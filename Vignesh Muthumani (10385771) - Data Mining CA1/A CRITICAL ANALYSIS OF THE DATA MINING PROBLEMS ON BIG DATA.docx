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C3621" w14:textId="17DBB3D1" w:rsidR="004E1AED" w:rsidRPr="003911E2" w:rsidRDefault="003B0BCB" w:rsidP="004E1AED">
      <w:pPr>
        <w:pStyle w:val="Title"/>
        <w:rPr>
          <w:rFonts w:ascii="Calibri" w:hAnsi="Calibri" w:cs="Calibri"/>
          <w:sz w:val="40"/>
          <w:szCs w:val="40"/>
        </w:rPr>
      </w:pPr>
      <w:bookmarkStart w:id="0" w:name="_GoBack"/>
      <w:bookmarkEnd w:id="0"/>
      <w:r>
        <w:rPr>
          <w:rFonts w:ascii="Calibri" w:hAnsi="Calibri" w:cs="Calibri"/>
          <w:sz w:val="40"/>
          <w:szCs w:val="40"/>
        </w:rPr>
        <w:t>A critical analysis of the data mining problems on big data</w:t>
      </w:r>
    </w:p>
    <w:p w14:paraId="07A54DF5" w14:textId="07C079C6" w:rsidR="00194DF6" w:rsidRPr="003911E2" w:rsidRDefault="003911E2">
      <w:pPr>
        <w:pStyle w:val="Heading1"/>
        <w:rPr>
          <w:rFonts w:ascii="Calibri" w:hAnsi="Calibri" w:cs="Calibri"/>
          <w:sz w:val="26"/>
          <w:szCs w:val="26"/>
        </w:rPr>
      </w:pPr>
      <w:r w:rsidRPr="003911E2">
        <w:rPr>
          <w:rFonts w:ascii="Calibri" w:hAnsi="Calibri" w:cs="Calibri"/>
          <w:sz w:val="26"/>
          <w:szCs w:val="26"/>
        </w:rPr>
        <w:t>introduction</w:t>
      </w:r>
    </w:p>
    <w:p w14:paraId="3EDD9B8B" w14:textId="4ED06513" w:rsidR="00DC0152" w:rsidRDefault="00264FA5" w:rsidP="00905A2B">
      <w:pPr>
        <w:rPr>
          <w:rFonts w:ascii="Calibri" w:hAnsi="Calibri" w:cs="Calibri"/>
          <w:sz w:val="26"/>
          <w:szCs w:val="26"/>
        </w:rPr>
      </w:pPr>
      <w:r w:rsidRPr="00264FA5">
        <w:rPr>
          <w:rFonts w:ascii="Calibri" w:hAnsi="Calibri" w:cs="Calibri"/>
          <w:sz w:val="26"/>
          <w:szCs w:val="26"/>
        </w:rPr>
        <w:t xml:space="preserve">Big Data is a term </w:t>
      </w:r>
      <w:r w:rsidR="00E43F9F">
        <w:rPr>
          <w:rFonts w:ascii="Calibri" w:hAnsi="Calibri" w:cs="Calibri"/>
          <w:sz w:val="26"/>
          <w:szCs w:val="26"/>
        </w:rPr>
        <w:t xml:space="preserve">that is </w:t>
      </w:r>
      <w:r w:rsidRPr="00264FA5">
        <w:rPr>
          <w:rFonts w:ascii="Calibri" w:hAnsi="Calibri" w:cs="Calibri"/>
          <w:sz w:val="26"/>
          <w:szCs w:val="26"/>
        </w:rPr>
        <w:t xml:space="preserve">used </w:t>
      </w:r>
      <w:r w:rsidR="00E43F9F">
        <w:rPr>
          <w:rFonts w:ascii="Calibri" w:hAnsi="Calibri" w:cs="Calibri"/>
          <w:sz w:val="26"/>
          <w:szCs w:val="26"/>
        </w:rPr>
        <w:t>for</w:t>
      </w:r>
      <w:r w:rsidRPr="00264FA5">
        <w:rPr>
          <w:rFonts w:ascii="Calibri" w:hAnsi="Calibri" w:cs="Calibri"/>
          <w:sz w:val="26"/>
          <w:szCs w:val="26"/>
        </w:rPr>
        <w:t xml:space="preserve"> </w:t>
      </w:r>
      <w:r w:rsidR="00AA0EC1">
        <w:rPr>
          <w:rFonts w:ascii="Calibri" w:hAnsi="Calibri" w:cs="Calibri"/>
          <w:sz w:val="26"/>
          <w:szCs w:val="26"/>
        </w:rPr>
        <w:t>calling</w:t>
      </w:r>
      <w:r w:rsidRPr="00264FA5">
        <w:rPr>
          <w:rFonts w:ascii="Calibri" w:hAnsi="Calibri" w:cs="Calibri"/>
          <w:sz w:val="26"/>
          <w:szCs w:val="26"/>
        </w:rPr>
        <w:t xml:space="preserve"> the datasets that </w:t>
      </w:r>
      <w:r w:rsidR="00E43F9F">
        <w:rPr>
          <w:rFonts w:ascii="Calibri" w:hAnsi="Calibri" w:cs="Calibri"/>
          <w:sz w:val="26"/>
          <w:szCs w:val="26"/>
        </w:rPr>
        <w:t xml:space="preserve">are so </w:t>
      </w:r>
      <w:r w:rsidR="00C3441A">
        <w:rPr>
          <w:rFonts w:ascii="Calibri" w:hAnsi="Calibri" w:cs="Calibri"/>
          <w:sz w:val="26"/>
          <w:szCs w:val="26"/>
        </w:rPr>
        <w:t>vast</w:t>
      </w:r>
      <w:r w:rsidR="00E43F9F">
        <w:rPr>
          <w:rFonts w:ascii="Calibri" w:hAnsi="Calibri" w:cs="Calibri"/>
          <w:sz w:val="26"/>
          <w:szCs w:val="26"/>
        </w:rPr>
        <w:t xml:space="preserve"> in</w:t>
      </w:r>
      <w:r w:rsidRPr="00264FA5">
        <w:rPr>
          <w:rFonts w:ascii="Calibri" w:hAnsi="Calibri" w:cs="Calibri"/>
          <w:sz w:val="26"/>
          <w:szCs w:val="26"/>
        </w:rPr>
        <w:t xml:space="preserve"> size</w:t>
      </w:r>
      <w:r w:rsidR="00E43F9F">
        <w:rPr>
          <w:rFonts w:ascii="Calibri" w:hAnsi="Calibri" w:cs="Calibri"/>
          <w:sz w:val="26"/>
          <w:szCs w:val="26"/>
        </w:rPr>
        <w:t xml:space="preserve">, which </w:t>
      </w:r>
      <w:r w:rsidR="00AA0EC1">
        <w:rPr>
          <w:rFonts w:ascii="Calibri" w:hAnsi="Calibri" w:cs="Calibri"/>
          <w:sz w:val="26"/>
          <w:szCs w:val="26"/>
        </w:rPr>
        <w:t>makes it practically impossible</w:t>
      </w:r>
      <w:r w:rsidRPr="00264FA5">
        <w:rPr>
          <w:rFonts w:ascii="Calibri" w:hAnsi="Calibri" w:cs="Calibri"/>
          <w:sz w:val="26"/>
          <w:szCs w:val="26"/>
        </w:rPr>
        <w:t xml:space="preserve"> </w:t>
      </w:r>
      <w:r w:rsidR="00AA0EC1">
        <w:rPr>
          <w:rFonts w:ascii="Calibri" w:hAnsi="Calibri" w:cs="Calibri"/>
          <w:sz w:val="26"/>
          <w:szCs w:val="26"/>
        </w:rPr>
        <w:t xml:space="preserve">for any </w:t>
      </w:r>
      <w:r w:rsidRPr="00264FA5">
        <w:rPr>
          <w:rFonts w:ascii="Calibri" w:hAnsi="Calibri" w:cs="Calibri"/>
          <w:sz w:val="26"/>
          <w:szCs w:val="26"/>
        </w:rPr>
        <w:t xml:space="preserve">of </w:t>
      </w:r>
      <w:r w:rsidR="00AA0EC1">
        <w:rPr>
          <w:rFonts w:ascii="Calibri" w:hAnsi="Calibri" w:cs="Calibri"/>
          <w:sz w:val="26"/>
          <w:szCs w:val="26"/>
        </w:rPr>
        <w:t xml:space="preserve">the </w:t>
      </w:r>
      <w:r w:rsidRPr="00264FA5">
        <w:rPr>
          <w:rFonts w:ascii="Calibri" w:hAnsi="Calibri" w:cs="Calibri"/>
          <w:sz w:val="26"/>
          <w:szCs w:val="26"/>
        </w:rPr>
        <w:t xml:space="preserve">typical database software tools to store, manage </w:t>
      </w:r>
      <w:r w:rsidR="00E43F9F">
        <w:rPr>
          <w:rFonts w:ascii="Calibri" w:hAnsi="Calibri" w:cs="Calibri"/>
          <w:sz w:val="26"/>
          <w:szCs w:val="26"/>
        </w:rPr>
        <w:t xml:space="preserve">or </w:t>
      </w:r>
      <w:r w:rsidR="00AA0EC1">
        <w:rPr>
          <w:rFonts w:ascii="Calibri" w:hAnsi="Calibri" w:cs="Calibri"/>
          <w:sz w:val="26"/>
          <w:szCs w:val="26"/>
        </w:rPr>
        <w:t>analyze it</w:t>
      </w:r>
      <w:r w:rsidRPr="00264FA5">
        <w:rPr>
          <w:rFonts w:ascii="Calibri" w:hAnsi="Calibri" w:cs="Calibri"/>
          <w:sz w:val="26"/>
          <w:szCs w:val="26"/>
        </w:rPr>
        <w:t>. The</w:t>
      </w:r>
      <w:r w:rsidR="00E43F9F">
        <w:rPr>
          <w:rFonts w:ascii="Calibri" w:hAnsi="Calibri" w:cs="Calibri"/>
          <w:sz w:val="26"/>
          <w:szCs w:val="26"/>
        </w:rPr>
        <w:t xml:space="preserve">y </w:t>
      </w:r>
      <w:r w:rsidR="00AA0EC1">
        <w:rPr>
          <w:rFonts w:ascii="Calibri" w:hAnsi="Calibri" w:cs="Calibri"/>
          <w:sz w:val="26"/>
          <w:szCs w:val="26"/>
        </w:rPr>
        <w:t>face</w:t>
      </w:r>
      <w:r w:rsidRPr="00264FA5">
        <w:rPr>
          <w:rFonts w:ascii="Calibri" w:hAnsi="Calibri" w:cs="Calibri"/>
          <w:sz w:val="26"/>
          <w:szCs w:val="26"/>
        </w:rPr>
        <w:t xml:space="preserve"> </w:t>
      </w:r>
      <w:r w:rsidR="00E43F9F">
        <w:rPr>
          <w:rFonts w:ascii="Calibri" w:hAnsi="Calibri" w:cs="Calibri"/>
          <w:sz w:val="26"/>
          <w:szCs w:val="26"/>
        </w:rPr>
        <w:t xml:space="preserve">some </w:t>
      </w:r>
      <w:r w:rsidRPr="00264FA5">
        <w:rPr>
          <w:rFonts w:ascii="Calibri" w:hAnsi="Calibri" w:cs="Calibri"/>
          <w:sz w:val="26"/>
          <w:szCs w:val="26"/>
        </w:rPr>
        <w:t xml:space="preserve">unique computational and statistical challenges, </w:t>
      </w:r>
      <w:r w:rsidR="00E43F9F">
        <w:rPr>
          <w:rFonts w:ascii="Calibri" w:hAnsi="Calibri" w:cs="Calibri"/>
          <w:sz w:val="26"/>
          <w:szCs w:val="26"/>
        </w:rPr>
        <w:t xml:space="preserve">which </w:t>
      </w:r>
      <w:r w:rsidRPr="00264FA5">
        <w:rPr>
          <w:rFonts w:ascii="Calibri" w:hAnsi="Calibri" w:cs="Calibri"/>
          <w:sz w:val="26"/>
          <w:szCs w:val="26"/>
        </w:rPr>
        <w:t>includ</w:t>
      </w:r>
      <w:r w:rsidR="00E43F9F">
        <w:rPr>
          <w:rFonts w:ascii="Calibri" w:hAnsi="Calibri" w:cs="Calibri"/>
          <w:sz w:val="26"/>
          <w:szCs w:val="26"/>
        </w:rPr>
        <w:t>es</w:t>
      </w:r>
      <w:r w:rsidRPr="00264FA5">
        <w:rPr>
          <w:rFonts w:ascii="Calibri" w:hAnsi="Calibri" w:cs="Calibri"/>
          <w:sz w:val="26"/>
          <w:szCs w:val="26"/>
        </w:rPr>
        <w:t xml:space="preserve"> scalability and</w:t>
      </w:r>
      <w:r>
        <w:rPr>
          <w:rFonts w:ascii="Calibri" w:hAnsi="Calibri" w:cs="Calibri"/>
          <w:sz w:val="26"/>
          <w:szCs w:val="26"/>
        </w:rPr>
        <w:t xml:space="preserve"> </w:t>
      </w:r>
      <w:r w:rsidRPr="00264FA5">
        <w:rPr>
          <w:rFonts w:ascii="Calibri" w:hAnsi="Calibri" w:cs="Calibri"/>
          <w:sz w:val="26"/>
          <w:szCs w:val="26"/>
        </w:rPr>
        <w:t xml:space="preserve">storage </w:t>
      </w:r>
      <w:r w:rsidR="00AA0EC1">
        <w:rPr>
          <w:rFonts w:ascii="Calibri" w:hAnsi="Calibri" w:cs="Calibri"/>
          <w:sz w:val="26"/>
          <w:szCs w:val="26"/>
        </w:rPr>
        <w:t>issues</w:t>
      </w:r>
      <w:r w:rsidRPr="00264FA5">
        <w:rPr>
          <w:rFonts w:ascii="Calibri" w:hAnsi="Calibri" w:cs="Calibri"/>
          <w:sz w:val="26"/>
          <w:szCs w:val="26"/>
        </w:rPr>
        <w:t>, noise accumulation, spurious correlation and measurement errors</w:t>
      </w:r>
      <w:r w:rsidR="00E43F9F">
        <w:rPr>
          <w:rFonts w:ascii="Calibri" w:hAnsi="Calibri" w:cs="Calibri"/>
          <w:sz w:val="26"/>
          <w:szCs w:val="26"/>
        </w:rPr>
        <w:t xml:space="preserve"> which </w:t>
      </w:r>
      <w:r w:rsidR="00AA0EC1">
        <w:rPr>
          <w:rFonts w:ascii="Calibri" w:hAnsi="Calibri" w:cs="Calibri"/>
          <w:sz w:val="26"/>
          <w:szCs w:val="26"/>
        </w:rPr>
        <w:t>may</w:t>
      </w:r>
      <w:r w:rsidR="00E43F9F">
        <w:rPr>
          <w:rFonts w:ascii="Calibri" w:hAnsi="Calibri" w:cs="Calibri"/>
          <w:sz w:val="26"/>
          <w:szCs w:val="26"/>
        </w:rPr>
        <w:t xml:space="preserve"> cause inaccuracy</w:t>
      </w:r>
      <w:r w:rsidRPr="00264FA5">
        <w:rPr>
          <w:rFonts w:ascii="Calibri" w:hAnsi="Calibri" w:cs="Calibri"/>
          <w:sz w:val="26"/>
          <w:szCs w:val="26"/>
        </w:rPr>
        <w:t>. These</w:t>
      </w:r>
      <w:r>
        <w:rPr>
          <w:rFonts w:ascii="Calibri" w:hAnsi="Calibri" w:cs="Calibri"/>
          <w:sz w:val="26"/>
          <w:szCs w:val="26"/>
        </w:rPr>
        <w:t xml:space="preserve"> </w:t>
      </w:r>
      <w:r w:rsidRPr="00264FA5">
        <w:rPr>
          <w:rFonts w:ascii="Calibri" w:hAnsi="Calibri" w:cs="Calibri"/>
          <w:sz w:val="26"/>
          <w:szCs w:val="26"/>
        </w:rPr>
        <w:t xml:space="preserve">challenges require </w:t>
      </w:r>
      <w:r w:rsidR="00AA0EC1">
        <w:rPr>
          <w:rFonts w:ascii="Calibri" w:hAnsi="Calibri" w:cs="Calibri"/>
          <w:sz w:val="26"/>
          <w:szCs w:val="26"/>
        </w:rPr>
        <w:t>some different</w:t>
      </w:r>
      <w:r w:rsidRPr="00264FA5">
        <w:rPr>
          <w:rFonts w:ascii="Calibri" w:hAnsi="Calibri" w:cs="Calibri"/>
          <w:sz w:val="26"/>
          <w:szCs w:val="26"/>
        </w:rPr>
        <w:t xml:space="preserve"> computational and statistical </w:t>
      </w:r>
      <w:r w:rsidR="00AA0EC1">
        <w:rPr>
          <w:rFonts w:ascii="Calibri" w:hAnsi="Calibri" w:cs="Calibri"/>
          <w:sz w:val="26"/>
          <w:szCs w:val="26"/>
        </w:rPr>
        <w:t>approach</w:t>
      </w:r>
      <w:r w:rsidRPr="00264FA5">
        <w:rPr>
          <w:rFonts w:ascii="Calibri" w:hAnsi="Calibri" w:cs="Calibri"/>
          <w:sz w:val="26"/>
          <w:szCs w:val="26"/>
        </w:rPr>
        <w:t>. This</w:t>
      </w:r>
      <w:r>
        <w:rPr>
          <w:rFonts w:ascii="Calibri" w:hAnsi="Calibri" w:cs="Calibri"/>
          <w:sz w:val="26"/>
          <w:szCs w:val="26"/>
        </w:rPr>
        <w:t xml:space="preserve"> </w:t>
      </w:r>
      <w:r w:rsidR="0000140E">
        <w:rPr>
          <w:rFonts w:ascii="Calibri" w:hAnsi="Calibri" w:cs="Calibri"/>
          <w:sz w:val="26"/>
          <w:szCs w:val="26"/>
        </w:rPr>
        <w:t>article</w:t>
      </w:r>
      <w:r w:rsidRPr="00264FA5">
        <w:rPr>
          <w:rFonts w:ascii="Calibri" w:hAnsi="Calibri" w:cs="Calibri"/>
          <w:sz w:val="26"/>
          <w:szCs w:val="26"/>
        </w:rPr>
        <w:t xml:space="preserve"> </w:t>
      </w:r>
      <w:r w:rsidR="00AA0EC1">
        <w:rPr>
          <w:rFonts w:ascii="Calibri" w:hAnsi="Calibri" w:cs="Calibri"/>
          <w:sz w:val="26"/>
          <w:szCs w:val="26"/>
        </w:rPr>
        <w:t>talks</w:t>
      </w:r>
      <w:r w:rsidRPr="00264FA5">
        <w:rPr>
          <w:rFonts w:ascii="Calibri" w:hAnsi="Calibri" w:cs="Calibri"/>
          <w:sz w:val="26"/>
          <w:szCs w:val="26"/>
        </w:rPr>
        <w:t xml:space="preserve"> about the Big data Mining and </w:t>
      </w:r>
      <w:r w:rsidR="00AA0EC1">
        <w:rPr>
          <w:rFonts w:ascii="Calibri" w:hAnsi="Calibri" w:cs="Calibri"/>
          <w:sz w:val="26"/>
          <w:szCs w:val="26"/>
        </w:rPr>
        <w:t>its</w:t>
      </w:r>
      <w:r w:rsidRPr="00264FA5">
        <w:rPr>
          <w:rFonts w:ascii="Calibri" w:hAnsi="Calibri" w:cs="Calibri"/>
          <w:sz w:val="26"/>
          <w:szCs w:val="26"/>
        </w:rPr>
        <w:t xml:space="preserve"> issues and challenges</w:t>
      </w:r>
      <w:r>
        <w:rPr>
          <w:rFonts w:ascii="Calibri" w:hAnsi="Calibri" w:cs="Calibri"/>
          <w:sz w:val="26"/>
          <w:szCs w:val="26"/>
        </w:rPr>
        <w:t xml:space="preserve"> </w:t>
      </w:r>
      <w:r w:rsidR="00AA0EC1">
        <w:rPr>
          <w:rFonts w:ascii="Calibri" w:hAnsi="Calibri" w:cs="Calibri"/>
          <w:sz w:val="26"/>
          <w:szCs w:val="26"/>
        </w:rPr>
        <w:t xml:space="preserve">pertaining to its </w:t>
      </w:r>
      <w:r w:rsidRPr="00264FA5">
        <w:rPr>
          <w:rFonts w:ascii="Calibri" w:hAnsi="Calibri" w:cs="Calibri"/>
          <w:sz w:val="26"/>
          <w:szCs w:val="26"/>
        </w:rPr>
        <w:t xml:space="preserve">distinguished features. It also </w:t>
      </w:r>
      <w:r w:rsidR="00AA0EC1">
        <w:rPr>
          <w:rFonts w:ascii="Calibri" w:hAnsi="Calibri" w:cs="Calibri"/>
          <w:sz w:val="26"/>
          <w:szCs w:val="26"/>
        </w:rPr>
        <w:t>focuses on</w:t>
      </w:r>
      <w:r w:rsidRPr="00264FA5">
        <w:rPr>
          <w:rFonts w:ascii="Calibri" w:hAnsi="Calibri" w:cs="Calibri"/>
          <w:sz w:val="26"/>
          <w:szCs w:val="26"/>
        </w:rPr>
        <w:t xml:space="preserve"> some </w:t>
      </w:r>
      <w:r w:rsidR="00AA0EC1">
        <w:rPr>
          <w:rFonts w:ascii="Calibri" w:hAnsi="Calibri" w:cs="Calibri"/>
          <w:sz w:val="26"/>
          <w:szCs w:val="26"/>
        </w:rPr>
        <w:t xml:space="preserve">of the </w:t>
      </w:r>
      <w:r w:rsidRPr="00264FA5">
        <w:rPr>
          <w:rFonts w:ascii="Calibri" w:hAnsi="Calibri" w:cs="Calibri"/>
          <w:sz w:val="26"/>
          <w:szCs w:val="26"/>
        </w:rPr>
        <w:t>methods to deal</w:t>
      </w:r>
      <w:r>
        <w:rPr>
          <w:rFonts w:ascii="Calibri" w:hAnsi="Calibri" w:cs="Calibri"/>
          <w:sz w:val="26"/>
          <w:szCs w:val="26"/>
        </w:rPr>
        <w:t xml:space="preserve"> </w:t>
      </w:r>
      <w:r w:rsidRPr="00264FA5">
        <w:rPr>
          <w:rFonts w:ascii="Calibri" w:hAnsi="Calibri" w:cs="Calibri"/>
          <w:sz w:val="26"/>
          <w:szCs w:val="26"/>
        </w:rPr>
        <w:t>with big data.</w:t>
      </w:r>
      <w:r>
        <w:rPr>
          <w:rFonts w:ascii="Calibri" w:hAnsi="Calibri" w:cs="Calibri"/>
          <w:sz w:val="26"/>
          <w:szCs w:val="26"/>
        </w:rPr>
        <w:t xml:space="preserve"> </w:t>
      </w:r>
      <w:r w:rsidR="00C41A22" w:rsidRPr="00C41A22">
        <w:rPr>
          <w:rFonts w:ascii="Calibri" w:hAnsi="Calibri" w:cs="Calibri"/>
          <w:sz w:val="26"/>
          <w:szCs w:val="26"/>
        </w:rPr>
        <w:t>The</w:t>
      </w:r>
      <w:r w:rsidR="00905A2B">
        <w:rPr>
          <w:rFonts w:ascii="Calibri" w:hAnsi="Calibri" w:cs="Calibri"/>
          <w:sz w:val="26"/>
          <w:szCs w:val="26"/>
        </w:rPr>
        <w:t xml:space="preserve"> </w:t>
      </w:r>
      <w:r w:rsidR="00AA0EC1">
        <w:rPr>
          <w:rFonts w:ascii="Calibri" w:hAnsi="Calibri" w:cs="Calibri"/>
          <w:sz w:val="26"/>
          <w:szCs w:val="26"/>
        </w:rPr>
        <w:t>5 main</w:t>
      </w:r>
      <w:r w:rsidR="00C41A22" w:rsidRPr="00C41A22">
        <w:rPr>
          <w:rFonts w:ascii="Calibri" w:hAnsi="Calibri" w:cs="Calibri"/>
          <w:sz w:val="26"/>
          <w:szCs w:val="26"/>
        </w:rPr>
        <w:t xml:space="preserve"> </w:t>
      </w:r>
      <w:r w:rsidR="00AA0EC1">
        <w:rPr>
          <w:rFonts w:ascii="Calibri" w:hAnsi="Calibri" w:cs="Calibri"/>
          <w:sz w:val="26"/>
          <w:szCs w:val="26"/>
        </w:rPr>
        <w:t>attributes</w:t>
      </w:r>
      <w:r w:rsidR="00C41A22" w:rsidRPr="00C41A22">
        <w:rPr>
          <w:rFonts w:ascii="Calibri" w:hAnsi="Calibri" w:cs="Calibri"/>
          <w:sz w:val="26"/>
          <w:szCs w:val="26"/>
        </w:rPr>
        <w:t xml:space="preserve"> </w:t>
      </w:r>
      <w:r w:rsidR="00905A2B">
        <w:rPr>
          <w:rFonts w:ascii="Calibri" w:hAnsi="Calibri" w:cs="Calibri"/>
          <w:sz w:val="26"/>
          <w:szCs w:val="26"/>
        </w:rPr>
        <w:t>of</w:t>
      </w:r>
      <w:r w:rsidR="00C41A22" w:rsidRPr="00C41A22">
        <w:rPr>
          <w:rFonts w:ascii="Calibri" w:hAnsi="Calibri" w:cs="Calibri"/>
          <w:sz w:val="26"/>
          <w:szCs w:val="26"/>
        </w:rPr>
        <w:t xml:space="preserve"> big dat</w:t>
      </w:r>
      <w:r w:rsidR="00905A2B">
        <w:rPr>
          <w:rFonts w:ascii="Calibri" w:hAnsi="Calibri" w:cs="Calibri"/>
          <w:sz w:val="26"/>
          <w:szCs w:val="26"/>
        </w:rPr>
        <w:t>a</w:t>
      </w:r>
      <w:r w:rsidR="00AA0EC1">
        <w:rPr>
          <w:rFonts w:ascii="Calibri" w:hAnsi="Calibri" w:cs="Calibri"/>
          <w:sz w:val="26"/>
          <w:szCs w:val="26"/>
        </w:rPr>
        <w:t xml:space="preserve"> are </w:t>
      </w:r>
      <w:r w:rsidR="00D04215" w:rsidRPr="00DC0152">
        <w:rPr>
          <w:rFonts w:ascii="Calibri" w:hAnsi="Calibri" w:cs="Calibri"/>
          <w:b/>
          <w:i/>
          <w:sz w:val="26"/>
          <w:szCs w:val="26"/>
        </w:rPr>
        <w:t>V</w:t>
      </w:r>
      <w:r w:rsidR="00C41A22" w:rsidRPr="00DC0152">
        <w:rPr>
          <w:rFonts w:ascii="Calibri" w:hAnsi="Calibri" w:cs="Calibri"/>
          <w:b/>
          <w:i/>
          <w:sz w:val="26"/>
          <w:szCs w:val="26"/>
        </w:rPr>
        <w:t>olume</w:t>
      </w:r>
      <w:r w:rsidR="00905A2B">
        <w:rPr>
          <w:rFonts w:ascii="Calibri" w:hAnsi="Calibri" w:cs="Calibri"/>
          <w:b/>
          <w:i/>
          <w:sz w:val="26"/>
          <w:szCs w:val="26"/>
        </w:rPr>
        <w:t xml:space="preserve">, </w:t>
      </w:r>
      <w:r w:rsidR="00D04215" w:rsidRPr="00DC0152">
        <w:rPr>
          <w:rFonts w:ascii="Calibri" w:hAnsi="Calibri" w:cs="Calibri"/>
          <w:b/>
          <w:i/>
          <w:sz w:val="26"/>
          <w:szCs w:val="26"/>
        </w:rPr>
        <w:t>V</w:t>
      </w:r>
      <w:r w:rsidR="00C41A22" w:rsidRPr="00DC0152">
        <w:rPr>
          <w:rFonts w:ascii="Calibri" w:hAnsi="Calibri" w:cs="Calibri"/>
          <w:b/>
          <w:i/>
          <w:sz w:val="26"/>
          <w:szCs w:val="26"/>
        </w:rPr>
        <w:t>ariety</w:t>
      </w:r>
      <w:r w:rsidR="00905A2B">
        <w:rPr>
          <w:rFonts w:ascii="Calibri" w:hAnsi="Calibri" w:cs="Calibri"/>
          <w:b/>
          <w:i/>
          <w:sz w:val="26"/>
          <w:szCs w:val="26"/>
        </w:rPr>
        <w:t>,</w:t>
      </w:r>
      <w:r w:rsidR="00D04215">
        <w:rPr>
          <w:rFonts w:ascii="Calibri" w:hAnsi="Calibri" w:cs="Calibri"/>
          <w:sz w:val="26"/>
          <w:szCs w:val="26"/>
        </w:rPr>
        <w:t xml:space="preserve"> </w:t>
      </w:r>
      <w:r w:rsidR="00D04215" w:rsidRPr="00DC0152">
        <w:rPr>
          <w:rFonts w:ascii="Calibri" w:hAnsi="Calibri" w:cs="Calibri"/>
          <w:b/>
          <w:i/>
          <w:sz w:val="26"/>
          <w:szCs w:val="26"/>
        </w:rPr>
        <w:t>V</w:t>
      </w:r>
      <w:r w:rsidR="00C41A22" w:rsidRPr="00DC0152">
        <w:rPr>
          <w:rFonts w:ascii="Calibri" w:hAnsi="Calibri" w:cs="Calibri"/>
          <w:b/>
          <w:i/>
          <w:sz w:val="26"/>
          <w:szCs w:val="26"/>
        </w:rPr>
        <w:t>elocity</w:t>
      </w:r>
      <w:r w:rsidR="00905A2B">
        <w:rPr>
          <w:rFonts w:ascii="Calibri" w:hAnsi="Calibri" w:cs="Calibri"/>
          <w:sz w:val="26"/>
          <w:szCs w:val="26"/>
        </w:rPr>
        <w:t xml:space="preserve">, </w:t>
      </w:r>
      <w:r w:rsidR="00D04215" w:rsidRPr="00DC0152">
        <w:rPr>
          <w:rFonts w:ascii="Calibri" w:hAnsi="Calibri" w:cs="Calibri"/>
          <w:b/>
          <w:i/>
          <w:sz w:val="26"/>
          <w:szCs w:val="26"/>
        </w:rPr>
        <w:t>V</w:t>
      </w:r>
      <w:r w:rsidR="00C41A22" w:rsidRPr="00DC0152">
        <w:rPr>
          <w:rFonts w:ascii="Calibri" w:hAnsi="Calibri" w:cs="Calibri"/>
          <w:b/>
          <w:i/>
          <w:sz w:val="26"/>
          <w:szCs w:val="26"/>
        </w:rPr>
        <w:t>eracity</w:t>
      </w:r>
      <w:r w:rsidR="00905A2B">
        <w:rPr>
          <w:rFonts w:ascii="Calibri" w:hAnsi="Calibri" w:cs="Calibri"/>
          <w:sz w:val="26"/>
          <w:szCs w:val="26"/>
        </w:rPr>
        <w:t xml:space="preserve">, and </w:t>
      </w:r>
      <w:r w:rsidR="00D04215" w:rsidRPr="00DC0152">
        <w:rPr>
          <w:rFonts w:ascii="Calibri" w:hAnsi="Calibri" w:cs="Calibri"/>
          <w:b/>
          <w:i/>
          <w:sz w:val="26"/>
          <w:szCs w:val="26"/>
        </w:rPr>
        <w:t>V</w:t>
      </w:r>
      <w:r w:rsidR="00C41A22" w:rsidRPr="00DC0152">
        <w:rPr>
          <w:rFonts w:ascii="Calibri" w:hAnsi="Calibri" w:cs="Calibri"/>
          <w:b/>
          <w:i/>
          <w:sz w:val="26"/>
          <w:szCs w:val="26"/>
        </w:rPr>
        <w:t>alue</w:t>
      </w:r>
      <w:r w:rsidR="00D04215">
        <w:rPr>
          <w:rFonts w:ascii="Calibri" w:hAnsi="Calibri" w:cs="Calibri"/>
          <w:sz w:val="26"/>
          <w:szCs w:val="26"/>
        </w:rPr>
        <w:t>.</w:t>
      </w:r>
    </w:p>
    <w:p w14:paraId="6C085115" w14:textId="77777777" w:rsidR="00AA0EC1" w:rsidRPr="00AA0EC1" w:rsidRDefault="00AA0EC1" w:rsidP="00AA0EC1">
      <w:pPr>
        <w:rPr>
          <w:rFonts w:ascii="Calibri" w:hAnsi="Calibri" w:cs="Calibri"/>
          <w:sz w:val="26"/>
          <w:szCs w:val="26"/>
        </w:rPr>
      </w:pPr>
    </w:p>
    <w:p w14:paraId="03D2997B" w14:textId="1954255A" w:rsidR="00DC0152" w:rsidRDefault="00DC0152" w:rsidP="00DC0152">
      <w:pPr>
        <w:rPr>
          <w:rFonts w:ascii="Calibri" w:hAnsi="Calibri" w:cs="Calibri"/>
          <w:sz w:val="26"/>
          <w:szCs w:val="26"/>
        </w:rPr>
      </w:pPr>
      <w:r>
        <w:rPr>
          <w:noProof/>
        </w:rPr>
        <w:drawing>
          <wp:inline distT="0" distB="0" distL="0" distR="0" wp14:anchorId="578CF42B" wp14:editId="53E96073">
            <wp:extent cx="3419475" cy="2972915"/>
            <wp:effectExtent l="0" t="0" r="0" b="0"/>
            <wp:docPr id="2" name="Picture 2" descr="Image result for big data five 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g data five v"/>
                    <pic:cNvPicPr>
                      <a:picLocks noChangeAspect="1" noChangeArrowheads="1"/>
                    </pic:cNvPicPr>
                  </pic:nvPicPr>
                  <pic:blipFill rotWithShape="1">
                    <a:blip r:embed="rId11">
                      <a:extLst>
                        <a:ext uri="{28A0092B-C50C-407E-A947-70E740481C1C}">
                          <a14:useLocalDpi xmlns:a14="http://schemas.microsoft.com/office/drawing/2010/main" val="0"/>
                        </a:ext>
                      </a:extLst>
                    </a:blip>
                    <a:srcRect l="9936" t="4663" r="9936" b="4663"/>
                    <a:stretch/>
                  </pic:blipFill>
                  <pic:spPr bwMode="auto">
                    <a:xfrm>
                      <a:off x="0" y="0"/>
                      <a:ext cx="3429096" cy="2981279"/>
                    </a:xfrm>
                    <a:prstGeom prst="rect">
                      <a:avLst/>
                    </a:prstGeom>
                    <a:noFill/>
                    <a:ln>
                      <a:noFill/>
                    </a:ln>
                    <a:extLst>
                      <a:ext uri="{53640926-AAD7-44D8-BBD7-CCE9431645EC}">
                        <a14:shadowObscured xmlns:a14="http://schemas.microsoft.com/office/drawing/2010/main"/>
                      </a:ext>
                    </a:extLst>
                  </pic:spPr>
                </pic:pic>
              </a:graphicData>
            </a:graphic>
          </wp:inline>
        </w:drawing>
      </w:r>
    </w:p>
    <w:p w14:paraId="167262A2" w14:textId="2B23FA4E" w:rsidR="00CC4910" w:rsidRDefault="00CC4910" w:rsidP="00CC4910">
      <w:pPr>
        <w:pStyle w:val="Heading1"/>
        <w:rPr>
          <w:rFonts w:ascii="Calibri" w:hAnsi="Calibri" w:cs="Calibri"/>
          <w:sz w:val="26"/>
          <w:szCs w:val="26"/>
        </w:rPr>
      </w:pPr>
      <w:r>
        <w:rPr>
          <w:rFonts w:ascii="Calibri" w:hAnsi="Calibri" w:cs="Calibri"/>
          <w:sz w:val="26"/>
          <w:szCs w:val="26"/>
        </w:rPr>
        <w:t>Challenges of big data analysis</w:t>
      </w:r>
    </w:p>
    <w:p w14:paraId="59674B96" w14:textId="5D4DDB32" w:rsidR="00A22496" w:rsidRDefault="00CC4910" w:rsidP="00CC4910">
      <w:pPr>
        <w:rPr>
          <w:rFonts w:ascii="Calibri" w:hAnsi="Calibri" w:cs="Calibri"/>
          <w:sz w:val="26"/>
          <w:szCs w:val="26"/>
        </w:rPr>
      </w:pPr>
      <w:r w:rsidRPr="00CC4910">
        <w:rPr>
          <w:rFonts w:ascii="Calibri" w:hAnsi="Calibri" w:cs="Calibri"/>
          <w:sz w:val="26"/>
          <w:szCs w:val="26"/>
        </w:rPr>
        <w:t xml:space="preserve">Big data analysis </w:t>
      </w:r>
      <w:r w:rsidR="00A22496">
        <w:rPr>
          <w:rFonts w:ascii="Calibri" w:hAnsi="Calibri" w:cs="Calibri"/>
          <w:sz w:val="26"/>
          <w:szCs w:val="26"/>
        </w:rPr>
        <w:t>is all about</w:t>
      </w:r>
      <w:r w:rsidRPr="00CC4910">
        <w:rPr>
          <w:rFonts w:ascii="Calibri" w:hAnsi="Calibri" w:cs="Calibri"/>
          <w:sz w:val="26"/>
          <w:szCs w:val="26"/>
        </w:rPr>
        <w:t xml:space="preserve"> applying </w:t>
      </w:r>
      <w:r w:rsidR="00A22496">
        <w:rPr>
          <w:rFonts w:ascii="Calibri" w:hAnsi="Calibri" w:cs="Calibri"/>
          <w:sz w:val="26"/>
          <w:szCs w:val="26"/>
        </w:rPr>
        <w:t xml:space="preserve">some </w:t>
      </w:r>
      <w:r w:rsidRPr="00CC4910">
        <w:rPr>
          <w:rFonts w:ascii="Calibri" w:hAnsi="Calibri" w:cs="Calibri"/>
          <w:sz w:val="26"/>
          <w:szCs w:val="26"/>
        </w:rPr>
        <w:t xml:space="preserve">analytics and visualization techniques </w:t>
      </w:r>
      <w:r w:rsidR="00A22496">
        <w:rPr>
          <w:rFonts w:ascii="Calibri" w:hAnsi="Calibri" w:cs="Calibri"/>
          <w:sz w:val="26"/>
          <w:szCs w:val="26"/>
        </w:rPr>
        <w:t>on these</w:t>
      </w:r>
      <w:r>
        <w:rPr>
          <w:rFonts w:ascii="Calibri" w:hAnsi="Calibri" w:cs="Calibri"/>
          <w:sz w:val="26"/>
          <w:szCs w:val="26"/>
        </w:rPr>
        <w:t xml:space="preserve"> </w:t>
      </w:r>
      <w:r w:rsidRPr="00CC4910">
        <w:rPr>
          <w:rFonts w:ascii="Calibri" w:hAnsi="Calibri" w:cs="Calibri"/>
          <w:sz w:val="26"/>
          <w:szCs w:val="26"/>
        </w:rPr>
        <w:t xml:space="preserve">large data sets to </w:t>
      </w:r>
      <w:r w:rsidR="00A22496">
        <w:rPr>
          <w:rFonts w:ascii="Calibri" w:hAnsi="Calibri" w:cs="Calibri"/>
          <w:sz w:val="26"/>
          <w:szCs w:val="26"/>
        </w:rPr>
        <w:t xml:space="preserve">analyze the </w:t>
      </w:r>
      <w:r w:rsidRPr="00CC4910">
        <w:rPr>
          <w:rFonts w:ascii="Calibri" w:hAnsi="Calibri" w:cs="Calibri"/>
          <w:sz w:val="26"/>
          <w:szCs w:val="26"/>
        </w:rPr>
        <w:t xml:space="preserve">patterns and correlations </w:t>
      </w:r>
      <w:r w:rsidR="00A22496">
        <w:rPr>
          <w:rFonts w:ascii="Calibri" w:hAnsi="Calibri" w:cs="Calibri"/>
          <w:sz w:val="26"/>
          <w:szCs w:val="26"/>
        </w:rPr>
        <w:t xml:space="preserve">in the datasets </w:t>
      </w:r>
      <w:r w:rsidRPr="00CC4910">
        <w:rPr>
          <w:rFonts w:ascii="Calibri" w:hAnsi="Calibri" w:cs="Calibri"/>
          <w:sz w:val="26"/>
          <w:szCs w:val="26"/>
        </w:rPr>
        <w:t xml:space="preserve">for </w:t>
      </w:r>
      <w:r w:rsidR="00A22496">
        <w:rPr>
          <w:rFonts w:ascii="Calibri" w:hAnsi="Calibri" w:cs="Calibri"/>
          <w:sz w:val="26"/>
          <w:szCs w:val="26"/>
        </w:rPr>
        <w:t xml:space="preserve">an </w:t>
      </w:r>
      <w:r w:rsidRPr="00CC4910">
        <w:rPr>
          <w:rFonts w:ascii="Calibri" w:hAnsi="Calibri" w:cs="Calibri"/>
          <w:sz w:val="26"/>
          <w:szCs w:val="26"/>
        </w:rPr>
        <w:t>effective decision</w:t>
      </w:r>
      <w:r>
        <w:rPr>
          <w:rFonts w:ascii="Calibri" w:hAnsi="Calibri" w:cs="Calibri"/>
          <w:sz w:val="26"/>
          <w:szCs w:val="26"/>
        </w:rPr>
        <w:t xml:space="preserve"> </w:t>
      </w:r>
      <w:r w:rsidRPr="00CC4910">
        <w:rPr>
          <w:rFonts w:ascii="Calibri" w:hAnsi="Calibri" w:cs="Calibri"/>
          <w:sz w:val="26"/>
          <w:szCs w:val="26"/>
        </w:rPr>
        <w:t xml:space="preserve">making. </w:t>
      </w:r>
      <w:r w:rsidR="00A22496">
        <w:rPr>
          <w:rFonts w:ascii="Calibri" w:hAnsi="Calibri" w:cs="Calibri"/>
          <w:sz w:val="26"/>
          <w:szCs w:val="26"/>
        </w:rPr>
        <w:t xml:space="preserve">It </w:t>
      </w:r>
      <w:r w:rsidRPr="00CC4910">
        <w:rPr>
          <w:rFonts w:ascii="Calibri" w:hAnsi="Calibri" w:cs="Calibri"/>
          <w:sz w:val="26"/>
          <w:szCs w:val="26"/>
        </w:rPr>
        <w:t xml:space="preserve">involves multiple </w:t>
      </w:r>
      <w:r w:rsidR="00A22496">
        <w:rPr>
          <w:rFonts w:ascii="Calibri" w:hAnsi="Calibri" w:cs="Calibri"/>
          <w:sz w:val="26"/>
          <w:szCs w:val="26"/>
        </w:rPr>
        <w:t>stages</w:t>
      </w:r>
      <w:r w:rsidRPr="00CC4910">
        <w:rPr>
          <w:rFonts w:ascii="Calibri" w:hAnsi="Calibri" w:cs="Calibri"/>
          <w:sz w:val="26"/>
          <w:szCs w:val="26"/>
        </w:rPr>
        <w:t xml:space="preserve"> </w:t>
      </w:r>
      <w:r w:rsidR="00A22496">
        <w:rPr>
          <w:rFonts w:ascii="Calibri" w:hAnsi="Calibri" w:cs="Calibri"/>
          <w:sz w:val="26"/>
          <w:szCs w:val="26"/>
        </w:rPr>
        <w:t>like</w:t>
      </w:r>
      <w:r w:rsidRPr="00CC4910">
        <w:rPr>
          <w:rFonts w:ascii="Calibri" w:hAnsi="Calibri" w:cs="Calibri"/>
          <w:sz w:val="26"/>
          <w:szCs w:val="26"/>
        </w:rPr>
        <w:t xml:space="preserve"> </w:t>
      </w:r>
      <w:r w:rsidR="00A22496">
        <w:rPr>
          <w:rFonts w:ascii="Calibri" w:hAnsi="Calibri" w:cs="Calibri"/>
          <w:sz w:val="26"/>
          <w:szCs w:val="26"/>
        </w:rPr>
        <w:t xml:space="preserve">acquisition of </w:t>
      </w:r>
      <w:r w:rsidRPr="00CC4910">
        <w:rPr>
          <w:rFonts w:ascii="Calibri" w:hAnsi="Calibri" w:cs="Calibri"/>
          <w:sz w:val="26"/>
          <w:szCs w:val="26"/>
        </w:rPr>
        <w:t xml:space="preserve">data and recording, </w:t>
      </w:r>
      <w:r w:rsidR="00A22496">
        <w:rPr>
          <w:rFonts w:ascii="Calibri" w:hAnsi="Calibri" w:cs="Calibri"/>
          <w:sz w:val="26"/>
          <w:szCs w:val="26"/>
        </w:rPr>
        <w:t xml:space="preserve">extraction of </w:t>
      </w:r>
      <w:r w:rsidRPr="00CC4910">
        <w:rPr>
          <w:rFonts w:ascii="Calibri" w:hAnsi="Calibri" w:cs="Calibri"/>
          <w:sz w:val="26"/>
          <w:szCs w:val="26"/>
        </w:rPr>
        <w:t xml:space="preserve">information and cleaning, </w:t>
      </w:r>
      <w:r w:rsidR="00A22496">
        <w:rPr>
          <w:rFonts w:ascii="Calibri" w:hAnsi="Calibri" w:cs="Calibri"/>
          <w:sz w:val="26"/>
          <w:szCs w:val="26"/>
        </w:rPr>
        <w:t xml:space="preserve">integration of </w:t>
      </w:r>
      <w:r w:rsidRPr="00CC4910">
        <w:rPr>
          <w:rFonts w:ascii="Calibri" w:hAnsi="Calibri" w:cs="Calibri"/>
          <w:sz w:val="26"/>
          <w:szCs w:val="26"/>
        </w:rPr>
        <w:t xml:space="preserve">data, aggregation </w:t>
      </w:r>
      <w:r w:rsidR="00A22496">
        <w:rPr>
          <w:rFonts w:ascii="Calibri" w:hAnsi="Calibri" w:cs="Calibri"/>
          <w:sz w:val="26"/>
          <w:szCs w:val="26"/>
        </w:rPr>
        <w:t xml:space="preserve">of data </w:t>
      </w:r>
      <w:r w:rsidRPr="00CC4910">
        <w:rPr>
          <w:rFonts w:ascii="Calibri" w:hAnsi="Calibri" w:cs="Calibri"/>
          <w:sz w:val="26"/>
          <w:szCs w:val="26"/>
        </w:rPr>
        <w:t>and</w:t>
      </w:r>
      <w:r>
        <w:rPr>
          <w:rFonts w:ascii="Calibri" w:hAnsi="Calibri" w:cs="Calibri"/>
          <w:sz w:val="26"/>
          <w:szCs w:val="26"/>
        </w:rPr>
        <w:t xml:space="preserve"> </w:t>
      </w:r>
      <w:r w:rsidR="00A22496">
        <w:rPr>
          <w:rFonts w:ascii="Calibri" w:hAnsi="Calibri" w:cs="Calibri"/>
          <w:sz w:val="26"/>
          <w:szCs w:val="26"/>
        </w:rPr>
        <w:t xml:space="preserve">its </w:t>
      </w:r>
      <w:r w:rsidRPr="00CC4910">
        <w:rPr>
          <w:rFonts w:ascii="Calibri" w:hAnsi="Calibri" w:cs="Calibri"/>
          <w:sz w:val="26"/>
          <w:szCs w:val="26"/>
        </w:rPr>
        <w:t xml:space="preserve">representation, query processing, modeling </w:t>
      </w:r>
      <w:r w:rsidR="00A22496">
        <w:rPr>
          <w:rFonts w:ascii="Calibri" w:hAnsi="Calibri" w:cs="Calibri"/>
          <w:sz w:val="26"/>
          <w:szCs w:val="26"/>
        </w:rPr>
        <w:t xml:space="preserve">of data </w:t>
      </w:r>
      <w:r w:rsidRPr="00CC4910">
        <w:rPr>
          <w:rFonts w:ascii="Calibri" w:hAnsi="Calibri" w:cs="Calibri"/>
          <w:sz w:val="26"/>
          <w:szCs w:val="26"/>
        </w:rPr>
        <w:t xml:space="preserve">and analysis and </w:t>
      </w:r>
      <w:r w:rsidR="00A22496">
        <w:rPr>
          <w:rFonts w:ascii="Calibri" w:hAnsi="Calibri" w:cs="Calibri"/>
          <w:sz w:val="26"/>
          <w:szCs w:val="26"/>
        </w:rPr>
        <w:lastRenderedPageBreak/>
        <w:t>i</w:t>
      </w:r>
      <w:r w:rsidRPr="00CC4910">
        <w:rPr>
          <w:rFonts w:ascii="Calibri" w:hAnsi="Calibri" w:cs="Calibri"/>
          <w:sz w:val="26"/>
          <w:szCs w:val="26"/>
        </w:rPr>
        <w:t>nterpretation</w:t>
      </w:r>
      <w:r w:rsidR="00A22496">
        <w:rPr>
          <w:rFonts w:ascii="Calibri" w:hAnsi="Calibri" w:cs="Calibri"/>
          <w:sz w:val="26"/>
          <w:szCs w:val="26"/>
        </w:rPr>
        <w:t xml:space="preserve"> of the data</w:t>
      </w:r>
      <w:r w:rsidRPr="00CC4910">
        <w:rPr>
          <w:rFonts w:ascii="Calibri" w:hAnsi="Calibri" w:cs="Calibri"/>
          <w:sz w:val="26"/>
          <w:szCs w:val="26"/>
        </w:rPr>
        <w:t>. Each of these</w:t>
      </w:r>
      <w:r>
        <w:rPr>
          <w:rFonts w:ascii="Calibri" w:hAnsi="Calibri" w:cs="Calibri"/>
          <w:sz w:val="26"/>
          <w:szCs w:val="26"/>
        </w:rPr>
        <w:t xml:space="preserve"> </w:t>
      </w:r>
      <w:r w:rsidR="00A22496">
        <w:rPr>
          <w:rFonts w:ascii="Calibri" w:hAnsi="Calibri" w:cs="Calibri"/>
          <w:sz w:val="26"/>
          <w:szCs w:val="26"/>
        </w:rPr>
        <w:t>stages</w:t>
      </w:r>
      <w:r w:rsidRPr="00CC4910">
        <w:rPr>
          <w:rFonts w:ascii="Calibri" w:hAnsi="Calibri" w:cs="Calibri"/>
          <w:sz w:val="26"/>
          <w:szCs w:val="26"/>
        </w:rPr>
        <w:t xml:space="preserve"> introduces </w:t>
      </w:r>
      <w:r w:rsidR="00A22496">
        <w:rPr>
          <w:rFonts w:ascii="Calibri" w:hAnsi="Calibri" w:cs="Calibri"/>
          <w:sz w:val="26"/>
          <w:szCs w:val="26"/>
        </w:rPr>
        <w:t xml:space="preserve">us to new </w:t>
      </w:r>
      <w:r w:rsidRPr="00CC4910">
        <w:rPr>
          <w:rFonts w:ascii="Calibri" w:hAnsi="Calibri" w:cs="Calibri"/>
          <w:sz w:val="26"/>
          <w:szCs w:val="26"/>
        </w:rPr>
        <w:t>challenges</w:t>
      </w:r>
      <w:r w:rsidR="00A22496">
        <w:rPr>
          <w:rFonts w:ascii="Calibri" w:hAnsi="Calibri" w:cs="Calibri"/>
          <w:sz w:val="26"/>
          <w:szCs w:val="26"/>
        </w:rPr>
        <w:t xml:space="preserve"> because of its vast size. Some of the big data mining challenges are</w:t>
      </w:r>
    </w:p>
    <w:p w14:paraId="3B2D47FF" w14:textId="124DF458" w:rsidR="00A22496" w:rsidRDefault="00CC4910" w:rsidP="00A337BD">
      <w:pPr>
        <w:pStyle w:val="ListParagraph"/>
        <w:numPr>
          <w:ilvl w:val="0"/>
          <w:numId w:val="23"/>
        </w:numPr>
        <w:rPr>
          <w:rFonts w:ascii="Calibri" w:hAnsi="Calibri" w:cs="Calibri"/>
          <w:sz w:val="26"/>
          <w:szCs w:val="26"/>
        </w:rPr>
      </w:pPr>
      <w:r w:rsidRPr="00A3581A">
        <w:rPr>
          <w:rFonts w:ascii="Calibri" w:hAnsi="Calibri" w:cs="Calibri"/>
          <w:b/>
          <w:i/>
          <w:sz w:val="26"/>
          <w:szCs w:val="26"/>
        </w:rPr>
        <w:t>Heterogeneity</w:t>
      </w:r>
      <w:r w:rsidR="00A3581A" w:rsidRPr="00A3581A">
        <w:rPr>
          <w:rFonts w:ascii="Calibri" w:hAnsi="Calibri" w:cs="Calibri"/>
          <w:sz w:val="26"/>
          <w:szCs w:val="26"/>
        </w:rPr>
        <w:t xml:space="preserve"> </w:t>
      </w:r>
      <w:r w:rsidR="008351A8">
        <w:rPr>
          <w:rFonts w:ascii="Calibri" w:hAnsi="Calibri" w:cs="Calibri"/>
          <w:sz w:val="26"/>
          <w:szCs w:val="26"/>
        </w:rPr>
        <w:t>-</w:t>
      </w:r>
      <w:r w:rsidR="00A3581A" w:rsidRPr="00A3581A">
        <w:rPr>
          <w:rFonts w:ascii="Calibri" w:hAnsi="Calibri" w:cs="Calibri"/>
          <w:sz w:val="26"/>
          <w:szCs w:val="26"/>
        </w:rPr>
        <w:t xml:space="preserve"> The </w:t>
      </w:r>
      <w:r w:rsidR="00A3581A">
        <w:rPr>
          <w:rFonts w:ascii="Calibri" w:hAnsi="Calibri" w:cs="Calibri"/>
          <w:sz w:val="26"/>
          <w:szCs w:val="26"/>
        </w:rPr>
        <w:t>problems</w:t>
      </w:r>
      <w:r w:rsidR="00A3581A" w:rsidRPr="00A3581A">
        <w:rPr>
          <w:rFonts w:ascii="Calibri" w:hAnsi="Calibri" w:cs="Calibri"/>
          <w:sz w:val="26"/>
          <w:szCs w:val="26"/>
        </w:rPr>
        <w:t xml:space="preserve"> of big data </w:t>
      </w:r>
      <w:r w:rsidR="00A3581A">
        <w:rPr>
          <w:rFonts w:ascii="Calibri" w:hAnsi="Calibri" w:cs="Calibri"/>
          <w:sz w:val="26"/>
          <w:szCs w:val="26"/>
        </w:rPr>
        <w:t>mining</w:t>
      </w:r>
      <w:r w:rsidR="00A3581A" w:rsidRPr="00A3581A">
        <w:rPr>
          <w:rFonts w:ascii="Calibri" w:hAnsi="Calibri" w:cs="Calibri"/>
          <w:sz w:val="26"/>
          <w:szCs w:val="26"/>
        </w:rPr>
        <w:t xml:space="preserve"> </w:t>
      </w:r>
      <w:r w:rsidR="00A3581A">
        <w:rPr>
          <w:rFonts w:ascii="Calibri" w:hAnsi="Calibri" w:cs="Calibri"/>
          <w:sz w:val="26"/>
          <w:szCs w:val="26"/>
        </w:rPr>
        <w:t>come</w:t>
      </w:r>
      <w:r w:rsidR="00A3581A" w:rsidRPr="00A3581A">
        <w:rPr>
          <w:rFonts w:ascii="Calibri" w:hAnsi="Calibri" w:cs="Calibri"/>
          <w:sz w:val="26"/>
          <w:szCs w:val="26"/>
        </w:rPr>
        <w:t xml:space="preserve"> </w:t>
      </w:r>
      <w:r w:rsidR="00A3581A">
        <w:rPr>
          <w:rFonts w:ascii="Calibri" w:hAnsi="Calibri" w:cs="Calibri"/>
          <w:sz w:val="26"/>
          <w:szCs w:val="26"/>
        </w:rPr>
        <w:t xml:space="preserve">not only </w:t>
      </w:r>
      <w:r w:rsidR="00A3581A" w:rsidRPr="00A3581A">
        <w:rPr>
          <w:rFonts w:ascii="Calibri" w:hAnsi="Calibri" w:cs="Calibri"/>
          <w:sz w:val="26"/>
          <w:szCs w:val="26"/>
        </w:rPr>
        <w:t xml:space="preserve">from its large scale </w:t>
      </w:r>
      <w:r w:rsidR="00A3581A">
        <w:rPr>
          <w:rFonts w:ascii="Calibri" w:hAnsi="Calibri" w:cs="Calibri"/>
          <w:sz w:val="26"/>
          <w:szCs w:val="26"/>
        </w:rPr>
        <w:t xml:space="preserve">but also from </w:t>
      </w:r>
      <w:r w:rsidR="00A3581A" w:rsidRPr="00A3581A">
        <w:rPr>
          <w:rFonts w:ascii="Calibri" w:hAnsi="Calibri" w:cs="Calibri"/>
          <w:sz w:val="26"/>
          <w:szCs w:val="26"/>
        </w:rPr>
        <w:t>the presence of mixed data</w:t>
      </w:r>
      <w:r w:rsidR="00A3581A">
        <w:rPr>
          <w:rFonts w:ascii="Calibri" w:hAnsi="Calibri" w:cs="Calibri"/>
          <w:sz w:val="26"/>
          <w:szCs w:val="26"/>
        </w:rPr>
        <w:t xml:space="preserve"> which are</w:t>
      </w:r>
      <w:r w:rsidR="00A3581A" w:rsidRPr="00A3581A">
        <w:rPr>
          <w:rFonts w:ascii="Calibri" w:hAnsi="Calibri" w:cs="Calibri"/>
          <w:sz w:val="26"/>
          <w:szCs w:val="26"/>
        </w:rPr>
        <w:t xml:space="preserve"> based on different patterns or rules in the data</w:t>
      </w:r>
      <w:r w:rsidR="00A3581A">
        <w:rPr>
          <w:rFonts w:ascii="Calibri" w:hAnsi="Calibri" w:cs="Calibri"/>
          <w:sz w:val="26"/>
          <w:szCs w:val="26"/>
        </w:rPr>
        <w:t xml:space="preserve">. These are heterogeneous in nature, which are called as the </w:t>
      </w:r>
      <w:r w:rsidR="00A3581A" w:rsidRPr="00A3581A">
        <w:rPr>
          <w:rFonts w:ascii="Calibri" w:hAnsi="Calibri" w:cs="Calibri"/>
          <w:sz w:val="26"/>
          <w:szCs w:val="26"/>
        </w:rPr>
        <w:t>heterogeneous mixture data. In case</w:t>
      </w:r>
      <w:r w:rsidR="00A3581A">
        <w:rPr>
          <w:rFonts w:ascii="Calibri" w:hAnsi="Calibri" w:cs="Calibri"/>
          <w:sz w:val="26"/>
          <w:szCs w:val="26"/>
        </w:rPr>
        <w:t>s</w:t>
      </w:r>
      <w:r w:rsidR="00A3581A" w:rsidRPr="00A3581A">
        <w:rPr>
          <w:rFonts w:ascii="Calibri" w:hAnsi="Calibri" w:cs="Calibri"/>
          <w:sz w:val="26"/>
          <w:szCs w:val="26"/>
        </w:rPr>
        <w:t xml:space="preserve"> of </w:t>
      </w:r>
      <w:r w:rsidR="00A3581A">
        <w:rPr>
          <w:rFonts w:ascii="Calibri" w:hAnsi="Calibri" w:cs="Calibri"/>
          <w:sz w:val="26"/>
          <w:szCs w:val="26"/>
        </w:rPr>
        <w:t xml:space="preserve">such </w:t>
      </w:r>
      <w:r w:rsidR="00A3581A" w:rsidRPr="00A3581A">
        <w:rPr>
          <w:rFonts w:ascii="Calibri" w:hAnsi="Calibri" w:cs="Calibri"/>
          <w:sz w:val="26"/>
          <w:szCs w:val="26"/>
        </w:rPr>
        <w:t xml:space="preserve">complicated heterogeneous data, the data </w:t>
      </w:r>
      <w:r w:rsidR="00A3581A">
        <w:rPr>
          <w:rFonts w:ascii="Calibri" w:hAnsi="Calibri" w:cs="Calibri"/>
          <w:sz w:val="26"/>
          <w:szCs w:val="26"/>
        </w:rPr>
        <w:t xml:space="preserve">might </w:t>
      </w:r>
      <w:r w:rsidR="00A3581A" w:rsidRPr="00A3581A">
        <w:rPr>
          <w:rFonts w:ascii="Calibri" w:hAnsi="Calibri" w:cs="Calibri"/>
          <w:sz w:val="26"/>
          <w:szCs w:val="26"/>
        </w:rPr>
        <w:t>ha</w:t>
      </w:r>
      <w:r w:rsidR="00A3581A">
        <w:rPr>
          <w:rFonts w:ascii="Calibri" w:hAnsi="Calibri" w:cs="Calibri"/>
          <w:sz w:val="26"/>
          <w:szCs w:val="26"/>
        </w:rPr>
        <w:t>ve</w:t>
      </w:r>
      <w:r w:rsidR="00A3581A" w:rsidRPr="00A3581A">
        <w:rPr>
          <w:rFonts w:ascii="Calibri" w:hAnsi="Calibri" w:cs="Calibri"/>
          <w:sz w:val="26"/>
          <w:szCs w:val="26"/>
        </w:rPr>
        <w:t xml:space="preserve"> </w:t>
      </w:r>
      <w:r w:rsidR="00A3581A">
        <w:rPr>
          <w:rFonts w:ascii="Calibri" w:hAnsi="Calibri" w:cs="Calibri"/>
          <w:sz w:val="26"/>
          <w:szCs w:val="26"/>
        </w:rPr>
        <w:t>numerous</w:t>
      </w:r>
      <w:r w:rsidR="00A3581A" w:rsidRPr="00A3581A">
        <w:rPr>
          <w:rFonts w:ascii="Calibri" w:hAnsi="Calibri" w:cs="Calibri"/>
          <w:sz w:val="26"/>
          <w:szCs w:val="26"/>
        </w:rPr>
        <w:t xml:space="preserve"> patterns and rules</w:t>
      </w:r>
      <w:r w:rsidR="00A3581A">
        <w:rPr>
          <w:rFonts w:ascii="Calibri" w:hAnsi="Calibri" w:cs="Calibri"/>
          <w:sz w:val="26"/>
          <w:szCs w:val="26"/>
        </w:rPr>
        <w:t>, where</w:t>
      </w:r>
      <w:r w:rsidR="00A3581A" w:rsidRPr="00A3581A">
        <w:rPr>
          <w:rFonts w:ascii="Calibri" w:hAnsi="Calibri" w:cs="Calibri"/>
          <w:sz w:val="26"/>
          <w:szCs w:val="26"/>
        </w:rPr>
        <w:t xml:space="preserve"> </w:t>
      </w:r>
      <w:r w:rsidR="00A3581A">
        <w:rPr>
          <w:rFonts w:ascii="Calibri" w:hAnsi="Calibri" w:cs="Calibri"/>
          <w:sz w:val="26"/>
          <w:szCs w:val="26"/>
        </w:rPr>
        <w:t>its</w:t>
      </w:r>
      <w:r w:rsidR="00A3581A" w:rsidRPr="00A3581A">
        <w:rPr>
          <w:rFonts w:ascii="Calibri" w:hAnsi="Calibri" w:cs="Calibri"/>
          <w:sz w:val="26"/>
          <w:szCs w:val="26"/>
        </w:rPr>
        <w:t xml:space="preserve"> properties of the pattern</w:t>
      </w:r>
      <w:r w:rsidR="00A3581A">
        <w:rPr>
          <w:rFonts w:ascii="Calibri" w:hAnsi="Calibri" w:cs="Calibri"/>
          <w:sz w:val="26"/>
          <w:szCs w:val="26"/>
        </w:rPr>
        <w:t xml:space="preserve"> might</w:t>
      </w:r>
      <w:r w:rsidR="00A3581A" w:rsidRPr="00A3581A">
        <w:rPr>
          <w:rFonts w:ascii="Calibri" w:hAnsi="Calibri" w:cs="Calibri"/>
          <w:sz w:val="26"/>
          <w:szCs w:val="26"/>
        </w:rPr>
        <w:t xml:space="preserve"> vary greatly. </w:t>
      </w:r>
      <w:r w:rsidR="008351A8">
        <w:rPr>
          <w:rFonts w:ascii="Calibri" w:hAnsi="Calibri" w:cs="Calibri"/>
          <w:sz w:val="26"/>
          <w:szCs w:val="26"/>
        </w:rPr>
        <w:t>Another challenge is that the d</w:t>
      </w:r>
      <w:r w:rsidR="00A3581A" w:rsidRPr="00A3581A">
        <w:rPr>
          <w:rFonts w:ascii="Calibri" w:hAnsi="Calibri" w:cs="Calibri"/>
          <w:sz w:val="26"/>
          <w:szCs w:val="26"/>
        </w:rPr>
        <w:t xml:space="preserve">ata can be </w:t>
      </w:r>
      <w:r w:rsidR="008351A8">
        <w:rPr>
          <w:rFonts w:ascii="Calibri" w:hAnsi="Calibri" w:cs="Calibri"/>
          <w:sz w:val="26"/>
          <w:szCs w:val="26"/>
        </w:rPr>
        <w:t xml:space="preserve">both </w:t>
      </w:r>
      <w:r w:rsidR="00A3581A" w:rsidRPr="00A3581A">
        <w:rPr>
          <w:rFonts w:ascii="Calibri" w:hAnsi="Calibri" w:cs="Calibri"/>
          <w:sz w:val="26"/>
          <w:szCs w:val="26"/>
        </w:rPr>
        <w:t xml:space="preserve">structured and unstructured. </w:t>
      </w:r>
      <w:r w:rsidR="008351A8">
        <w:rPr>
          <w:rFonts w:ascii="Calibri" w:hAnsi="Calibri" w:cs="Calibri"/>
          <w:sz w:val="26"/>
          <w:szCs w:val="26"/>
        </w:rPr>
        <w:t xml:space="preserve">Nearly </w:t>
      </w:r>
      <w:r w:rsidR="00A3581A" w:rsidRPr="00A3581A">
        <w:rPr>
          <w:rFonts w:ascii="Calibri" w:hAnsi="Calibri" w:cs="Calibri"/>
          <w:sz w:val="26"/>
          <w:szCs w:val="26"/>
        </w:rPr>
        <w:t xml:space="preserve">80% of the data generated by </w:t>
      </w:r>
      <w:r w:rsidR="008351A8">
        <w:rPr>
          <w:rFonts w:ascii="Calibri" w:hAnsi="Calibri" w:cs="Calibri"/>
          <w:sz w:val="26"/>
          <w:szCs w:val="26"/>
        </w:rPr>
        <w:t>industries</w:t>
      </w:r>
      <w:r w:rsidR="00A3581A" w:rsidRPr="00A3581A">
        <w:rPr>
          <w:rFonts w:ascii="Calibri" w:hAnsi="Calibri" w:cs="Calibri"/>
          <w:sz w:val="26"/>
          <w:szCs w:val="26"/>
        </w:rPr>
        <w:t xml:space="preserve"> are unstructured. They are </w:t>
      </w:r>
      <w:r w:rsidR="008351A8">
        <w:rPr>
          <w:rFonts w:ascii="Calibri" w:hAnsi="Calibri" w:cs="Calibri"/>
          <w:sz w:val="26"/>
          <w:szCs w:val="26"/>
        </w:rPr>
        <w:t>very</w:t>
      </w:r>
      <w:r w:rsidR="00A3581A" w:rsidRPr="00A3581A">
        <w:rPr>
          <w:rFonts w:ascii="Calibri" w:hAnsi="Calibri" w:cs="Calibri"/>
          <w:sz w:val="26"/>
          <w:szCs w:val="26"/>
        </w:rPr>
        <w:t xml:space="preserve"> dynamic and </w:t>
      </w:r>
      <w:r w:rsidR="008351A8">
        <w:rPr>
          <w:rFonts w:ascii="Calibri" w:hAnsi="Calibri" w:cs="Calibri"/>
          <w:sz w:val="26"/>
          <w:szCs w:val="26"/>
        </w:rPr>
        <w:t>may</w:t>
      </w:r>
      <w:r w:rsidR="00A3581A" w:rsidRPr="00A3581A">
        <w:rPr>
          <w:rFonts w:ascii="Calibri" w:hAnsi="Calibri" w:cs="Calibri"/>
          <w:sz w:val="26"/>
          <w:szCs w:val="26"/>
        </w:rPr>
        <w:t xml:space="preserve"> not have </w:t>
      </w:r>
      <w:r w:rsidR="008351A8">
        <w:rPr>
          <w:rFonts w:ascii="Calibri" w:hAnsi="Calibri" w:cs="Calibri"/>
          <w:sz w:val="26"/>
          <w:szCs w:val="26"/>
        </w:rPr>
        <w:t>a common</w:t>
      </w:r>
      <w:r w:rsidR="00A3581A" w:rsidRPr="00A3581A">
        <w:rPr>
          <w:rFonts w:ascii="Calibri" w:hAnsi="Calibri" w:cs="Calibri"/>
          <w:sz w:val="26"/>
          <w:szCs w:val="26"/>
        </w:rPr>
        <w:t xml:space="preserve"> format. It </w:t>
      </w:r>
      <w:r w:rsidR="008351A8">
        <w:rPr>
          <w:rFonts w:ascii="Calibri" w:hAnsi="Calibri" w:cs="Calibri"/>
          <w:sz w:val="26"/>
          <w:szCs w:val="26"/>
        </w:rPr>
        <w:t>will</w:t>
      </w:r>
      <w:r w:rsidR="00A3581A" w:rsidRPr="00A3581A">
        <w:rPr>
          <w:rFonts w:ascii="Calibri" w:hAnsi="Calibri" w:cs="Calibri"/>
          <w:sz w:val="26"/>
          <w:szCs w:val="26"/>
        </w:rPr>
        <w:t xml:space="preserve"> </w:t>
      </w:r>
      <w:r w:rsidR="008351A8">
        <w:rPr>
          <w:rFonts w:ascii="Calibri" w:hAnsi="Calibri" w:cs="Calibri"/>
          <w:sz w:val="26"/>
          <w:szCs w:val="26"/>
        </w:rPr>
        <w:t xml:space="preserve">be </w:t>
      </w:r>
      <w:r w:rsidR="00A3581A" w:rsidRPr="00A3581A">
        <w:rPr>
          <w:rFonts w:ascii="Calibri" w:hAnsi="Calibri" w:cs="Calibri"/>
          <w:sz w:val="26"/>
          <w:szCs w:val="26"/>
        </w:rPr>
        <w:t>in the form</w:t>
      </w:r>
      <w:r w:rsidR="008351A8">
        <w:rPr>
          <w:rFonts w:ascii="Calibri" w:hAnsi="Calibri" w:cs="Calibri"/>
          <w:sz w:val="26"/>
          <w:szCs w:val="26"/>
        </w:rPr>
        <w:t>s</w:t>
      </w:r>
      <w:r w:rsidR="00A3581A" w:rsidRPr="00A3581A">
        <w:rPr>
          <w:rFonts w:ascii="Calibri" w:hAnsi="Calibri" w:cs="Calibri"/>
          <w:sz w:val="26"/>
          <w:szCs w:val="26"/>
        </w:rPr>
        <w:t xml:space="preserve"> of </w:t>
      </w:r>
      <w:r w:rsidR="008351A8" w:rsidRPr="00A3581A">
        <w:rPr>
          <w:rFonts w:ascii="Calibri" w:hAnsi="Calibri" w:cs="Calibri"/>
          <w:sz w:val="26"/>
          <w:szCs w:val="26"/>
        </w:rPr>
        <w:t>images, pdf</w:t>
      </w:r>
      <w:r w:rsidR="008351A8">
        <w:rPr>
          <w:rFonts w:ascii="Calibri" w:hAnsi="Calibri" w:cs="Calibri"/>
          <w:sz w:val="26"/>
          <w:szCs w:val="26"/>
        </w:rPr>
        <w:t>s,</w:t>
      </w:r>
      <w:r w:rsidR="008351A8" w:rsidRPr="00A3581A">
        <w:rPr>
          <w:rFonts w:ascii="Calibri" w:hAnsi="Calibri" w:cs="Calibri"/>
          <w:sz w:val="26"/>
          <w:szCs w:val="26"/>
        </w:rPr>
        <w:t xml:space="preserve"> documents, </w:t>
      </w:r>
      <w:r w:rsidR="00A3581A" w:rsidRPr="00A3581A">
        <w:rPr>
          <w:rFonts w:ascii="Calibri" w:hAnsi="Calibri" w:cs="Calibri"/>
          <w:sz w:val="26"/>
          <w:szCs w:val="26"/>
        </w:rPr>
        <w:t xml:space="preserve">email attachments, medical records, </w:t>
      </w:r>
      <w:r w:rsidR="008351A8" w:rsidRPr="00A3581A">
        <w:rPr>
          <w:rFonts w:ascii="Calibri" w:hAnsi="Calibri" w:cs="Calibri"/>
          <w:sz w:val="26"/>
          <w:szCs w:val="26"/>
        </w:rPr>
        <w:t>voice</w:t>
      </w:r>
      <w:r w:rsidR="008351A8">
        <w:rPr>
          <w:rFonts w:ascii="Calibri" w:hAnsi="Calibri" w:cs="Calibri"/>
          <w:sz w:val="26"/>
          <w:szCs w:val="26"/>
        </w:rPr>
        <w:t>-</w:t>
      </w:r>
      <w:r w:rsidR="008351A8" w:rsidRPr="00A3581A">
        <w:rPr>
          <w:rFonts w:ascii="Calibri" w:hAnsi="Calibri" w:cs="Calibri"/>
          <w:sz w:val="26"/>
          <w:szCs w:val="26"/>
        </w:rPr>
        <w:t xml:space="preserve">mails, </w:t>
      </w:r>
      <w:r w:rsidR="00A3581A" w:rsidRPr="00A3581A">
        <w:rPr>
          <w:rFonts w:ascii="Calibri" w:hAnsi="Calibri" w:cs="Calibri"/>
          <w:sz w:val="26"/>
          <w:szCs w:val="26"/>
        </w:rPr>
        <w:t>video</w:t>
      </w:r>
      <w:r w:rsidR="008351A8">
        <w:rPr>
          <w:rFonts w:ascii="Calibri" w:hAnsi="Calibri" w:cs="Calibri"/>
          <w:sz w:val="26"/>
          <w:szCs w:val="26"/>
        </w:rPr>
        <w:t>s</w:t>
      </w:r>
      <w:r w:rsidR="00A3581A" w:rsidRPr="00A3581A">
        <w:rPr>
          <w:rFonts w:ascii="Calibri" w:hAnsi="Calibri" w:cs="Calibri"/>
          <w:sz w:val="26"/>
          <w:szCs w:val="26"/>
        </w:rPr>
        <w:t>, audio</w:t>
      </w:r>
      <w:r w:rsidR="008351A8">
        <w:rPr>
          <w:rFonts w:ascii="Calibri" w:hAnsi="Calibri" w:cs="Calibri"/>
          <w:sz w:val="26"/>
          <w:szCs w:val="26"/>
        </w:rPr>
        <w:t>s,</w:t>
      </w:r>
      <w:r w:rsidR="00A3581A" w:rsidRPr="00A3581A">
        <w:rPr>
          <w:rFonts w:ascii="Calibri" w:hAnsi="Calibri" w:cs="Calibri"/>
          <w:sz w:val="26"/>
          <w:szCs w:val="26"/>
        </w:rPr>
        <w:t xml:space="preserve"> etc. </w:t>
      </w:r>
      <w:r w:rsidR="008351A8">
        <w:rPr>
          <w:rFonts w:ascii="Calibri" w:hAnsi="Calibri" w:cs="Calibri"/>
          <w:sz w:val="26"/>
          <w:szCs w:val="26"/>
        </w:rPr>
        <w:t>T</w:t>
      </w:r>
      <w:r w:rsidR="008351A8" w:rsidRPr="00A3581A">
        <w:rPr>
          <w:rFonts w:ascii="Calibri" w:hAnsi="Calibri" w:cs="Calibri"/>
          <w:sz w:val="26"/>
          <w:szCs w:val="26"/>
        </w:rPr>
        <w:t>he</w:t>
      </w:r>
      <w:r w:rsidR="008351A8">
        <w:rPr>
          <w:rFonts w:ascii="Calibri" w:hAnsi="Calibri" w:cs="Calibri"/>
          <w:sz w:val="26"/>
          <w:szCs w:val="26"/>
        </w:rPr>
        <w:t>se kinds of data</w:t>
      </w:r>
      <w:r w:rsidR="00A3581A" w:rsidRPr="00A3581A">
        <w:rPr>
          <w:rFonts w:ascii="Calibri" w:hAnsi="Calibri" w:cs="Calibri"/>
          <w:sz w:val="26"/>
          <w:szCs w:val="26"/>
        </w:rPr>
        <w:t xml:space="preserve"> cannot be stored in </w:t>
      </w:r>
      <w:r w:rsidR="008351A8">
        <w:rPr>
          <w:rFonts w:ascii="Calibri" w:hAnsi="Calibri" w:cs="Calibri"/>
          <w:sz w:val="26"/>
          <w:szCs w:val="26"/>
        </w:rPr>
        <w:t>tabular</w:t>
      </w:r>
      <w:r w:rsidR="00A3581A" w:rsidRPr="00A3581A">
        <w:rPr>
          <w:rFonts w:ascii="Calibri" w:hAnsi="Calibri" w:cs="Calibri"/>
          <w:sz w:val="26"/>
          <w:szCs w:val="26"/>
        </w:rPr>
        <w:t xml:space="preserve"> format as structured data</w:t>
      </w:r>
      <w:r w:rsidR="008351A8">
        <w:rPr>
          <w:rFonts w:ascii="Calibri" w:hAnsi="Calibri" w:cs="Calibri"/>
          <w:sz w:val="26"/>
          <w:szCs w:val="26"/>
        </w:rPr>
        <w:t xml:space="preserve"> either</w:t>
      </w:r>
      <w:r w:rsidR="00A3581A" w:rsidRPr="00A3581A">
        <w:rPr>
          <w:rFonts w:ascii="Calibri" w:hAnsi="Calibri" w:cs="Calibri"/>
          <w:sz w:val="26"/>
          <w:szCs w:val="26"/>
        </w:rPr>
        <w:t xml:space="preserve">. </w:t>
      </w:r>
      <w:r w:rsidR="008351A8">
        <w:rPr>
          <w:rFonts w:ascii="Calibri" w:hAnsi="Calibri" w:cs="Calibri"/>
          <w:sz w:val="26"/>
          <w:szCs w:val="26"/>
        </w:rPr>
        <w:t>Converting</w:t>
      </w:r>
      <w:r w:rsidR="00A3581A" w:rsidRPr="00A3581A">
        <w:rPr>
          <w:rFonts w:ascii="Calibri" w:hAnsi="Calibri" w:cs="Calibri"/>
          <w:sz w:val="26"/>
          <w:szCs w:val="26"/>
        </w:rPr>
        <w:t xml:space="preserve"> this data to </w:t>
      </w:r>
      <w:r w:rsidR="008351A8">
        <w:rPr>
          <w:rFonts w:ascii="Calibri" w:hAnsi="Calibri" w:cs="Calibri"/>
          <w:sz w:val="26"/>
          <w:szCs w:val="26"/>
        </w:rPr>
        <w:t xml:space="preserve">a </w:t>
      </w:r>
      <w:r w:rsidR="00A3581A" w:rsidRPr="00A3581A">
        <w:rPr>
          <w:rFonts w:ascii="Calibri" w:hAnsi="Calibri" w:cs="Calibri"/>
          <w:sz w:val="26"/>
          <w:szCs w:val="26"/>
        </w:rPr>
        <w:t xml:space="preserve">structured format for analysis is a major </w:t>
      </w:r>
      <w:r w:rsidR="008351A8">
        <w:rPr>
          <w:rFonts w:ascii="Calibri" w:hAnsi="Calibri" w:cs="Calibri"/>
          <w:sz w:val="26"/>
          <w:szCs w:val="26"/>
        </w:rPr>
        <w:t>problem</w:t>
      </w:r>
      <w:r w:rsidR="00A3581A" w:rsidRPr="00A3581A">
        <w:rPr>
          <w:rFonts w:ascii="Calibri" w:hAnsi="Calibri" w:cs="Calibri"/>
          <w:sz w:val="26"/>
          <w:szCs w:val="26"/>
        </w:rPr>
        <w:t xml:space="preserve"> in big data mining.</w:t>
      </w:r>
    </w:p>
    <w:p w14:paraId="669BAD9A" w14:textId="53A38259" w:rsidR="008E2F8F" w:rsidRPr="008E2F8F" w:rsidRDefault="008E2F8F" w:rsidP="00A337BD">
      <w:pPr>
        <w:pStyle w:val="ListParagraph"/>
        <w:numPr>
          <w:ilvl w:val="0"/>
          <w:numId w:val="23"/>
        </w:numPr>
        <w:rPr>
          <w:rFonts w:ascii="Calibri" w:hAnsi="Calibri" w:cs="Calibri"/>
          <w:sz w:val="26"/>
          <w:szCs w:val="26"/>
        </w:rPr>
      </w:pPr>
      <w:r w:rsidRPr="008E2F8F">
        <w:rPr>
          <w:rFonts w:ascii="Calibri" w:hAnsi="Calibri" w:cs="Calibri"/>
          <w:b/>
          <w:i/>
          <w:sz w:val="26"/>
          <w:szCs w:val="26"/>
        </w:rPr>
        <w:t xml:space="preserve">Incompleteness </w:t>
      </w:r>
      <w:r>
        <w:rPr>
          <w:rFonts w:ascii="Calibri" w:hAnsi="Calibri" w:cs="Calibri"/>
          <w:sz w:val="26"/>
          <w:szCs w:val="26"/>
        </w:rPr>
        <w:t>-</w:t>
      </w:r>
      <w:r w:rsidRPr="008E2F8F">
        <w:rPr>
          <w:rFonts w:ascii="Calibri" w:hAnsi="Calibri" w:cs="Calibri"/>
          <w:sz w:val="26"/>
          <w:szCs w:val="26"/>
        </w:rPr>
        <w:t xml:space="preserve"> </w:t>
      </w:r>
      <w:r>
        <w:rPr>
          <w:rFonts w:ascii="Calibri" w:hAnsi="Calibri" w:cs="Calibri"/>
          <w:sz w:val="26"/>
          <w:szCs w:val="26"/>
        </w:rPr>
        <w:t xml:space="preserve">A </w:t>
      </w:r>
      <w:r w:rsidRPr="008E2F8F">
        <w:rPr>
          <w:rFonts w:ascii="Calibri" w:hAnsi="Calibri" w:cs="Calibri"/>
          <w:sz w:val="26"/>
          <w:szCs w:val="26"/>
        </w:rPr>
        <w:t xml:space="preserve">data </w:t>
      </w:r>
      <w:r>
        <w:rPr>
          <w:rFonts w:ascii="Calibri" w:hAnsi="Calibri" w:cs="Calibri"/>
          <w:sz w:val="26"/>
          <w:szCs w:val="26"/>
        </w:rPr>
        <w:t xml:space="preserve">that is incomplete </w:t>
      </w:r>
      <w:r w:rsidR="007B0ACD">
        <w:rPr>
          <w:rFonts w:ascii="Calibri" w:hAnsi="Calibri" w:cs="Calibri"/>
          <w:sz w:val="26"/>
          <w:szCs w:val="26"/>
        </w:rPr>
        <w:t>(missing values) exposes us to</w:t>
      </w:r>
      <w:r w:rsidRPr="008E2F8F">
        <w:rPr>
          <w:rFonts w:ascii="Calibri" w:hAnsi="Calibri" w:cs="Calibri"/>
          <w:sz w:val="26"/>
          <w:szCs w:val="26"/>
        </w:rPr>
        <w:t xml:space="preserve"> uncertainties during data analysis </w:t>
      </w:r>
      <w:r w:rsidR="007B0ACD">
        <w:rPr>
          <w:rFonts w:ascii="Calibri" w:hAnsi="Calibri" w:cs="Calibri"/>
          <w:sz w:val="26"/>
          <w:szCs w:val="26"/>
        </w:rPr>
        <w:t>affecting the accuracy of the model</w:t>
      </w:r>
      <w:r w:rsidRPr="008E2F8F">
        <w:rPr>
          <w:rFonts w:ascii="Calibri" w:hAnsi="Calibri" w:cs="Calibri"/>
          <w:sz w:val="26"/>
          <w:szCs w:val="26"/>
        </w:rPr>
        <w:t xml:space="preserve">. </w:t>
      </w:r>
      <w:r w:rsidR="007B0ACD">
        <w:rPr>
          <w:rFonts w:ascii="Calibri" w:hAnsi="Calibri" w:cs="Calibri"/>
          <w:sz w:val="26"/>
          <w:szCs w:val="26"/>
        </w:rPr>
        <w:t xml:space="preserve">It is </w:t>
      </w:r>
      <w:r w:rsidRPr="008E2F8F">
        <w:rPr>
          <w:rFonts w:ascii="Calibri" w:hAnsi="Calibri" w:cs="Calibri"/>
          <w:sz w:val="26"/>
          <w:szCs w:val="26"/>
        </w:rPr>
        <w:t xml:space="preserve">caused by </w:t>
      </w:r>
      <w:r w:rsidR="007B0ACD">
        <w:rPr>
          <w:rFonts w:ascii="Calibri" w:hAnsi="Calibri" w:cs="Calibri"/>
          <w:sz w:val="26"/>
          <w:szCs w:val="26"/>
        </w:rPr>
        <w:t xml:space="preserve">several factors such as </w:t>
      </w:r>
      <w:r w:rsidRPr="008E2F8F">
        <w:rPr>
          <w:rFonts w:ascii="Calibri" w:hAnsi="Calibri" w:cs="Calibri"/>
          <w:sz w:val="26"/>
          <w:szCs w:val="26"/>
        </w:rPr>
        <w:t xml:space="preserve">malfunction of a sensor or some </w:t>
      </w:r>
      <w:r w:rsidR="007B0ACD">
        <w:rPr>
          <w:rFonts w:ascii="Calibri" w:hAnsi="Calibri" w:cs="Calibri"/>
          <w:sz w:val="26"/>
          <w:szCs w:val="26"/>
        </w:rPr>
        <w:t>technical error</w:t>
      </w:r>
      <w:r w:rsidRPr="008E2F8F">
        <w:rPr>
          <w:rFonts w:ascii="Calibri" w:hAnsi="Calibri" w:cs="Calibri"/>
          <w:sz w:val="26"/>
          <w:szCs w:val="26"/>
        </w:rPr>
        <w:t xml:space="preserve">. While most data mining </w:t>
      </w:r>
      <w:r w:rsidR="007B0ACD">
        <w:rPr>
          <w:rFonts w:ascii="Calibri" w:hAnsi="Calibri" w:cs="Calibri"/>
          <w:sz w:val="26"/>
          <w:szCs w:val="26"/>
        </w:rPr>
        <w:t>techniques</w:t>
      </w:r>
      <w:r w:rsidRPr="008E2F8F">
        <w:rPr>
          <w:rFonts w:ascii="Calibri" w:hAnsi="Calibri" w:cs="Calibri"/>
          <w:sz w:val="26"/>
          <w:szCs w:val="26"/>
        </w:rPr>
        <w:t xml:space="preserve"> have inbuilt </w:t>
      </w:r>
      <w:r w:rsidR="007B0ACD">
        <w:rPr>
          <w:rFonts w:ascii="Calibri" w:hAnsi="Calibri" w:cs="Calibri"/>
          <w:sz w:val="26"/>
          <w:szCs w:val="26"/>
        </w:rPr>
        <w:t>algorithms</w:t>
      </w:r>
      <w:r w:rsidRPr="008E2F8F">
        <w:rPr>
          <w:rFonts w:ascii="Calibri" w:hAnsi="Calibri" w:cs="Calibri"/>
          <w:sz w:val="26"/>
          <w:szCs w:val="26"/>
        </w:rPr>
        <w:t xml:space="preserve"> to handle missing values</w:t>
      </w:r>
      <w:r w:rsidR="007B0ACD">
        <w:rPr>
          <w:rFonts w:ascii="Calibri" w:hAnsi="Calibri" w:cs="Calibri"/>
          <w:sz w:val="26"/>
          <w:szCs w:val="26"/>
        </w:rPr>
        <w:t xml:space="preserve"> by removing such fields</w:t>
      </w:r>
      <w:r w:rsidRPr="008E2F8F">
        <w:rPr>
          <w:rFonts w:ascii="Calibri" w:hAnsi="Calibri" w:cs="Calibri"/>
          <w:sz w:val="26"/>
          <w:szCs w:val="26"/>
        </w:rPr>
        <w:t xml:space="preserve">, </w:t>
      </w:r>
      <w:r w:rsidR="007B0ACD">
        <w:rPr>
          <w:rFonts w:ascii="Calibri" w:hAnsi="Calibri" w:cs="Calibri"/>
          <w:sz w:val="26"/>
          <w:szCs w:val="26"/>
        </w:rPr>
        <w:t>it still affects the accuracy as compared to its original data. Hence data imputation is recommended in such cases for better results.</w:t>
      </w:r>
    </w:p>
    <w:p w14:paraId="61C572BF" w14:textId="1229A0D9" w:rsidR="008351A8" w:rsidRDefault="008351A8" w:rsidP="00A337BD">
      <w:pPr>
        <w:pStyle w:val="ListParagraph"/>
        <w:numPr>
          <w:ilvl w:val="0"/>
          <w:numId w:val="23"/>
        </w:numPr>
        <w:rPr>
          <w:rFonts w:ascii="Calibri" w:hAnsi="Calibri" w:cs="Calibri"/>
          <w:sz w:val="26"/>
          <w:szCs w:val="26"/>
        </w:rPr>
      </w:pPr>
      <w:r w:rsidRPr="008351A8">
        <w:rPr>
          <w:rFonts w:ascii="Calibri" w:hAnsi="Calibri" w:cs="Calibri"/>
          <w:b/>
          <w:i/>
          <w:sz w:val="26"/>
          <w:szCs w:val="26"/>
        </w:rPr>
        <w:t xml:space="preserve">Scalability </w:t>
      </w:r>
      <w:r w:rsidR="008E2F8F">
        <w:rPr>
          <w:rFonts w:ascii="Calibri" w:hAnsi="Calibri" w:cs="Calibri"/>
          <w:b/>
          <w:i/>
          <w:sz w:val="26"/>
          <w:szCs w:val="26"/>
        </w:rPr>
        <w:t xml:space="preserve">&amp; complexity </w:t>
      </w:r>
      <w:r w:rsidR="00A04A9E">
        <w:rPr>
          <w:rFonts w:ascii="Calibri" w:hAnsi="Calibri" w:cs="Calibri"/>
          <w:sz w:val="26"/>
          <w:szCs w:val="26"/>
        </w:rPr>
        <w:t>-</w:t>
      </w:r>
      <w:r w:rsidRPr="008351A8">
        <w:rPr>
          <w:rFonts w:ascii="Calibri" w:hAnsi="Calibri" w:cs="Calibri"/>
          <w:sz w:val="26"/>
          <w:szCs w:val="26"/>
        </w:rPr>
        <w:t xml:space="preserve"> </w:t>
      </w:r>
      <w:r w:rsidR="00A04A9E">
        <w:rPr>
          <w:rFonts w:ascii="Calibri" w:hAnsi="Calibri" w:cs="Calibri"/>
          <w:sz w:val="26"/>
          <w:szCs w:val="26"/>
        </w:rPr>
        <w:t>It’s a very daunting task to m</w:t>
      </w:r>
      <w:r w:rsidRPr="008351A8">
        <w:rPr>
          <w:rFonts w:ascii="Calibri" w:hAnsi="Calibri" w:cs="Calibri"/>
          <w:sz w:val="26"/>
          <w:szCs w:val="26"/>
        </w:rPr>
        <w:t>anag</w:t>
      </w:r>
      <w:r w:rsidR="00A04A9E">
        <w:rPr>
          <w:rFonts w:ascii="Calibri" w:hAnsi="Calibri" w:cs="Calibri"/>
          <w:sz w:val="26"/>
          <w:szCs w:val="26"/>
        </w:rPr>
        <w:t>e</w:t>
      </w:r>
      <w:r w:rsidRPr="008351A8">
        <w:rPr>
          <w:rFonts w:ascii="Calibri" w:hAnsi="Calibri" w:cs="Calibri"/>
          <w:sz w:val="26"/>
          <w:szCs w:val="26"/>
        </w:rPr>
        <w:t xml:space="preserve"> large and rapidly increasing volumes of data. </w:t>
      </w:r>
      <w:r w:rsidR="00A04A9E">
        <w:rPr>
          <w:rFonts w:ascii="Calibri" w:hAnsi="Calibri" w:cs="Calibri"/>
          <w:sz w:val="26"/>
          <w:szCs w:val="26"/>
        </w:rPr>
        <w:t xml:space="preserve">The </w:t>
      </w:r>
      <w:r w:rsidRPr="008351A8">
        <w:rPr>
          <w:rFonts w:ascii="Calibri" w:hAnsi="Calibri" w:cs="Calibri"/>
          <w:sz w:val="26"/>
          <w:szCs w:val="26"/>
        </w:rPr>
        <w:t xml:space="preserve">software tools </w:t>
      </w:r>
      <w:r w:rsidR="00A04A9E">
        <w:rPr>
          <w:rFonts w:ascii="Calibri" w:hAnsi="Calibri" w:cs="Calibri"/>
          <w:sz w:val="26"/>
          <w:szCs w:val="26"/>
        </w:rPr>
        <w:t xml:space="preserve">that are used for managing the traditional datasets </w:t>
      </w:r>
      <w:r w:rsidRPr="008351A8">
        <w:rPr>
          <w:rFonts w:ascii="Calibri" w:hAnsi="Calibri" w:cs="Calibri"/>
          <w:sz w:val="26"/>
          <w:szCs w:val="26"/>
        </w:rPr>
        <w:t xml:space="preserve">are </w:t>
      </w:r>
      <w:r w:rsidR="00A04A9E">
        <w:rPr>
          <w:rFonts w:ascii="Calibri" w:hAnsi="Calibri" w:cs="Calibri"/>
          <w:sz w:val="26"/>
          <w:szCs w:val="26"/>
        </w:rPr>
        <w:t xml:space="preserve">useless in the case of big data as it can’t keep up with the such </w:t>
      </w:r>
      <w:r w:rsidRPr="008351A8">
        <w:rPr>
          <w:rFonts w:ascii="Calibri" w:hAnsi="Calibri" w:cs="Calibri"/>
          <w:sz w:val="26"/>
          <w:szCs w:val="26"/>
        </w:rPr>
        <w:t>increas</w:t>
      </w:r>
      <w:r w:rsidR="00A04A9E">
        <w:rPr>
          <w:rFonts w:ascii="Calibri" w:hAnsi="Calibri" w:cs="Calibri"/>
          <w:sz w:val="26"/>
          <w:szCs w:val="26"/>
        </w:rPr>
        <w:t>e in the</w:t>
      </w:r>
      <w:r w:rsidRPr="008351A8">
        <w:rPr>
          <w:rFonts w:ascii="Calibri" w:hAnsi="Calibri" w:cs="Calibri"/>
          <w:sz w:val="26"/>
          <w:szCs w:val="26"/>
        </w:rPr>
        <w:t xml:space="preserve"> volume of data. Data analysis, </w:t>
      </w:r>
      <w:r w:rsidR="00A04A9E">
        <w:rPr>
          <w:rFonts w:ascii="Calibri" w:hAnsi="Calibri" w:cs="Calibri"/>
          <w:sz w:val="26"/>
          <w:szCs w:val="26"/>
        </w:rPr>
        <w:t xml:space="preserve">data </w:t>
      </w:r>
      <w:r w:rsidRPr="008351A8">
        <w:rPr>
          <w:rFonts w:ascii="Calibri" w:hAnsi="Calibri" w:cs="Calibri"/>
          <w:sz w:val="26"/>
          <w:szCs w:val="26"/>
        </w:rPr>
        <w:t xml:space="preserve">retrieval </w:t>
      </w:r>
      <w:r w:rsidR="00A04A9E">
        <w:rPr>
          <w:rFonts w:ascii="Calibri" w:hAnsi="Calibri" w:cs="Calibri"/>
          <w:sz w:val="26"/>
          <w:szCs w:val="26"/>
        </w:rPr>
        <w:t>or even data</w:t>
      </w:r>
      <w:r w:rsidRPr="008351A8">
        <w:rPr>
          <w:rFonts w:ascii="Calibri" w:hAnsi="Calibri" w:cs="Calibri"/>
          <w:sz w:val="26"/>
          <w:szCs w:val="26"/>
        </w:rPr>
        <w:t xml:space="preserve"> modeling </w:t>
      </w:r>
      <w:r w:rsidR="00A04A9E">
        <w:rPr>
          <w:rFonts w:ascii="Calibri" w:hAnsi="Calibri" w:cs="Calibri"/>
          <w:sz w:val="26"/>
          <w:szCs w:val="26"/>
        </w:rPr>
        <w:t>becomes a challenge</w:t>
      </w:r>
      <w:r w:rsidRPr="008351A8">
        <w:rPr>
          <w:rFonts w:ascii="Calibri" w:hAnsi="Calibri" w:cs="Calibri"/>
          <w:sz w:val="26"/>
          <w:szCs w:val="26"/>
        </w:rPr>
        <w:t xml:space="preserve"> due to </w:t>
      </w:r>
      <w:r w:rsidR="00A04A9E">
        <w:rPr>
          <w:rFonts w:ascii="Calibri" w:hAnsi="Calibri" w:cs="Calibri"/>
          <w:sz w:val="26"/>
          <w:szCs w:val="26"/>
        </w:rPr>
        <w:t xml:space="preserve">its </w:t>
      </w:r>
      <w:r w:rsidRPr="008351A8">
        <w:rPr>
          <w:rFonts w:ascii="Calibri" w:hAnsi="Calibri" w:cs="Calibri"/>
          <w:sz w:val="26"/>
          <w:szCs w:val="26"/>
        </w:rPr>
        <w:t>scalability and complexity.</w:t>
      </w:r>
    </w:p>
    <w:p w14:paraId="30CBB7AB" w14:textId="3C1DFC12" w:rsidR="00E311B9" w:rsidRDefault="00A04A9E" w:rsidP="00A337BD">
      <w:pPr>
        <w:pStyle w:val="ListParagraph"/>
        <w:numPr>
          <w:ilvl w:val="0"/>
          <w:numId w:val="23"/>
        </w:numPr>
        <w:rPr>
          <w:rFonts w:ascii="Calibri" w:hAnsi="Calibri" w:cs="Calibri"/>
          <w:sz w:val="26"/>
          <w:szCs w:val="26"/>
        </w:rPr>
      </w:pPr>
      <w:r w:rsidRPr="00A04A9E">
        <w:rPr>
          <w:rFonts w:ascii="Calibri" w:hAnsi="Calibri" w:cs="Calibri"/>
          <w:b/>
          <w:i/>
          <w:sz w:val="26"/>
          <w:szCs w:val="26"/>
        </w:rPr>
        <w:t xml:space="preserve">Timeliness </w:t>
      </w:r>
      <w:r w:rsidR="008E2F8F">
        <w:rPr>
          <w:rFonts w:ascii="Calibri" w:hAnsi="Calibri" w:cs="Calibri"/>
          <w:sz w:val="26"/>
          <w:szCs w:val="26"/>
        </w:rPr>
        <w:t>-</w:t>
      </w:r>
      <w:r w:rsidRPr="00A04A9E">
        <w:rPr>
          <w:rFonts w:ascii="Calibri" w:hAnsi="Calibri" w:cs="Calibri"/>
          <w:sz w:val="26"/>
          <w:szCs w:val="26"/>
        </w:rPr>
        <w:t xml:space="preserve"> </w:t>
      </w:r>
      <w:r w:rsidR="008E2F8F">
        <w:rPr>
          <w:rFonts w:ascii="Calibri" w:hAnsi="Calibri" w:cs="Calibri"/>
          <w:sz w:val="26"/>
          <w:szCs w:val="26"/>
        </w:rPr>
        <w:t>Larger the dataset</w:t>
      </w:r>
      <w:r w:rsidRPr="00A04A9E">
        <w:rPr>
          <w:rFonts w:ascii="Calibri" w:hAnsi="Calibri" w:cs="Calibri"/>
          <w:sz w:val="26"/>
          <w:szCs w:val="26"/>
        </w:rPr>
        <w:t xml:space="preserve">, </w:t>
      </w:r>
      <w:r w:rsidR="008E2F8F">
        <w:rPr>
          <w:rFonts w:ascii="Calibri" w:hAnsi="Calibri" w:cs="Calibri"/>
          <w:sz w:val="26"/>
          <w:szCs w:val="26"/>
        </w:rPr>
        <w:t>larger the time it is perform an analysis on it</w:t>
      </w:r>
      <w:r w:rsidRPr="00A04A9E">
        <w:rPr>
          <w:rFonts w:ascii="Calibri" w:hAnsi="Calibri" w:cs="Calibri"/>
          <w:sz w:val="26"/>
          <w:szCs w:val="26"/>
        </w:rPr>
        <w:t xml:space="preserve">. </w:t>
      </w:r>
      <w:r w:rsidR="008E2F8F">
        <w:rPr>
          <w:rFonts w:ascii="Calibri" w:hAnsi="Calibri" w:cs="Calibri"/>
          <w:sz w:val="26"/>
          <w:szCs w:val="26"/>
        </w:rPr>
        <w:t xml:space="preserve">There are cases where the analysis </w:t>
      </w:r>
      <w:r w:rsidRPr="00A04A9E">
        <w:rPr>
          <w:rFonts w:ascii="Calibri" w:hAnsi="Calibri" w:cs="Calibri"/>
          <w:sz w:val="26"/>
          <w:szCs w:val="26"/>
        </w:rPr>
        <w:t xml:space="preserve">result is required immediately. For </w:t>
      </w:r>
      <w:r w:rsidR="008E2F8F">
        <w:rPr>
          <w:rFonts w:ascii="Calibri" w:hAnsi="Calibri" w:cs="Calibri"/>
          <w:sz w:val="26"/>
          <w:szCs w:val="26"/>
        </w:rPr>
        <w:t>example</w:t>
      </w:r>
      <w:r w:rsidRPr="00A04A9E">
        <w:rPr>
          <w:rFonts w:ascii="Calibri" w:hAnsi="Calibri" w:cs="Calibri"/>
          <w:sz w:val="26"/>
          <w:szCs w:val="26"/>
        </w:rPr>
        <w:t xml:space="preserve">, </w:t>
      </w:r>
      <w:r w:rsidR="008E2F8F">
        <w:rPr>
          <w:rFonts w:ascii="Calibri" w:hAnsi="Calibri" w:cs="Calibri"/>
          <w:sz w:val="26"/>
          <w:szCs w:val="26"/>
        </w:rPr>
        <w:t>in the suspicion of a</w:t>
      </w:r>
      <w:r w:rsidRPr="00A04A9E">
        <w:rPr>
          <w:rFonts w:ascii="Calibri" w:hAnsi="Calibri" w:cs="Calibri"/>
          <w:sz w:val="26"/>
          <w:szCs w:val="26"/>
        </w:rPr>
        <w:t xml:space="preserve"> credit card </w:t>
      </w:r>
      <w:r w:rsidR="008E2F8F">
        <w:rPr>
          <w:rFonts w:ascii="Calibri" w:hAnsi="Calibri" w:cs="Calibri"/>
          <w:sz w:val="26"/>
          <w:szCs w:val="26"/>
        </w:rPr>
        <w:t xml:space="preserve">fraud, the transaction </w:t>
      </w:r>
      <w:r w:rsidRPr="00A04A9E">
        <w:rPr>
          <w:rFonts w:ascii="Calibri" w:hAnsi="Calibri" w:cs="Calibri"/>
          <w:sz w:val="26"/>
          <w:szCs w:val="26"/>
        </w:rPr>
        <w:t xml:space="preserve">should be </w:t>
      </w:r>
      <w:r w:rsidR="008E2F8F">
        <w:rPr>
          <w:rFonts w:ascii="Calibri" w:hAnsi="Calibri" w:cs="Calibri"/>
          <w:sz w:val="26"/>
          <w:szCs w:val="26"/>
        </w:rPr>
        <w:t>immediately flagged before the transaction takes place</w:t>
      </w:r>
      <w:r w:rsidRPr="00A04A9E">
        <w:rPr>
          <w:rFonts w:ascii="Calibri" w:hAnsi="Calibri" w:cs="Calibri"/>
          <w:sz w:val="26"/>
          <w:szCs w:val="26"/>
        </w:rPr>
        <w:t xml:space="preserve">. </w:t>
      </w:r>
      <w:r w:rsidR="008E2F8F">
        <w:rPr>
          <w:rFonts w:ascii="Calibri" w:hAnsi="Calibri" w:cs="Calibri"/>
          <w:sz w:val="26"/>
          <w:szCs w:val="26"/>
        </w:rPr>
        <w:t>A</w:t>
      </w:r>
      <w:r w:rsidRPr="00A04A9E">
        <w:rPr>
          <w:rFonts w:ascii="Calibri" w:hAnsi="Calibri" w:cs="Calibri"/>
          <w:sz w:val="26"/>
          <w:szCs w:val="26"/>
        </w:rPr>
        <w:t xml:space="preserve"> </w:t>
      </w:r>
      <w:r w:rsidR="008E2F8F">
        <w:rPr>
          <w:rFonts w:ascii="Calibri" w:hAnsi="Calibri" w:cs="Calibri"/>
          <w:sz w:val="26"/>
          <w:szCs w:val="26"/>
        </w:rPr>
        <w:t>thorough</w:t>
      </w:r>
      <w:r w:rsidR="008E2F8F">
        <w:rPr>
          <w:rFonts w:ascii="Calibri" w:hAnsi="Calibri" w:cs="Calibri"/>
          <w:sz w:val="26"/>
          <w:szCs w:val="26"/>
        </w:rPr>
        <w:tab/>
      </w:r>
      <w:r w:rsidRPr="00A04A9E">
        <w:rPr>
          <w:rFonts w:ascii="Calibri" w:hAnsi="Calibri" w:cs="Calibri"/>
          <w:sz w:val="26"/>
          <w:szCs w:val="26"/>
        </w:rPr>
        <w:t xml:space="preserve"> analysis of user’s purchase history is not feasible in real</w:t>
      </w:r>
      <w:r w:rsidR="001A0BB8">
        <w:rPr>
          <w:rFonts w:ascii="Calibri" w:hAnsi="Calibri" w:cs="Calibri"/>
          <w:sz w:val="26"/>
          <w:szCs w:val="26"/>
        </w:rPr>
        <w:t>-</w:t>
      </w:r>
      <w:r w:rsidRPr="00A04A9E">
        <w:rPr>
          <w:rFonts w:ascii="Calibri" w:hAnsi="Calibri" w:cs="Calibri"/>
          <w:sz w:val="26"/>
          <w:szCs w:val="26"/>
        </w:rPr>
        <w:t xml:space="preserve">time. </w:t>
      </w:r>
      <w:r w:rsidR="001A0BB8">
        <w:rPr>
          <w:rFonts w:ascii="Calibri" w:hAnsi="Calibri" w:cs="Calibri"/>
          <w:sz w:val="26"/>
          <w:szCs w:val="26"/>
        </w:rPr>
        <w:t>W</w:t>
      </w:r>
      <w:r w:rsidRPr="00A04A9E">
        <w:rPr>
          <w:rFonts w:ascii="Calibri" w:hAnsi="Calibri" w:cs="Calibri"/>
          <w:sz w:val="26"/>
          <w:szCs w:val="26"/>
        </w:rPr>
        <w:t xml:space="preserve">e </w:t>
      </w:r>
      <w:r w:rsidR="00103F48">
        <w:rPr>
          <w:rFonts w:ascii="Calibri" w:hAnsi="Calibri" w:cs="Calibri"/>
          <w:sz w:val="26"/>
          <w:szCs w:val="26"/>
        </w:rPr>
        <w:t>should</w:t>
      </w:r>
      <w:r w:rsidRPr="00A04A9E">
        <w:rPr>
          <w:rFonts w:ascii="Calibri" w:hAnsi="Calibri" w:cs="Calibri"/>
          <w:sz w:val="26"/>
          <w:szCs w:val="26"/>
        </w:rPr>
        <w:t xml:space="preserve"> </w:t>
      </w:r>
      <w:r w:rsidR="001A0BB8">
        <w:rPr>
          <w:rFonts w:ascii="Calibri" w:hAnsi="Calibri" w:cs="Calibri"/>
          <w:sz w:val="26"/>
          <w:szCs w:val="26"/>
        </w:rPr>
        <w:t>generate</w:t>
      </w:r>
      <w:r w:rsidRPr="00A04A9E">
        <w:rPr>
          <w:rFonts w:ascii="Calibri" w:hAnsi="Calibri" w:cs="Calibri"/>
          <w:sz w:val="26"/>
          <w:szCs w:val="26"/>
        </w:rPr>
        <w:t xml:space="preserve"> partial results in advance </w:t>
      </w:r>
      <w:r w:rsidR="00103F48">
        <w:rPr>
          <w:rFonts w:ascii="Calibri" w:hAnsi="Calibri" w:cs="Calibri"/>
          <w:sz w:val="26"/>
          <w:szCs w:val="26"/>
        </w:rPr>
        <w:t>based on</w:t>
      </w:r>
      <w:r w:rsidRPr="00A04A9E">
        <w:rPr>
          <w:rFonts w:ascii="Calibri" w:hAnsi="Calibri" w:cs="Calibri"/>
          <w:sz w:val="26"/>
          <w:szCs w:val="26"/>
        </w:rPr>
        <w:t xml:space="preserve"> a small amount of incremental computation with new data to </w:t>
      </w:r>
      <w:r w:rsidR="00103F48">
        <w:rPr>
          <w:rFonts w:ascii="Calibri" w:hAnsi="Calibri" w:cs="Calibri"/>
          <w:sz w:val="26"/>
          <w:szCs w:val="26"/>
        </w:rPr>
        <w:t>conclude</w:t>
      </w:r>
      <w:r w:rsidRPr="00A04A9E">
        <w:rPr>
          <w:rFonts w:ascii="Calibri" w:hAnsi="Calibri" w:cs="Calibri"/>
          <w:sz w:val="26"/>
          <w:szCs w:val="26"/>
        </w:rPr>
        <w:t xml:space="preserve"> at a quick determination. Scanning the entire dataset </w:t>
      </w:r>
      <w:r w:rsidR="00103F48">
        <w:rPr>
          <w:rFonts w:ascii="Calibri" w:hAnsi="Calibri" w:cs="Calibri"/>
          <w:sz w:val="26"/>
          <w:szCs w:val="26"/>
        </w:rPr>
        <w:t>for this</w:t>
      </w:r>
      <w:r w:rsidRPr="00A04A9E">
        <w:rPr>
          <w:rFonts w:ascii="Calibri" w:hAnsi="Calibri" w:cs="Calibri"/>
          <w:sz w:val="26"/>
          <w:szCs w:val="26"/>
        </w:rPr>
        <w:t xml:space="preserve"> is impractical. In such cases</w:t>
      </w:r>
      <w:r w:rsidR="00103F48">
        <w:rPr>
          <w:rFonts w:ascii="Calibri" w:hAnsi="Calibri" w:cs="Calibri"/>
          <w:sz w:val="26"/>
          <w:szCs w:val="26"/>
        </w:rPr>
        <w:t>,</w:t>
      </w:r>
      <w:r w:rsidRPr="00A04A9E">
        <w:rPr>
          <w:rFonts w:ascii="Calibri" w:hAnsi="Calibri" w:cs="Calibri"/>
          <w:sz w:val="26"/>
          <w:szCs w:val="26"/>
        </w:rPr>
        <w:t xml:space="preserve"> Index structures are </w:t>
      </w:r>
      <w:r w:rsidR="00103F48">
        <w:rPr>
          <w:rFonts w:ascii="Calibri" w:hAnsi="Calibri" w:cs="Calibri"/>
          <w:sz w:val="26"/>
          <w:szCs w:val="26"/>
        </w:rPr>
        <w:t>developed</w:t>
      </w:r>
      <w:r w:rsidRPr="00A04A9E">
        <w:rPr>
          <w:rFonts w:ascii="Calibri" w:hAnsi="Calibri" w:cs="Calibri"/>
          <w:sz w:val="26"/>
          <w:szCs w:val="26"/>
        </w:rPr>
        <w:t xml:space="preserve"> in advance to find </w:t>
      </w:r>
      <w:r w:rsidR="00103F48">
        <w:rPr>
          <w:rFonts w:ascii="Calibri" w:hAnsi="Calibri" w:cs="Calibri"/>
          <w:sz w:val="26"/>
          <w:szCs w:val="26"/>
        </w:rPr>
        <w:t xml:space="preserve">the </w:t>
      </w:r>
      <w:r w:rsidRPr="00A04A9E">
        <w:rPr>
          <w:rFonts w:ascii="Calibri" w:hAnsi="Calibri" w:cs="Calibri"/>
          <w:sz w:val="26"/>
          <w:szCs w:val="26"/>
        </w:rPr>
        <w:t xml:space="preserve">qualifying elements </w:t>
      </w:r>
      <w:r w:rsidR="00103F48">
        <w:rPr>
          <w:rFonts w:ascii="Calibri" w:hAnsi="Calibri" w:cs="Calibri"/>
          <w:sz w:val="26"/>
          <w:szCs w:val="26"/>
        </w:rPr>
        <w:t>fastly</w:t>
      </w:r>
      <w:r w:rsidRPr="00A04A9E">
        <w:rPr>
          <w:rFonts w:ascii="Calibri" w:hAnsi="Calibri" w:cs="Calibri"/>
          <w:sz w:val="26"/>
          <w:szCs w:val="26"/>
        </w:rPr>
        <w:t xml:space="preserve">. The </w:t>
      </w:r>
      <w:r w:rsidR="00103F48">
        <w:rPr>
          <w:rFonts w:ascii="Calibri" w:hAnsi="Calibri" w:cs="Calibri"/>
          <w:sz w:val="26"/>
          <w:szCs w:val="26"/>
        </w:rPr>
        <w:t>issue</w:t>
      </w:r>
      <w:r w:rsidRPr="00A04A9E">
        <w:rPr>
          <w:rFonts w:ascii="Calibri" w:hAnsi="Calibri" w:cs="Calibri"/>
          <w:sz w:val="26"/>
          <w:szCs w:val="26"/>
        </w:rPr>
        <w:t xml:space="preserve"> </w:t>
      </w:r>
      <w:r w:rsidR="00103F48">
        <w:rPr>
          <w:rFonts w:ascii="Calibri" w:hAnsi="Calibri" w:cs="Calibri"/>
          <w:sz w:val="26"/>
          <w:szCs w:val="26"/>
        </w:rPr>
        <w:t>with</w:t>
      </w:r>
      <w:r w:rsidRPr="00A04A9E">
        <w:rPr>
          <w:rFonts w:ascii="Calibri" w:hAnsi="Calibri" w:cs="Calibri"/>
          <w:sz w:val="26"/>
          <w:szCs w:val="26"/>
        </w:rPr>
        <w:t xml:space="preserve"> that </w:t>
      </w:r>
      <w:r w:rsidR="00103F48">
        <w:rPr>
          <w:rFonts w:ascii="Calibri" w:hAnsi="Calibri" w:cs="Calibri"/>
          <w:sz w:val="26"/>
          <w:szCs w:val="26"/>
        </w:rPr>
        <w:t xml:space="preserve">is </w:t>
      </w:r>
      <w:r w:rsidRPr="00A04A9E">
        <w:rPr>
          <w:rFonts w:ascii="Calibri" w:hAnsi="Calibri" w:cs="Calibri"/>
          <w:sz w:val="26"/>
          <w:szCs w:val="26"/>
        </w:rPr>
        <w:t>index</w:t>
      </w:r>
      <w:r>
        <w:rPr>
          <w:rFonts w:ascii="Calibri" w:hAnsi="Calibri" w:cs="Calibri"/>
          <w:sz w:val="26"/>
          <w:szCs w:val="26"/>
        </w:rPr>
        <w:t xml:space="preserve"> </w:t>
      </w:r>
      <w:r w:rsidRPr="00A04A9E">
        <w:rPr>
          <w:rFonts w:ascii="Calibri" w:hAnsi="Calibri" w:cs="Calibri"/>
          <w:sz w:val="26"/>
          <w:szCs w:val="26"/>
        </w:rPr>
        <w:t>structure</w:t>
      </w:r>
      <w:r w:rsidR="00103F48">
        <w:rPr>
          <w:rFonts w:ascii="Calibri" w:hAnsi="Calibri" w:cs="Calibri"/>
          <w:sz w:val="26"/>
          <w:szCs w:val="26"/>
        </w:rPr>
        <w:t>s</w:t>
      </w:r>
      <w:r w:rsidRPr="00A04A9E">
        <w:rPr>
          <w:rFonts w:ascii="Calibri" w:hAnsi="Calibri" w:cs="Calibri"/>
          <w:sz w:val="26"/>
          <w:szCs w:val="26"/>
        </w:rPr>
        <w:t xml:space="preserve"> </w:t>
      </w:r>
      <w:r w:rsidR="00103F48">
        <w:rPr>
          <w:rFonts w:ascii="Calibri" w:hAnsi="Calibri" w:cs="Calibri"/>
          <w:sz w:val="26"/>
          <w:szCs w:val="26"/>
        </w:rPr>
        <w:t xml:space="preserve">are </w:t>
      </w:r>
      <w:r w:rsidRPr="00A04A9E">
        <w:rPr>
          <w:rFonts w:ascii="Calibri" w:hAnsi="Calibri" w:cs="Calibri"/>
          <w:sz w:val="26"/>
          <w:szCs w:val="26"/>
        </w:rPr>
        <w:t xml:space="preserve">designed to support </w:t>
      </w:r>
      <w:r w:rsidR="00103F48">
        <w:rPr>
          <w:rFonts w:ascii="Calibri" w:hAnsi="Calibri" w:cs="Calibri"/>
          <w:sz w:val="26"/>
          <w:szCs w:val="26"/>
        </w:rPr>
        <w:t>specific</w:t>
      </w:r>
      <w:r w:rsidRPr="00A04A9E">
        <w:rPr>
          <w:rFonts w:ascii="Calibri" w:hAnsi="Calibri" w:cs="Calibri"/>
          <w:sz w:val="26"/>
          <w:szCs w:val="26"/>
        </w:rPr>
        <w:t xml:space="preserve"> classes of criteri</w:t>
      </w:r>
      <w:r w:rsidR="00103F48">
        <w:rPr>
          <w:rFonts w:ascii="Calibri" w:hAnsi="Calibri" w:cs="Calibri"/>
          <w:sz w:val="26"/>
          <w:szCs w:val="26"/>
        </w:rPr>
        <w:t>on</w:t>
      </w:r>
      <w:r w:rsidRPr="00A04A9E">
        <w:rPr>
          <w:rFonts w:ascii="Calibri" w:hAnsi="Calibri" w:cs="Calibri"/>
          <w:sz w:val="26"/>
          <w:szCs w:val="26"/>
        </w:rPr>
        <w:t>.</w:t>
      </w:r>
    </w:p>
    <w:p w14:paraId="52E858E7" w14:textId="210CADF1" w:rsidR="001667AF" w:rsidRDefault="00112AC6" w:rsidP="00A337BD">
      <w:pPr>
        <w:pStyle w:val="ListParagraph"/>
        <w:numPr>
          <w:ilvl w:val="0"/>
          <w:numId w:val="23"/>
        </w:numPr>
        <w:rPr>
          <w:rFonts w:ascii="Calibri" w:hAnsi="Calibri" w:cs="Calibri"/>
          <w:sz w:val="26"/>
          <w:szCs w:val="26"/>
        </w:rPr>
      </w:pPr>
      <w:r w:rsidRPr="001667AF">
        <w:rPr>
          <w:rFonts w:ascii="Calibri" w:hAnsi="Calibri" w:cs="Calibri"/>
          <w:b/>
          <w:i/>
          <w:sz w:val="26"/>
          <w:szCs w:val="26"/>
        </w:rPr>
        <w:lastRenderedPageBreak/>
        <w:t xml:space="preserve">Privacy </w:t>
      </w:r>
      <w:r w:rsidRPr="001667AF">
        <w:rPr>
          <w:rFonts w:ascii="Calibri" w:hAnsi="Calibri" w:cs="Calibri"/>
          <w:sz w:val="26"/>
          <w:szCs w:val="26"/>
        </w:rPr>
        <w:t xml:space="preserve">- </w:t>
      </w:r>
      <w:r w:rsidR="001667AF" w:rsidRPr="001667AF">
        <w:rPr>
          <w:rFonts w:ascii="Calibri" w:hAnsi="Calibri" w:cs="Calibri"/>
          <w:sz w:val="26"/>
          <w:szCs w:val="26"/>
        </w:rPr>
        <w:t xml:space="preserve">As big data expands its sources of data, the authenticity of each source of data </w:t>
      </w:r>
      <w:proofErr w:type="gramStart"/>
      <w:r w:rsidR="001667AF" w:rsidRPr="001667AF">
        <w:rPr>
          <w:rFonts w:ascii="Calibri" w:hAnsi="Calibri" w:cs="Calibri"/>
          <w:sz w:val="26"/>
          <w:szCs w:val="26"/>
        </w:rPr>
        <w:t>has to</w:t>
      </w:r>
      <w:proofErr w:type="gramEnd"/>
      <w:r w:rsidR="001667AF" w:rsidRPr="001667AF">
        <w:rPr>
          <w:rFonts w:ascii="Calibri" w:hAnsi="Calibri" w:cs="Calibri"/>
          <w:sz w:val="26"/>
          <w:szCs w:val="26"/>
        </w:rPr>
        <w:t xml:space="preserve"> be verified in order to find maliciously inserted data. Information security is a huge problem where large amount of data will be correlated and analyzed for meaningful patterns. Unauthorized information leak, unauthorized modification of data and denial of resources indulge in security violation. Security of big data can be </w:t>
      </w:r>
      <w:r w:rsidR="001667AF">
        <w:rPr>
          <w:rFonts w:ascii="Calibri" w:hAnsi="Calibri" w:cs="Calibri"/>
          <w:sz w:val="26"/>
          <w:szCs w:val="26"/>
        </w:rPr>
        <w:t>increased</w:t>
      </w:r>
      <w:r w:rsidR="001667AF" w:rsidRPr="001667AF">
        <w:rPr>
          <w:rFonts w:ascii="Calibri" w:hAnsi="Calibri" w:cs="Calibri"/>
          <w:sz w:val="26"/>
          <w:szCs w:val="26"/>
        </w:rPr>
        <w:t xml:space="preserve"> by authorization, authentication</w:t>
      </w:r>
      <w:r w:rsidR="001667AF">
        <w:rPr>
          <w:rFonts w:ascii="Calibri" w:hAnsi="Calibri" w:cs="Calibri"/>
          <w:sz w:val="26"/>
          <w:szCs w:val="26"/>
        </w:rPr>
        <w:t>,</w:t>
      </w:r>
      <w:r w:rsidR="001667AF" w:rsidRPr="001667AF">
        <w:rPr>
          <w:rFonts w:ascii="Calibri" w:hAnsi="Calibri" w:cs="Calibri"/>
          <w:sz w:val="26"/>
          <w:szCs w:val="26"/>
        </w:rPr>
        <w:t xml:space="preserve"> encryption and audit trails. </w:t>
      </w:r>
      <w:r w:rsidR="001667AF">
        <w:rPr>
          <w:rFonts w:ascii="Calibri" w:hAnsi="Calibri" w:cs="Calibri"/>
          <w:sz w:val="26"/>
          <w:szCs w:val="26"/>
        </w:rPr>
        <w:t>Some of the methods for the protection of data are</w:t>
      </w:r>
    </w:p>
    <w:p w14:paraId="4E16FB21" w14:textId="0F4DF3BD" w:rsidR="001667AF" w:rsidRPr="001667AF" w:rsidRDefault="001667AF" w:rsidP="001667AF">
      <w:pPr>
        <w:pStyle w:val="ListParagraph"/>
        <w:numPr>
          <w:ilvl w:val="1"/>
          <w:numId w:val="23"/>
        </w:numPr>
        <w:rPr>
          <w:rFonts w:ascii="Calibri" w:hAnsi="Calibri" w:cs="Calibri"/>
          <w:sz w:val="26"/>
          <w:szCs w:val="26"/>
        </w:rPr>
      </w:pPr>
      <w:r w:rsidRPr="001667AF">
        <w:rPr>
          <w:rFonts w:ascii="Calibri" w:hAnsi="Calibri" w:cs="Calibri"/>
          <w:sz w:val="26"/>
          <w:szCs w:val="26"/>
        </w:rPr>
        <w:t>Us</w:t>
      </w:r>
      <w:r>
        <w:rPr>
          <w:rFonts w:ascii="Calibri" w:hAnsi="Calibri" w:cs="Calibri"/>
          <w:sz w:val="26"/>
          <w:szCs w:val="26"/>
        </w:rPr>
        <w:t>e of</w:t>
      </w:r>
      <w:r w:rsidRPr="001667AF">
        <w:rPr>
          <w:rFonts w:ascii="Calibri" w:hAnsi="Calibri" w:cs="Calibri"/>
          <w:sz w:val="26"/>
          <w:szCs w:val="26"/>
        </w:rPr>
        <w:t xml:space="preserve"> authentication methods</w:t>
      </w:r>
    </w:p>
    <w:p w14:paraId="655C227E" w14:textId="54806B0C" w:rsidR="00112AC6" w:rsidRDefault="001667AF" w:rsidP="001667AF">
      <w:pPr>
        <w:pStyle w:val="ListParagraph"/>
        <w:numPr>
          <w:ilvl w:val="1"/>
          <w:numId w:val="23"/>
        </w:numPr>
        <w:rPr>
          <w:rFonts w:ascii="Calibri" w:hAnsi="Calibri" w:cs="Calibri"/>
          <w:sz w:val="26"/>
          <w:szCs w:val="26"/>
        </w:rPr>
      </w:pPr>
      <w:r>
        <w:rPr>
          <w:rFonts w:ascii="Calibri" w:hAnsi="Calibri" w:cs="Calibri"/>
          <w:sz w:val="26"/>
          <w:szCs w:val="26"/>
        </w:rPr>
        <w:t>Us</w:t>
      </w:r>
      <w:r w:rsidR="00203F8D">
        <w:rPr>
          <w:rFonts w:ascii="Calibri" w:hAnsi="Calibri" w:cs="Calibri"/>
          <w:sz w:val="26"/>
          <w:szCs w:val="26"/>
        </w:rPr>
        <w:t>e of</w:t>
      </w:r>
      <w:r>
        <w:rPr>
          <w:rFonts w:ascii="Calibri" w:hAnsi="Calibri" w:cs="Calibri"/>
          <w:sz w:val="26"/>
          <w:szCs w:val="26"/>
        </w:rPr>
        <w:t xml:space="preserve"> file encryption</w:t>
      </w:r>
    </w:p>
    <w:p w14:paraId="34CE7FAA" w14:textId="2676451F" w:rsidR="001667AF" w:rsidRDefault="001667AF" w:rsidP="001667AF">
      <w:pPr>
        <w:pStyle w:val="ListParagraph"/>
        <w:numPr>
          <w:ilvl w:val="1"/>
          <w:numId w:val="23"/>
        </w:numPr>
        <w:rPr>
          <w:rFonts w:ascii="Calibri" w:hAnsi="Calibri" w:cs="Calibri"/>
          <w:sz w:val="26"/>
          <w:szCs w:val="26"/>
        </w:rPr>
      </w:pPr>
      <w:r>
        <w:rPr>
          <w:rFonts w:ascii="Calibri" w:hAnsi="Calibri" w:cs="Calibri"/>
          <w:sz w:val="26"/>
          <w:szCs w:val="26"/>
        </w:rPr>
        <w:t>Implementation of access controls</w:t>
      </w:r>
    </w:p>
    <w:p w14:paraId="2246798D" w14:textId="549078D9" w:rsidR="001667AF" w:rsidRDefault="001667AF" w:rsidP="001667AF">
      <w:pPr>
        <w:pStyle w:val="ListParagraph"/>
        <w:numPr>
          <w:ilvl w:val="1"/>
          <w:numId w:val="23"/>
        </w:numPr>
        <w:rPr>
          <w:rFonts w:ascii="Calibri" w:hAnsi="Calibri" w:cs="Calibri"/>
          <w:sz w:val="26"/>
          <w:szCs w:val="26"/>
        </w:rPr>
      </w:pPr>
      <w:r>
        <w:rPr>
          <w:rFonts w:ascii="Calibri" w:hAnsi="Calibri" w:cs="Calibri"/>
          <w:sz w:val="26"/>
          <w:szCs w:val="26"/>
        </w:rPr>
        <w:t>Use of key management</w:t>
      </w:r>
    </w:p>
    <w:p w14:paraId="3D040AF6" w14:textId="32D90397" w:rsidR="001667AF" w:rsidRPr="001667AF" w:rsidRDefault="001667AF" w:rsidP="001667AF">
      <w:pPr>
        <w:pStyle w:val="ListParagraph"/>
        <w:numPr>
          <w:ilvl w:val="1"/>
          <w:numId w:val="23"/>
        </w:numPr>
        <w:rPr>
          <w:rFonts w:ascii="Calibri" w:hAnsi="Calibri" w:cs="Calibri"/>
          <w:sz w:val="26"/>
          <w:szCs w:val="26"/>
        </w:rPr>
      </w:pPr>
      <w:r>
        <w:rPr>
          <w:rFonts w:ascii="Calibri" w:hAnsi="Calibri" w:cs="Calibri"/>
          <w:sz w:val="26"/>
          <w:szCs w:val="26"/>
        </w:rPr>
        <w:t>Logging and use of secure communication</w:t>
      </w:r>
    </w:p>
    <w:p w14:paraId="5D104D7D" w14:textId="166AD6D5" w:rsidR="00E311B9" w:rsidRDefault="00E311B9" w:rsidP="00E311B9">
      <w:pPr>
        <w:pStyle w:val="Heading1"/>
        <w:rPr>
          <w:rFonts w:ascii="Calibri" w:hAnsi="Calibri" w:cs="Calibri"/>
          <w:sz w:val="26"/>
          <w:szCs w:val="26"/>
        </w:rPr>
      </w:pPr>
      <w:r>
        <w:rPr>
          <w:rFonts w:ascii="Calibri" w:hAnsi="Calibri" w:cs="Calibri"/>
          <w:sz w:val="26"/>
          <w:szCs w:val="26"/>
        </w:rPr>
        <w:t xml:space="preserve">big data </w:t>
      </w:r>
      <w:r w:rsidR="00203F8D">
        <w:rPr>
          <w:rFonts w:ascii="Calibri" w:hAnsi="Calibri" w:cs="Calibri"/>
          <w:sz w:val="26"/>
          <w:szCs w:val="26"/>
        </w:rPr>
        <w:t xml:space="preserve">mining </w:t>
      </w:r>
      <w:r w:rsidR="00BD0C40">
        <w:rPr>
          <w:rFonts w:ascii="Calibri" w:hAnsi="Calibri" w:cs="Calibri"/>
          <w:sz w:val="26"/>
          <w:szCs w:val="26"/>
        </w:rPr>
        <w:t xml:space="preserve">tools and </w:t>
      </w:r>
      <w:r w:rsidR="00203F8D">
        <w:rPr>
          <w:rFonts w:ascii="Calibri" w:hAnsi="Calibri" w:cs="Calibri"/>
          <w:sz w:val="26"/>
          <w:szCs w:val="26"/>
        </w:rPr>
        <w:t>techniques</w:t>
      </w:r>
    </w:p>
    <w:p w14:paraId="3375907D" w14:textId="77777777" w:rsidR="00C50E25" w:rsidRDefault="00203F8D" w:rsidP="00203F8D">
      <w:pPr>
        <w:rPr>
          <w:rFonts w:ascii="Calibri" w:hAnsi="Calibri" w:cs="Calibri"/>
          <w:sz w:val="26"/>
          <w:szCs w:val="26"/>
        </w:rPr>
      </w:pPr>
      <w:r w:rsidRPr="00203F8D">
        <w:rPr>
          <w:rFonts w:ascii="Calibri" w:hAnsi="Calibri" w:cs="Calibri"/>
          <w:sz w:val="26"/>
          <w:szCs w:val="26"/>
        </w:rPr>
        <w:t xml:space="preserve">Big data </w:t>
      </w:r>
      <w:r>
        <w:rPr>
          <w:rFonts w:ascii="Calibri" w:hAnsi="Calibri" w:cs="Calibri"/>
          <w:sz w:val="26"/>
          <w:szCs w:val="26"/>
        </w:rPr>
        <w:t>can produce important</w:t>
      </w:r>
      <w:r w:rsidRPr="00203F8D">
        <w:rPr>
          <w:rFonts w:ascii="Calibri" w:hAnsi="Calibri" w:cs="Calibri"/>
          <w:sz w:val="26"/>
          <w:szCs w:val="26"/>
        </w:rPr>
        <w:t xml:space="preserve"> information for </w:t>
      </w:r>
      <w:r>
        <w:rPr>
          <w:rFonts w:ascii="Calibri" w:hAnsi="Calibri" w:cs="Calibri"/>
          <w:sz w:val="26"/>
          <w:szCs w:val="26"/>
        </w:rPr>
        <w:t>organizations</w:t>
      </w:r>
      <w:r w:rsidRPr="00203F8D">
        <w:rPr>
          <w:rFonts w:ascii="Calibri" w:hAnsi="Calibri" w:cs="Calibri"/>
          <w:sz w:val="26"/>
          <w:szCs w:val="26"/>
        </w:rPr>
        <w:t xml:space="preserve"> </w:t>
      </w:r>
      <w:r>
        <w:rPr>
          <w:rFonts w:ascii="Calibri" w:hAnsi="Calibri" w:cs="Calibri"/>
          <w:sz w:val="26"/>
          <w:szCs w:val="26"/>
        </w:rPr>
        <w:t>to manage</w:t>
      </w:r>
      <w:r w:rsidRPr="00203F8D">
        <w:rPr>
          <w:rFonts w:ascii="Calibri" w:hAnsi="Calibri" w:cs="Calibri"/>
          <w:sz w:val="26"/>
          <w:szCs w:val="26"/>
        </w:rPr>
        <w:t xml:space="preserve"> their</w:t>
      </w:r>
      <w:r>
        <w:rPr>
          <w:rFonts w:ascii="Calibri" w:hAnsi="Calibri" w:cs="Calibri"/>
          <w:sz w:val="26"/>
          <w:szCs w:val="26"/>
        </w:rPr>
        <w:t xml:space="preserve"> business</w:t>
      </w:r>
      <w:r w:rsidRPr="00203F8D">
        <w:rPr>
          <w:rFonts w:ascii="Calibri" w:hAnsi="Calibri" w:cs="Calibri"/>
          <w:sz w:val="26"/>
          <w:szCs w:val="26"/>
        </w:rPr>
        <w:t xml:space="preserve"> problems. These datasets are </w:t>
      </w:r>
      <w:r>
        <w:rPr>
          <w:rFonts w:ascii="Calibri" w:hAnsi="Calibri" w:cs="Calibri"/>
          <w:sz w:val="26"/>
          <w:szCs w:val="26"/>
        </w:rPr>
        <w:t>massive</w:t>
      </w:r>
      <w:r w:rsidRPr="00203F8D">
        <w:rPr>
          <w:rFonts w:ascii="Calibri" w:hAnsi="Calibri" w:cs="Calibri"/>
          <w:sz w:val="26"/>
          <w:szCs w:val="26"/>
        </w:rPr>
        <w:t xml:space="preserve"> and compl</w:t>
      </w:r>
      <w:r>
        <w:rPr>
          <w:rFonts w:ascii="Calibri" w:hAnsi="Calibri" w:cs="Calibri"/>
          <w:sz w:val="26"/>
          <w:szCs w:val="26"/>
        </w:rPr>
        <w:t>icated</w:t>
      </w:r>
      <w:r w:rsidRPr="00203F8D">
        <w:rPr>
          <w:rFonts w:ascii="Calibri" w:hAnsi="Calibri" w:cs="Calibri"/>
          <w:sz w:val="26"/>
          <w:szCs w:val="26"/>
        </w:rPr>
        <w:t xml:space="preserve"> for </w:t>
      </w:r>
      <w:r>
        <w:rPr>
          <w:rFonts w:ascii="Calibri" w:hAnsi="Calibri" w:cs="Calibri"/>
          <w:sz w:val="26"/>
          <w:szCs w:val="26"/>
        </w:rPr>
        <w:t>users</w:t>
      </w:r>
      <w:r w:rsidRPr="00203F8D">
        <w:rPr>
          <w:rFonts w:ascii="Calibri" w:hAnsi="Calibri" w:cs="Calibri"/>
          <w:sz w:val="26"/>
          <w:szCs w:val="26"/>
        </w:rPr>
        <w:t xml:space="preserve"> to effectively extract information without the </w:t>
      </w:r>
      <w:r>
        <w:rPr>
          <w:rFonts w:ascii="Calibri" w:hAnsi="Calibri" w:cs="Calibri"/>
          <w:sz w:val="26"/>
          <w:szCs w:val="26"/>
        </w:rPr>
        <w:t>help</w:t>
      </w:r>
      <w:r w:rsidRPr="00203F8D">
        <w:rPr>
          <w:rFonts w:ascii="Calibri" w:hAnsi="Calibri" w:cs="Calibri"/>
          <w:sz w:val="26"/>
          <w:szCs w:val="26"/>
        </w:rPr>
        <w:t xml:space="preserve"> of computational tools. </w:t>
      </w:r>
      <w:r>
        <w:rPr>
          <w:rFonts w:ascii="Calibri" w:hAnsi="Calibri" w:cs="Calibri"/>
          <w:sz w:val="26"/>
          <w:szCs w:val="26"/>
        </w:rPr>
        <w:t>Modern t</w:t>
      </w:r>
      <w:r w:rsidRPr="00203F8D">
        <w:rPr>
          <w:rFonts w:ascii="Calibri" w:hAnsi="Calibri" w:cs="Calibri"/>
          <w:sz w:val="26"/>
          <w:szCs w:val="26"/>
        </w:rPr>
        <w:t>echnologies such as the Hadoop</w:t>
      </w:r>
      <w:r>
        <w:rPr>
          <w:rFonts w:ascii="Calibri" w:hAnsi="Calibri" w:cs="Calibri"/>
          <w:sz w:val="26"/>
          <w:szCs w:val="26"/>
        </w:rPr>
        <w:t xml:space="preserve"> </w:t>
      </w:r>
      <w:r w:rsidRPr="00203F8D">
        <w:rPr>
          <w:rFonts w:ascii="Calibri" w:hAnsi="Calibri" w:cs="Calibri"/>
          <w:sz w:val="26"/>
          <w:szCs w:val="26"/>
        </w:rPr>
        <w:t>framework</w:t>
      </w:r>
      <w:r>
        <w:rPr>
          <w:rFonts w:ascii="Calibri" w:hAnsi="Calibri" w:cs="Calibri"/>
          <w:sz w:val="26"/>
          <w:szCs w:val="26"/>
        </w:rPr>
        <w:t>, Market Basket analysis</w:t>
      </w:r>
      <w:r w:rsidRPr="00203F8D">
        <w:rPr>
          <w:rFonts w:ascii="Calibri" w:hAnsi="Calibri" w:cs="Calibri"/>
          <w:sz w:val="26"/>
          <w:szCs w:val="26"/>
        </w:rPr>
        <w:t xml:space="preserve"> and MapReduce offer </w:t>
      </w:r>
      <w:r w:rsidR="00C50E25">
        <w:rPr>
          <w:rFonts w:ascii="Calibri" w:hAnsi="Calibri" w:cs="Calibri"/>
          <w:sz w:val="26"/>
          <w:szCs w:val="26"/>
        </w:rPr>
        <w:t>incredible</w:t>
      </w:r>
      <w:r w:rsidRPr="00203F8D">
        <w:rPr>
          <w:rFonts w:ascii="Calibri" w:hAnsi="Calibri" w:cs="Calibri"/>
          <w:sz w:val="26"/>
          <w:szCs w:val="26"/>
        </w:rPr>
        <w:t xml:space="preserve"> ways to process </w:t>
      </w:r>
      <w:r w:rsidR="00C50E25">
        <w:rPr>
          <w:rFonts w:ascii="Calibri" w:hAnsi="Calibri" w:cs="Calibri"/>
          <w:sz w:val="26"/>
          <w:szCs w:val="26"/>
        </w:rPr>
        <w:t>these</w:t>
      </w:r>
      <w:r w:rsidRPr="00203F8D">
        <w:rPr>
          <w:rFonts w:ascii="Calibri" w:hAnsi="Calibri" w:cs="Calibri"/>
          <w:sz w:val="26"/>
          <w:szCs w:val="26"/>
        </w:rPr>
        <w:t xml:space="preserve"> data</w:t>
      </w:r>
      <w:r w:rsidR="00C50E25">
        <w:rPr>
          <w:rFonts w:ascii="Calibri" w:hAnsi="Calibri" w:cs="Calibri"/>
          <w:sz w:val="26"/>
          <w:szCs w:val="26"/>
        </w:rPr>
        <w:t xml:space="preserve"> to obtain a meaningful knowledge.</w:t>
      </w:r>
    </w:p>
    <w:p w14:paraId="2E7A7452" w14:textId="41229A90" w:rsidR="00273635" w:rsidRDefault="00C50E25" w:rsidP="00273635">
      <w:pPr>
        <w:pStyle w:val="ListParagraph"/>
        <w:numPr>
          <w:ilvl w:val="0"/>
          <w:numId w:val="24"/>
        </w:numPr>
        <w:rPr>
          <w:rFonts w:ascii="Calibri" w:hAnsi="Calibri" w:cs="Calibri"/>
          <w:sz w:val="26"/>
          <w:szCs w:val="26"/>
        </w:rPr>
      </w:pPr>
      <w:r w:rsidRPr="00C50E25">
        <w:rPr>
          <w:rFonts w:ascii="Calibri" w:hAnsi="Calibri" w:cs="Calibri"/>
          <w:b/>
          <w:i/>
          <w:sz w:val="26"/>
          <w:szCs w:val="26"/>
        </w:rPr>
        <w:t>Hadoop</w:t>
      </w:r>
      <w:r w:rsidRPr="00C50E25">
        <w:rPr>
          <w:rFonts w:ascii="Calibri" w:hAnsi="Calibri" w:cs="Calibri"/>
          <w:sz w:val="26"/>
          <w:szCs w:val="26"/>
        </w:rPr>
        <w:t xml:space="preserve"> - Hadoop is a</w:t>
      </w:r>
      <w:r>
        <w:rPr>
          <w:rFonts w:ascii="Calibri" w:hAnsi="Calibri" w:cs="Calibri"/>
          <w:sz w:val="26"/>
          <w:szCs w:val="26"/>
        </w:rPr>
        <w:t>n</w:t>
      </w:r>
      <w:r w:rsidRPr="00C50E25">
        <w:rPr>
          <w:rFonts w:ascii="Calibri" w:hAnsi="Calibri" w:cs="Calibri"/>
          <w:sz w:val="26"/>
          <w:szCs w:val="26"/>
        </w:rPr>
        <w:t xml:space="preserve"> open source</w:t>
      </w:r>
      <w:r>
        <w:rPr>
          <w:rFonts w:ascii="Calibri" w:hAnsi="Calibri" w:cs="Calibri"/>
          <w:sz w:val="26"/>
          <w:szCs w:val="26"/>
        </w:rPr>
        <w:t xml:space="preserve"> architecture that is </w:t>
      </w:r>
      <w:r w:rsidRPr="00C50E25">
        <w:rPr>
          <w:rFonts w:ascii="Calibri" w:hAnsi="Calibri" w:cs="Calibri"/>
          <w:sz w:val="26"/>
          <w:szCs w:val="26"/>
        </w:rPr>
        <w:t>scalable</w:t>
      </w:r>
      <w:r>
        <w:rPr>
          <w:rFonts w:ascii="Calibri" w:hAnsi="Calibri" w:cs="Calibri"/>
          <w:sz w:val="26"/>
          <w:szCs w:val="26"/>
        </w:rPr>
        <w:t xml:space="preserve"> with</w:t>
      </w:r>
      <w:r w:rsidRPr="00C50E25">
        <w:rPr>
          <w:rFonts w:ascii="Calibri" w:hAnsi="Calibri" w:cs="Calibri"/>
          <w:sz w:val="26"/>
          <w:szCs w:val="26"/>
        </w:rPr>
        <w:t xml:space="preserve"> fault tolerant Virtual Grid operating system for </w:t>
      </w:r>
      <w:r>
        <w:rPr>
          <w:rFonts w:ascii="Calibri" w:hAnsi="Calibri" w:cs="Calibri"/>
          <w:sz w:val="26"/>
          <w:szCs w:val="26"/>
        </w:rPr>
        <w:t xml:space="preserve">the </w:t>
      </w:r>
      <w:r w:rsidRPr="00C50E25">
        <w:rPr>
          <w:rFonts w:ascii="Calibri" w:hAnsi="Calibri" w:cs="Calibri"/>
          <w:sz w:val="26"/>
          <w:szCs w:val="26"/>
        </w:rPr>
        <w:t>processing</w:t>
      </w:r>
      <w:r>
        <w:rPr>
          <w:rFonts w:ascii="Calibri" w:hAnsi="Calibri" w:cs="Calibri"/>
          <w:sz w:val="26"/>
          <w:szCs w:val="26"/>
        </w:rPr>
        <w:t xml:space="preserve"> and storage of </w:t>
      </w:r>
      <w:r w:rsidRPr="00C50E25">
        <w:rPr>
          <w:rFonts w:ascii="Calibri" w:hAnsi="Calibri" w:cs="Calibri"/>
          <w:sz w:val="26"/>
          <w:szCs w:val="26"/>
        </w:rPr>
        <w:t xml:space="preserve">data. It </w:t>
      </w:r>
      <w:r>
        <w:rPr>
          <w:rFonts w:ascii="Calibri" w:hAnsi="Calibri" w:cs="Calibri"/>
          <w:sz w:val="26"/>
          <w:szCs w:val="26"/>
        </w:rPr>
        <w:t>functions</w:t>
      </w:r>
      <w:r w:rsidRPr="00C50E25">
        <w:rPr>
          <w:rFonts w:ascii="Calibri" w:hAnsi="Calibri" w:cs="Calibri"/>
          <w:sz w:val="26"/>
          <w:szCs w:val="26"/>
        </w:rPr>
        <w:t xml:space="preserve"> on commodity hardware, </w:t>
      </w:r>
      <w:r>
        <w:rPr>
          <w:rFonts w:ascii="Calibri" w:hAnsi="Calibri" w:cs="Calibri"/>
          <w:sz w:val="26"/>
          <w:szCs w:val="26"/>
        </w:rPr>
        <w:t>which</w:t>
      </w:r>
      <w:r w:rsidRPr="00C50E25">
        <w:rPr>
          <w:rFonts w:ascii="Calibri" w:hAnsi="Calibri" w:cs="Calibri"/>
          <w:sz w:val="26"/>
          <w:szCs w:val="26"/>
        </w:rPr>
        <w:t xml:space="preserve"> uses HDFS (Hadoop Distributed File System) which is </w:t>
      </w:r>
      <w:r>
        <w:rPr>
          <w:rFonts w:ascii="Calibri" w:hAnsi="Calibri" w:cs="Calibri"/>
          <w:sz w:val="26"/>
          <w:szCs w:val="26"/>
        </w:rPr>
        <w:t xml:space="preserve">a </w:t>
      </w:r>
      <w:r w:rsidRPr="00C50E25">
        <w:rPr>
          <w:rFonts w:ascii="Calibri" w:hAnsi="Calibri" w:cs="Calibri"/>
          <w:sz w:val="26"/>
          <w:szCs w:val="26"/>
        </w:rPr>
        <w:t xml:space="preserve">fault-tolerant high bandwidth clustered storage architecture. It </w:t>
      </w:r>
      <w:r>
        <w:rPr>
          <w:rFonts w:ascii="Calibri" w:hAnsi="Calibri" w:cs="Calibri"/>
          <w:sz w:val="26"/>
          <w:szCs w:val="26"/>
        </w:rPr>
        <w:t xml:space="preserve">also </w:t>
      </w:r>
      <w:r w:rsidRPr="00C50E25">
        <w:rPr>
          <w:rFonts w:ascii="Calibri" w:hAnsi="Calibri" w:cs="Calibri"/>
          <w:sz w:val="26"/>
          <w:szCs w:val="26"/>
        </w:rPr>
        <w:t xml:space="preserve">runs MapReduce for distributed data processing and works with </w:t>
      </w:r>
      <w:r>
        <w:rPr>
          <w:rFonts w:ascii="Calibri" w:hAnsi="Calibri" w:cs="Calibri"/>
          <w:sz w:val="26"/>
          <w:szCs w:val="26"/>
        </w:rPr>
        <w:t xml:space="preserve">both </w:t>
      </w:r>
      <w:r w:rsidRPr="00C50E25">
        <w:rPr>
          <w:rFonts w:ascii="Calibri" w:hAnsi="Calibri" w:cs="Calibri"/>
          <w:sz w:val="26"/>
          <w:szCs w:val="26"/>
        </w:rPr>
        <w:t xml:space="preserve">structured and unstructured data. For handling the heterogeneity </w:t>
      </w:r>
      <w:r>
        <w:rPr>
          <w:rFonts w:ascii="Calibri" w:hAnsi="Calibri" w:cs="Calibri"/>
          <w:sz w:val="26"/>
          <w:szCs w:val="26"/>
        </w:rPr>
        <w:t xml:space="preserve">and </w:t>
      </w:r>
      <w:r w:rsidRPr="00C50E25">
        <w:rPr>
          <w:rFonts w:ascii="Calibri" w:hAnsi="Calibri" w:cs="Calibri"/>
          <w:sz w:val="26"/>
          <w:szCs w:val="26"/>
        </w:rPr>
        <w:t xml:space="preserve">velocity of data, </w:t>
      </w:r>
      <w:r>
        <w:rPr>
          <w:rFonts w:ascii="Calibri" w:hAnsi="Calibri" w:cs="Calibri"/>
          <w:sz w:val="26"/>
          <w:szCs w:val="26"/>
        </w:rPr>
        <w:t xml:space="preserve">it possesses </w:t>
      </w:r>
      <w:r w:rsidRPr="00C50E25">
        <w:rPr>
          <w:rFonts w:ascii="Calibri" w:hAnsi="Calibri" w:cs="Calibri"/>
          <w:sz w:val="26"/>
          <w:szCs w:val="26"/>
        </w:rPr>
        <w:t>tools like Pig</w:t>
      </w:r>
      <w:r>
        <w:rPr>
          <w:rFonts w:ascii="Calibri" w:hAnsi="Calibri" w:cs="Calibri"/>
          <w:sz w:val="26"/>
          <w:szCs w:val="26"/>
        </w:rPr>
        <w:t>, Hive</w:t>
      </w:r>
      <w:r w:rsidRPr="00C50E25">
        <w:rPr>
          <w:rFonts w:ascii="Calibri" w:hAnsi="Calibri" w:cs="Calibri"/>
          <w:sz w:val="26"/>
          <w:szCs w:val="26"/>
        </w:rPr>
        <w:t xml:space="preserve"> and Mahout which are </w:t>
      </w:r>
      <w:r>
        <w:rPr>
          <w:rFonts w:ascii="Calibri" w:hAnsi="Calibri" w:cs="Calibri"/>
          <w:sz w:val="26"/>
          <w:szCs w:val="26"/>
        </w:rPr>
        <w:t xml:space="preserve">a </w:t>
      </w:r>
      <w:r w:rsidRPr="00C50E25">
        <w:rPr>
          <w:rFonts w:ascii="Calibri" w:hAnsi="Calibri" w:cs="Calibri"/>
          <w:sz w:val="26"/>
          <w:szCs w:val="26"/>
        </w:rPr>
        <w:t xml:space="preserve">part of Hadoop and HDFS framework. Hadoop and HDFS by Apache is </w:t>
      </w:r>
      <w:r>
        <w:rPr>
          <w:rFonts w:ascii="Calibri" w:hAnsi="Calibri" w:cs="Calibri"/>
          <w:sz w:val="26"/>
          <w:szCs w:val="26"/>
        </w:rPr>
        <w:t>mainly</w:t>
      </w:r>
      <w:r w:rsidRPr="00C50E25">
        <w:rPr>
          <w:rFonts w:ascii="Calibri" w:hAnsi="Calibri" w:cs="Calibri"/>
          <w:sz w:val="26"/>
          <w:szCs w:val="26"/>
        </w:rPr>
        <w:t xml:space="preserve"> used for </w:t>
      </w:r>
      <w:r>
        <w:rPr>
          <w:rFonts w:ascii="Calibri" w:hAnsi="Calibri" w:cs="Calibri"/>
          <w:sz w:val="26"/>
          <w:szCs w:val="26"/>
        </w:rPr>
        <w:t>managing</w:t>
      </w:r>
      <w:r w:rsidRPr="00C50E25">
        <w:rPr>
          <w:rFonts w:ascii="Calibri" w:hAnsi="Calibri" w:cs="Calibri"/>
          <w:sz w:val="26"/>
          <w:szCs w:val="26"/>
        </w:rPr>
        <w:t xml:space="preserve"> and </w:t>
      </w:r>
      <w:r>
        <w:rPr>
          <w:rFonts w:ascii="Calibri" w:hAnsi="Calibri" w:cs="Calibri"/>
          <w:sz w:val="26"/>
          <w:szCs w:val="26"/>
        </w:rPr>
        <w:t>storing</w:t>
      </w:r>
      <w:r w:rsidRPr="00C50E25">
        <w:rPr>
          <w:rFonts w:ascii="Calibri" w:hAnsi="Calibri" w:cs="Calibri"/>
          <w:sz w:val="26"/>
          <w:szCs w:val="26"/>
        </w:rPr>
        <w:t xml:space="preserve"> big data.</w:t>
      </w:r>
      <w:r>
        <w:rPr>
          <w:rFonts w:ascii="Calibri" w:hAnsi="Calibri" w:cs="Calibri"/>
          <w:sz w:val="26"/>
          <w:szCs w:val="26"/>
        </w:rPr>
        <w:t xml:space="preserve"> </w:t>
      </w:r>
      <w:r w:rsidRPr="00C50E25">
        <w:rPr>
          <w:rFonts w:ascii="Calibri" w:hAnsi="Calibri" w:cs="Calibri"/>
          <w:sz w:val="26"/>
          <w:szCs w:val="26"/>
        </w:rPr>
        <w:t>It consists of distributed file system</w:t>
      </w:r>
      <w:r>
        <w:rPr>
          <w:rFonts w:ascii="Calibri" w:hAnsi="Calibri" w:cs="Calibri"/>
          <w:sz w:val="26"/>
          <w:szCs w:val="26"/>
        </w:rPr>
        <w:t xml:space="preserve">, </w:t>
      </w:r>
      <w:r w:rsidRPr="00C50E25">
        <w:rPr>
          <w:rFonts w:ascii="Calibri" w:hAnsi="Calibri" w:cs="Calibri"/>
          <w:sz w:val="26"/>
          <w:szCs w:val="26"/>
        </w:rPr>
        <w:t xml:space="preserve">analytics platforms and a layer </w:t>
      </w:r>
      <w:r>
        <w:rPr>
          <w:rFonts w:ascii="Calibri" w:hAnsi="Calibri" w:cs="Calibri"/>
          <w:sz w:val="26"/>
          <w:szCs w:val="26"/>
        </w:rPr>
        <w:t>to</w:t>
      </w:r>
      <w:r w:rsidRPr="00C50E25">
        <w:rPr>
          <w:rFonts w:ascii="Calibri" w:hAnsi="Calibri" w:cs="Calibri"/>
          <w:sz w:val="26"/>
          <w:szCs w:val="26"/>
        </w:rPr>
        <w:t xml:space="preserve"> handle parallel computation, workflow and configuration. </w:t>
      </w:r>
      <w:r w:rsidR="00273635">
        <w:rPr>
          <w:rFonts w:ascii="Calibri" w:hAnsi="Calibri" w:cs="Calibri"/>
          <w:sz w:val="26"/>
          <w:szCs w:val="26"/>
        </w:rPr>
        <w:t>It</w:t>
      </w:r>
      <w:r w:rsidRPr="00C50E25">
        <w:rPr>
          <w:rFonts w:ascii="Calibri" w:hAnsi="Calibri" w:cs="Calibri"/>
          <w:sz w:val="26"/>
          <w:szCs w:val="26"/>
        </w:rPr>
        <w:t xml:space="preserve"> runs across the nodes in a cluster and connects </w:t>
      </w:r>
      <w:r w:rsidR="00273635">
        <w:rPr>
          <w:rFonts w:ascii="Calibri" w:hAnsi="Calibri" w:cs="Calibri"/>
          <w:sz w:val="26"/>
          <w:szCs w:val="26"/>
        </w:rPr>
        <w:t xml:space="preserve">to </w:t>
      </w:r>
      <w:r w:rsidRPr="00C50E25">
        <w:rPr>
          <w:rFonts w:ascii="Calibri" w:hAnsi="Calibri" w:cs="Calibri"/>
          <w:sz w:val="26"/>
          <w:szCs w:val="26"/>
        </w:rPr>
        <w:t xml:space="preserve">the file systems on </w:t>
      </w:r>
      <w:r w:rsidR="00273635">
        <w:rPr>
          <w:rFonts w:ascii="Calibri" w:hAnsi="Calibri" w:cs="Calibri"/>
          <w:sz w:val="26"/>
          <w:szCs w:val="26"/>
        </w:rPr>
        <w:t>multiple</w:t>
      </w:r>
      <w:r w:rsidRPr="00C50E25">
        <w:rPr>
          <w:rFonts w:ascii="Calibri" w:hAnsi="Calibri" w:cs="Calibri"/>
          <w:sz w:val="26"/>
          <w:szCs w:val="26"/>
        </w:rPr>
        <w:t xml:space="preserve"> input and output data nodes to make them into </w:t>
      </w:r>
      <w:r w:rsidR="00273635">
        <w:rPr>
          <w:rFonts w:ascii="Calibri" w:hAnsi="Calibri" w:cs="Calibri"/>
          <w:sz w:val="26"/>
          <w:szCs w:val="26"/>
        </w:rPr>
        <w:t>a</w:t>
      </w:r>
      <w:r w:rsidRPr="00C50E25">
        <w:rPr>
          <w:rFonts w:ascii="Calibri" w:hAnsi="Calibri" w:cs="Calibri"/>
          <w:sz w:val="26"/>
          <w:szCs w:val="26"/>
        </w:rPr>
        <w:t xml:space="preserve"> big file system. The Hadoop ecosystem consists of the Hadoop kernel, HDFS </w:t>
      </w:r>
      <w:r w:rsidR="00273635" w:rsidRPr="00C50E25">
        <w:rPr>
          <w:rFonts w:ascii="Calibri" w:hAnsi="Calibri" w:cs="Calibri"/>
          <w:sz w:val="26"/>
          <w:szCs w:val="26"/>
        </w:rPr>
        <w:t>MapReduce</w:t>
      </w:r>
      <w:r w:rsidR="00273635">
        <w:rPr>
          <w:rFonts w:ascii="Calibri" w:hAnsi="Calibri" w:cs="Calibri"/>
          <w:sz w:val="26"/>
          <w:szCs w:val="26"/>
        </w:rPr>
        <w:t xml:space="preserve"> </w:t>
      </w:r>
      <w:r w:rsidRPr="00C50E25">
        <w:rPr>
          <w:rFonts w:ascii="Calibri" w:hAnsi="Calibri" w:cs="Calibri"/>
          <w:sz w:val="26"/>
          <w:szCs w:val="26"/>
        </w:rPr>
        <w:t xml:space="preserve">and components </w:t>
      </w:r>
      <w:r w:rsidR="00273635">
        <w:rPr>
          <w:rFonts w:ascii="Calibri" w:hAnsi="Calibri" w:cs="Calibri"/>
          <w:sz w:val="26"/>
          <w:szCs w:val="26"/>
        </w:rPr>
        <w:t>like</w:t>
      </w:r>
      <w:r w:rsidRPr="00C50E25">
        <w:rPr>
          <w:rFonts w:ascii="Calibri" w:hAnsi="Calibri" w:cs="Calibri"/>
          <w:sz w:val="26"/>
          <w:szCs w:val="26"/>
        </w:rPr>
        <w:t xml:space="preserve"> </w:t>
      </w:r>
      <w:r w:rsidR="00273635" w:rsidRPr="00C50E25">
        <w:rPr>
          <w:rFonts w:ascii="Calibri" w:hAnsi="Calibri" w:cs="Calibri"/>
          <w:sz w:val="26"/>
          <w:szCs w:val="26"/>
        </w:rPr>
        <w:t>HBase</w:t>
      </w:r>
      <w:r w:rsidR="00273635">
        <w:rPr>
          <w:rFonts w:ascii="Calibri" w:hAnsi="Calibri" w:cs="Calibri"/>
          <w:sz w:val="26"/>
          <w:szCs w:val="26"/>
        </w:rPr>
        <w:t xml:space="preserve">, </w:t>
      </w:r>
      <w:r w:rsidRPr="00C50E25">
        <w:rPr>
          <w:rFonts w:ascii="Calibri" w:hAnsi="Calibri" w:cs="Calibri"/>
          <w:sz w:val="26"/>
          <w:szCs w:val="26"/>
        </w:rPr>
        <w:t xml:space="preserve">Apache Hive, </w:t>
      </w:r>
      <w:r w:rsidR="00273635" w:rsidRPr="00C50E25">
        <w:rPr>
          <w:rFonts w:ascii="Calibri" w:hAnsi="Calibri" w:cs="Calibri"/>
          <w:sz w:val="26"/>
          <w:szCs w:val="26"/>
        </w:rPr>
        <w:t>Pig</w:t>
      </w:r>
      <w:r w:rsidR="00273635">
        <w:rPr>
          <w:rFonts w:ascii="Calibri" w:hAnsi="Calibri" w:cs="Calibri"/>
          <w:sz w:val="26"/>
          <w:szCs w:val="26"/>
        </w:rPr>
        <w:t>,</w:t>
      </w:r>
      <w:r w:rsidR="00273635" w:rsidRPr="00C50E25">
        <w:rPr>
          <w:rFonts w:ascii="Calibri" w:hAnsi="Calibri" w:cs="Calibri"/>
          <w:sz w:val="26"/>
          <w:szCs w:val="26"/>
        </w:rPr>
        <w:t xml:space="preserve"> </w:t>
      </w:r>
      <w:r w:rsidRPr="00C50E25">
        <w:rPr>
          <w:rFonts w:ascii="Calibri" w:hAnsi="Calibri" w:cs="Calibri"/>
          <w:sz w:val="26"/>
          <w:szCs w:val="26"/>
        </w:rPr>
        <w:t>Oozie and Zookeeper</w:t>
      </w:r>
      <w:r w:rsidR="00273635">
        <w:rPr>
          <w:rFonts w:ascii="Calibri" w:hAnsi="Calibri" w:cs="Calibri"/>
          <w:sz w:val="26"/>
          <w:szCs w:val="26"/>
        </w:rPr>
        <w:t>. Some of the big data mining tools can be seen in image below.</w:t>
      </w:r>
    </w:p>
    <w:p w14:paraId="3EFBF31D" w14:textId="77777777" w:rsidR="00273635" w:rsidRPr="00273635" w:rsidRDefault="00273635" w:rsidP="00273635">
      <w:pPr>
        <w:pStyle w:val="ListParagraph"/>
        <w:rPr>
          <w:rFonts w:ascii="Calibri" w:hAnsi="Calibri" w:cs="Calibri"/>
          <w:sz w:val="26"/>
          <w:szCs w:val="26"/>
        </w:rPr>
      </w:pPr>
    </w:p>
    <w:p w14:paraId="7E1743C8" w14:textId="62AA6DAF" w:rsidR="00273635" w:rsidRDefault="00273635" w:rsidP="00273635">
      <w:pPr>
        <w:pStyle w:val="ListParagraph"/>
        <w:rPr>
          <w:rFonts w:ascii="Calibri" w:hAnsi="Calibri" w:cs="Calibri"/>
          <w:sz w:val="26"/>
          <w:szCs w:val="26"/>
        </w:rPr>
      </w:pPr>
      <w:r>
        <w:rPr>
          <w:noProof/>
        </w:rPr>
        <w:lastRenderedPageBreak/>
        <w:drawing>
          <wp:inline distT="0" distB="0" distL="0" distR="0" wp14:anchorId="0009592A" wp14:editId="01AE43DA">
            <wp:extent cx="5019675" cy="3086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675" cy="3086100"/>
                    </a:xfrm>
                    <a:prstGeom prst="rect">
                      <a:avLst/>
                    </a:prstGeom>
                  </pic:spPr>
                </pic:pic>
              </a:graphicData>
            </a:graphic>
          </wp:inline>
        </w:drawing>
      </w:r>
    </w:p>
    <w:p w14:paraId="3F3EBDB9" w14:textId="67905F7A" w:rsidR="00273635" w:rsidRDefault="00273635" w:rsidP="00273635">
      <w:pPr>
        <w:pStyle w:val="ListParagraph"/>
        <w:rPr>
          <w:rFonts w:ascii="Calibri" w:hAnsi="Calibri" w:cs="Calibri"/>
          <w:sz w:val="26"/>
          <w:szCs w:val="26"/>
        </w:rPr>
      </w:pPr>
    </w:p>
    <w:p w14:paraId="5F54AA65" w14:textId="7C376767" w:rsidR="00273635" w:rsidRDefault="00273635" w:rsidP="00BD0C40">
      <w:pPr>
        <w:pStyle w:val="ListParagraph"/>
        <w:numPr>
          <w:ilvl w:val="0"/>
          <w:numId w:val="24"/>
        </w:numPr>
        <w:rPr>
          <w:rFonts w:ascii="Calibri" w:hAnsi="Calibri" w:cs="Calibri"/>
          <w:sz w:val="26"/>
          <w:szCs w:val="26"/>
        </w:rPr>
      </w:pPr>
      <w:r w:rsidRPr="00273635">
        <w:rPr>
          <w:rFonts w:ascii="Calibri" w:hAnsi="Calibri" w:cs="Calibri"/>
          <w:b/>
          <w:i/>
          <w:sz w:val="26"/>
          <w:szCs w:val="26"/>
        </w:rPr>
        <w:t>MapReduce</w:t>
      </w:r>
      <w:r w:rsidRPr="00273635">
        <w:rPr>
          <w:rFonts w:ascii="Calibri" w:hAnsi="Calibri" w:cs="Calibri"/>
          <w:sz w:val="26"/>
          <w:szCs w:val="26"/>
        </w:rPr>
        <w:t xml:space="preserve"> – </w:t>
      </w:r>
      <w:r w:rsidR="00840703">
        <w:rPr>
          <w:rFonts w:ascii="Calibri" w:hAnsi="Calibri" w:cs="Calibri"/>
          <w:sz w:val="26"/>
          <w:szCs w:val="26"/>
        </w:rPr>
        <w:t>It</w:t>
      </w:r>
      <w:r w:rsidRPr="00273635">
        <w:rPr>
          <w:rFonts w:ascii="Calibri" w:hAnsi="Calibri" w:cs="Calibri"/>
          <w:sz w:val="26"/>
          <w:szCs w:val="26"/>
        </w:rPr>
        <w:t xml:space="preserve"> is a programming model</w:t>
      </w:r>
      <w:r w:rsidR="00840703">
        <w:rPr>
          <w:rFonts w:ascii="Calibri" w:hAnsi="Calibri" w:cs="Calibri"/>
          <w:sz w:val="26"/>
          <w:szCs w:val="26"/>
        </w:rPr>
        <w:t xml:space="preserve"> which is used</w:t>
      </w:r>
      <w:r w:rsidRPr="00273635">
        <w:rPr>
          <w:rFonts w:ascii="Calibri" w:hAnsi="Calibri" w:cs="Calibri"/>
          <w:sz w:val="26"/>
          <w:szCs w:val="26"/>
        </w:rPr>
        <w:t xml:space="preserve"> for processing </w:t>
      </w:r>
      <w:r w:rsidR="00840703">
        <w:rPr>
          <w:rFonts w:ascii="Calibri" w:hAnsi="Calibri" w:cs="Calibri"/>
          <w:sz w:val="26"/>
          <w:szCs w:val="26"/>
        </w:rPr>
        <w:t xml:space="preserve">the </w:t>
      </w:r>
      <w:r w:rsidRPr="00273635">
        <w:rPr>
          <w:rFonts w:ascii="Calibri" w:hAnsi="Calibri" w:cs="Calibri"/>
          <w:sz w:val="26"/>
          <w:szCs w:val="26"/>
        </w:rPr>
        <w:t xml:space="preserve">large data sets with a parallel, distributed algorithm on a cluster. Hadoop MapReduce is a software framework </w:t>
      </w:r>
      <w:r w:rsidR="00840703" w:rsidRPr="00273635">
        <w:rPr>
          <w:rFonts w:ascii="Calibri" w:hAnsi="Calibri" w:cs="Calibri"/>
          <w:sz w:val="26"/>
          <w:szCs w:val="26"/>
        </w:rPr>
        <w:t xml:space="preserve">and programming model </w:t>
      </w:r>
      <w:r w:rsidRPr="00273635">
        <w:rPr>
          <w:rFonts w:ascii="Calibri" w:hAnsi="Calibri" w:cs="Calibri"/>
          <w:sz w:val="26"/>
          <w:szCs w:val="26"/>
        </w:rPr>
        <w:t xml:space="preserve">for writing applications </w:t>
      </w:r>
      <w:r w:rsidR="00840703">
        <w:rPr>
          <w:rFonts w:ascii="Calibri" w:hAnsi="Calibri" w:cs="Calibri"/>
          <w:sz w:val="26"/>
          <w:szCs w:val="26"/>
        </w:rPr>
        <w:t>to</w:t>
      </w:r>
      <w:r w:rsidRPr="00273635">
        <w:rPr>
          <w:rFonts w:ascii="Calibri" w:hAnsi="Calibri" w:cs="Calibri"/>
          <w:sz w:val="26"/>
          <w:szCs w:val="26"/>
        </w:rPr>
        <w:t xml:space="preserve"> process </w:t>
      </w:r>
      <w:r w:rsidR="00EF75F3">
        <w:rPr>
          <w:rFonts w:ascii="Calibri" w:hAnsi="Calibri" w:cs="Calibri"/>
          <w:sz w:val="26"/>
          <w:szCs w:val="26"/>
        </w:rPr>
        <w:t xml:space="preserve">rapidly </w:t>
      </w:r>
      <w:r w:rsidR="00840703">
        <w:rPr>
          <w:rFonts w:ascii="Calibri" w:hAnsi="Calibri" w:cs="Calibri"/>
          <w:sz w:val="26"/>
          <w:szCs w:val="26"/>
        </w:rPr>
        <w:t>large</w:t>
      </w:r>
      <w:r w:rsidRPr="00273635">
        <w:rPr>
          <w:rFonts w:ascii="Calibri" w:hAnsi="Calibri" w:cs="Calibri"/>
          <w:sz w:val="26"/>
          <w:szCs w:val="26"/>
        </w:rPr>
        <w:t xml:space="preserve"> amounts of data parallel</w:t>
      </w:r>
      <w:r w:rsidR="00EF75F3">
        <w:rPr>
          <w:rFonts w:ascii="Calibri" w:hAnsi="Calibri" w:cs="Calibri"/>
          <w:sz w:val="26"/>
          <w:szCs w:val="26"/>
        </w:rPr>
        <w:t>ly</w:t>
      </w:r>
      <w:r w:rsidRPr="00273635">
        <w:rPr>
          <w:rFonts w:ascii="Calibri" w:hAnsi="Calibri" w:cs="Calibri"/>
          <w:sz w:val="26"/>
          <w:szCs w:val="26"/>
        </w:rPr>
        <w:t xml:space="preserve"> on large clusters of compute nodes. The MapReduce </w:t>
      </w:r>
      <w:r w:rsidR="00EF75F3">
        <w:rPr>
          <w:rFonts w:ascii="Calibri" w:hAnsi="Calibri" w:cs="Calibri"/>
          <w:sz w:val="26"/>
          <w:szCs w:val="26"/>
        </w:rPr>
        <w:t>comprises</w:t>
      </w:r>
      <w:r w:rsidRPr="00273635">
        <w:rPr>
          <w:rFonts w:ascii="Calibri" w:hAnsi="Calibri" w:cs="Calibri"/>
          <w:sz w:val="26"/>
          <w:szCs w:val="26"/>
        </w:rPr>
        <w:t xml:space="preserve"> of two </w:t>
      </w:r>
      <w:r w:rsidR="00EF75F3">
        <w:rPr>
          <w:rFonts w:ascii="Calibri" w:hAnsi="Calibri" w:cs="Calibri"/>
          <w:sz w:val="26"/>
          <w:szCs w:val="26"/>
        </w:rPr>
        <w:t xml:space="preserve">main </w:t>
      </w:r>
      <w:r w:rsidRPr="00273635">
        <w:rPr>
          <w:rFonts w:ascii="Calibri" w:hAnsi="Calibri" w:cs="Calibri"/>
          <w:sz w:val="26"/>
          <w:szCs w:val="26"/>
        </w:rPr>
        <w:t xml:space="preserve">functions, </w:t>
      </w:r>
      <w:proofErr w:type="gramStart"/>
      <w:r w:rsidRPr="00273635">
        <w:rPr>
          <w:rFonts w:ascii="Calibri" w:hAnsi="Calibri" w:cs="Calibri"/>
          <w:sz w:val="26"/>
          <w:szCs w:val="26"/>
        </w:rPr>
        <w:t>map(</w:t>
      </w:r>
      <w:proofErr w:type="gramEnd"/>
      <w:r w:rsidRPr="00273635">
        <w:rPr>
          <w:rFonts w:ascii="Calibri" w:hAnsi="Calibri" w:cs="Calibri"/>
          <w:sz w:val="26"/>
          <w:szCs w:val="26"/>
        </w:rPr>
        <w:t xml:space="preserve">) and reduce(). Mapper </w:t>
      </w:r>
      <w:r w:rsidR="00EF75F3">
        <w:rPr>
          <w:rFonts w:ascii="Calibri" w:hAnsi="Calibri" w:cs="Calibri"/>
          <w:sz w:val="26"/>
          <w:szCs w:val="26"/>
        </w:rPr>
        <w:t>function does</w:t>
      </w:r>
      <w:r w:rsidRPr="00273635">
        <w:rPr>
          <w:rFonts w:ascii="Calibri" w:hAnsi="Calibri" w:cs="Calibri"/>
          <w:sz w:val="26"/>
          <w:szCs w:val="26"/>
        </w:rPr>
        <w:t xml:space="preserve"> the task of sorting and </w:t>
      </w:r>
      <w:r w:rsidR="00EF75F3">
        <w:rPr>
          <w:rFonts w:ascii="Calibri" w:hAnsi="Calibri" w:cs="Calibri"/>
          <w:sz w:val="26"/>
          <w:szCs w:val="26"/>
        </w:rPr>
        <w:t xml:space="preserve">filtering, and </w:t>
      </w:r>
      <w:r w:rsidRPr="00273635">
        <w:rPr>
          <w:rFonts w:ascii="Calibri" w:hAnsi="Calibri" w:cs="Calibri"/>
          <w:sz w:val="26"/>
          <w:szCs w:val="26"/>
        </w:rPr>
        <w:t xml:space="preserve">reducer </w:t>
      </w:r>
      <w:r w:rsidR="00EF75F3">
        <w:rPr>
          <w:rFonts w:ascii="Calibri" w:hAnsi="Calibri" w:cs="Calibri"/>
          <w:sz w:val="26"/>
          <w:szCs w:val="26"/>
        </w:rPr>
        <w:t>function does</w:t>
      </w:r>
      <w:r w:rsidRPr="00273635">
        <w:rPr>
          <w:rFonts w:ascii="Calibri" w:hAnsi="Calibri" w:cs="Calibri"/>
          <w:sz w:val="26"/>
          <w:szCs w:val="26"/>
        </w:rPr>
        <w:t xml:space="preserve"> the task of summari</w:t>
      </w:r>
      <w:r w:rsidR="00EF75F3">
        <w:rPr>
          <w:rFonts w:ascii="Calibri" w:hAnsi="Calibri" w:cs="Calibri"/>
          <w:sz w:val="26"/>
          <w:szCs w:val="26"/>
        </w:rPr>
        <w:t>zation of</w:t>
      </w:r>
      <w:r w:rsidRPr="00273635">
        <w:rPr>
          <w:rFonts w:ascii="Calibri" w:hAnsi="Calibri" w:cs="Calibri"/>
          <w:sz w:val="26"/>
          <w:szCs w:val="26"/>
        </w:rPr>
        <w:t xml:space="preserve"> the result. There </w:t>
      </w:r>
      <w:r w:rsidR="00EF75F3">
        <w:rPr>
          <w:rFonts w:ascii="Calibri" w:hAnsi="Calibri" w:cs="Calibri"/>
          <w:sz w:val="26"/>
          <w:szCs w:val="26"/>
        </w:rPr>
        <w:t>can</w:t>
      </w:r>
      <w:r w:rsidRPr="00273635">
        <w:rPr>
          <w:rFonts w:ascii="Calibri" w:hAnsi="Calibri" w:cs="Calibri"/>
          <w:sz w:val="26"/>
          <w:szCs w:val="26"/>
        </w:rPr>
        <w:t xml:space="preserve"> be </w:t>
      </w:r>
      <w:r w:rsidR="00EF75F3">
        <w:rPr>
          <w:rFonts w:ascii="Calibri" w:hAnsi="Calibri" w:cs="Calibri"/>
          <w:sz w:val="26"/>
          <w:szCs w:val="26"/>
        </w:rPr>
        <w:t>many</w:t>
      </w:r>
      <w:r w:rsidRPr="00273635">
        <w:rPr>
          <w:rFonts w:ascii="Calibri" w:hAnsi="Calibri" w:cs="Calibri"/>
          <w:sz w:val="26"/>
          <w:szCs w:val="26"/>
        </w:rPr>
        <w:t xml:space="preserve"> reducers to </w:t>
      </w:r>
      <w:r w:rsidR="00EF75F3">
        <w:rPr>
          <w:rFonts w:ascii="Calibri" w:hAnsi="Calibri" w:cs="Calibri"/>
          <w:sz w:val="26"/>
          <w:szCs w:val="26"/>
        </w:rPr>
        <w:t xml:space="preserve">perform </w:t>
      </w:r>
      <w:r w:rsidRPr="00273635">
        <w:rPr>
          <w:rFonts w:ascii="Calibri" w:hAnsi="Calibri" w:cs="Calibri"/>
          <w:sz w:val="26"/>
          <w:szCs w:val="26"/>
        </w:rPr>
        <w:t>aggregation</w:t>
      </w:r>
      <w:r w:rsidR="00EF75F3">
        <w:rPr>
          <w:rFonts w:ascii="Calibri" w:hAnsi="Calibri" w:cs="Calibri"/>
          <w:sz w:val="26"/>
          <w:szCs w:val="26"/>
        </w:rPr>
        <w:t>s parallelly</w:t>
      </w:r>
      <w:r w:rsidRPr="00273635">
        <w:rPr>
          <w:rFonts w:ascii="Calibri" w:hAnsi="Calibri" w:cs="Calibri"/>
          <w:sz w:val="26"/>
          <w:szCs w:val="26"/>
        </w:rPr>
        <w:t xml:space="preserve">. </w:t>
      </w:r>
      <w:r w:rsidR="00163DD0">
        <w:rPr>
          <w:rFonts w:ascii="Calibri" w:hAnsi="Calibri" w:cs="Calibri"/>
          <w:sz w:val="26"/>
          <w:szCs w:val="26"/>
        </w:rPr>
        <w:t>It also enables the u</w:t>
      </w:r>
      <w:r w:rsidRPr="00273635">
        <w:rPr>
          <w:rFonts w:ascii="Calibri" w:hAnsi="Calibri" w:cs="Calibri"/>
          <w:sz w:val="26"/>
          <w:szCs w:val="26"/>
        </w:rPr>
        <w:t xml:space="preserve">sers </w:t>
      </w:r>
      <w:r w:rsidR="00163DD0">
        <w:rPr>
          <w:rFonts w:ascii="Calibri" w:hAnsi="Calibri" w:cs="Calibri"/>
          <w:sz w:val="26"/>
          <w:szCs w:val="26"/>
        </w:rPr>
        <w:t>to</w:t>
      </w:r>
      <w:r w:rsidRPr="00273635">
        <w:rPr>
          <w:rFonts w:ascii="Calibri" w:hAnsi="Calibri" w:cs="Calibri"/>
          <w:sz w:val="26"/>
          <w:szCs w:val="26"/>
        </w:rPr>
        <w:t xml:space="preserve"> implement their own logic </w:t>
      </w:r>
      <w:r w:rsidR="00163DD0">
        <w:rPr>
          <w:rFonts w:ascii="Calibri" w:hAnsi="Calibri" w:cs="Calibri"/>
          <w:sz w:val="26"/>
          <w:szCs w:val="26"/>
        </w:rPr>
        <w:t xml:space="preserve">for process </w:t>
      </w:r>
      <w:r w:rsidRPr="00273635">
        <w:rPr>
          <w:rFonts w:ascii="Calibri" w:hAnsi="Calibri" w:cs="Calibri"/>
          <w:sz w:val="26"/>
          <w:szCs w:val="26"/>
        </w:rPr>
        <w:t xml:space="preserve">by </w:t>
      </w:r>
      <w:r w:rsidR="00163DD0">
        <w:rPr>
          <w:rFonts w:ascii="Calibri" w:hAnsi="Calibri" w:cs="Calibri"/>
          <w:sz w:val="26"/>
          <w:szCs w:val="26"/>
        </w:rPr>
        <w:t>mentioning</w:t>
      </w:r>
      <w:r w:rsidRPr="00273635">
        <w:rPr>
          <w:rFonts w:ascii="Calibri" w:hAnsi="Calibri" w:cs="Calibri"/>
          <w:sz w:val="26"/>
          <w:szCs w:val="26"/>
        </w:rPr>
        <w:t xml:space="preserve"> a customized map and reduce function. The map function takes an input value pair and </w:t>
      </w:r>
      <w:r w:rsidR="00516CA8">
        <w:rPr>
          <w:rFonts w:ascii="Calibri" w:hAnsi="Calibri" w:cs="Calibri"/>
          <w:sz w:val="26"/>
          <w:szCs w:val="26"/>
        </w:rPr>
        <w:t>generates</w:t>
      </w:r>
      <w:r w:rsidRPr="00273635">
        <w:rPr>
          <w:rFonts w:ascii="Calibri" w:hAnsi="Calibri" w:cs="Calibri"/>
          <w:sz w:val="26"/>
          <w:szCs w:val="26"/>
        </w:rPr>
        <w:t xml:space="preserve"> a list of intermediate value pairs. The </w:t>
      </w:r>
      <w:r w:rsidR="00543395">
        <w:rPr>
          <w:rFonts w:ascii="Calibri" w:hAnsi="Calibri" w:cs="Calibri"/>
          <w:sz w:val="26"/>
          <w:szCs w:val="26"/>
        </w:rPr>
        <w:t xml:space="preserve">runtime of </w:t>
      </w:r>
      <w:r w:rsidRPr="00273635">
        <w:rPr>
          <w:rFonts w:ascii="Calibri" w:hAnsi="Calibri" w:cs="Calibri"/>
          <w:sz w:val="26"/>
          <w:szCs w:val="26"/>
        </w:rPr>
        <w:t xml:space="preserve">MapReduce system </w:t>
      </w:r>
      <w:r w:rsidR="00543395">
        <w:rPr>
          <w:rFonts w:ascii="Calibri" w:hAnsi="Calibri" w:cs="Calibri"/>
          <w:sz w:val="26"/>
          <w:szCs w:val="26"/>
        </w:rPr>
        <w:t>clubs</w:t>
      </w:r>
      <w:r w:rsidRPr="00273635">
        <w:rPr>
          <w:rFonts w:ascii="Calibri" w:hAnsi="Calibri" w:cs="Calibri"/>
          <w:sz w:val="26"/>
          <w:szCs w:val="26"/>
        </w:rPr>
        <w:t xml:space="preserve"> all intermediate pairs </w:t>
      </w:r>
      <w:r w:rsidR="00543395">
        <w:rPr>
          <w:rFonts w:ascii="Calibri" w:hAnsi="Calibri" w:cs="Calibri"/>
          <w:sz w:val="26"/>
          <w:szCs w:val="26"/>
        </w:rPr>
        <w:t xml:space="preserve">together </w:t>
      </w:r>
      <w:r w:rsidRPr="00273635">
        <w:rPr>
          <w:rFonts w:ascii="Calibri" w:hAnsi="Calibri" w:cs="Calibri"/>
          <w:sz w:val="26"/>
          <w:szCs w:val="26"/>
        </w:rPr>
        <w:t xml:space="preserve">based on the intermediate keys and </w:t>
      </w:r>
      <w:r w:rsidR="00543395">
        <w:rPr>
          <w:rFonts w:ascii="Calibri" w:hAnsi="Calibri" w:cs="Calibri"/>
          <w:sz w:val="26"/>
          <w:szCs w:val="26"/>
        </w:rPr>
        <w:t>allows</w:t>
      </w:r>
      <w:r w:rsidRPr="00273635">
        <w:rPr>
          <w:rFonts w:ascii="Calibri" w:hAnsi="Calibri" w:cs="Calibri"/>
          <w:sz w:val="26"/>
          <w:szCs w:val="26"/>
        </w:rPr>
        <w:t xml:space="preserve"> them to reduce function for </w:t>
      </w:r>
      <w:r w:rsidR="00543395">
        <w:rPr>
          <w:rFonts w:ascii="Calibri" w:hAnsi="Calibri" w:cs="Calibri"/>
          <w:sz w:val="26"/>
          <w:szCs w:val="26"/>
        </w:rPr>
        <w:t>generating</w:t>
      </w:r>
      <w:r w:rsidRPr="00273635">
        <w:rPr>
          <w:rFonts w:ascii="Calibri" w:hAnsi="Calibri" w:cs="Calibri"/>
          <w:sz w:val="26"/>
          <w:szCs w:val="26"/>
        </w:rPr>
        <w:t xml:space="preserve"> the </w:t>
      </w:r>
      <w:proofErr w:type="gramStart"/>
      <w:r w:rsidRPr="00273635">
        <w:rPr>
          <w:rFonts w:ascii="Calibri" w:hAnsi="Calibri" w:cs="Calibri"/>
          <w:sz w:val="26"/>
          <w:szCs w:val="26"/>
        </w:rPr>
        <w:t>final results</w:t>
      </w:r>
      <w:proofErr w:type="gramEnd"/>
      <w:r w:rsidRPr="00273635">
        <w:rPr>
          <w:rFonts w:ascii="Calibri" w:hAnsi="Calibri" w:cs="Calibri"/>
          <w:sz w:val="26"/>
          <w:szCs w:val="26"/>
        </w:rPr>
        <w:t>. Map</w:t>
      </w:r>
      <w:r w:rsidR="00543395">
        <w:rPr>
          <w:rFonts w:ascii="Calibri" w:hAnsi="Calibri" w:cs="Calibri"/>
          <w:sz w:val="26"/>
          <w:szCs w:val="26"/>
        </w:rPr>
        <w:t xml:space="preserve"> </w:t>
      </w:r>
      <w:r w:rsidRPr="00273635">
        <w:rPr>
          <w:rFonts w:ascii="Calibri" w:hAnsi="Calibri" w:cs="Calibri"/>
          <w:sz w:val="26"/>
          <w:szCs w:val="26"/>
        </w:rPr>
        <w:t xml:space="preserve">Reduce is </w:t>
      </w:r>
      <w:r w:rsidR="00543395">
        <w:rPr>
          <w:rFonts w:ascii="Calibri" w:hAnsi="Calibri" w:cs="Calibri"/>
          <w:sz w:val="26"/>
          <w:szCs w:val="26"/>
        </w:rPr>
        <w:t xml:space="preserve">used </w:t>
      </w:r>
      <w:r w:rsidRPr="00273635">
        <w:rPr>
          <w:rFonts w:ascii="Calibri" w:hAnsi="Calibri" w:cs="Calibri"/>
          <w:sz w:val="26"/>
          <w:szCs w:val="26"/>
        </w:rPr>
        <w:t>widely for the big data</w:t>
      </w:r>
      <w:r w:rsidR="00543395">
        <w:rPr>
          <w:rFonts w:ascii="Calibri" w:hAnsi="Calibri" w:cs="Calibri"/>
          <w:sz w:val="26"/>
          <w:szCs w:val="26"/>
        </w:rPr>
        <w:t xml:space="preserve"> analysis</w:t>
      </w:r>
      <w:r w:rsidRPr="00273635">
        <w:rPr>
          <w:rFonts w:ascii="Calibri" w:hAnsi="Calibri" w:cs="Calibri"/>
          <w:sz w:val="26"/>
          <w:szCs w:val="26"/>
        </w:rPr>
        <w:t xml:space="preserve">. </w:t>
      </w:r>
      <w:r w:rsidR="00543395">
        <w:rPr>
          <w:rFonts w:ascii="Calibri" w:hAnsi="Calibri" w:cs="Calibri"/>
          <w:sz w:val="26"/>
          <w:szCs w:val="26"/>
        </w:rPr>
        <w:t>Controlling</w:t>
      </w:r>
      <w:r w:rsidRPr="00273635">
        <w:rPr>
          <w:rFonts w:ascii="Calibri" w:hAnsi="Calibri" w:cs="Calibri"/>
          <w:sz w:val="26"/>
          <w:szCs w:val="26"/>
        </w:rPr>
        <w:t xml:space="preserve"> thousands of processors and managing parallelization </w:t>
      </w:r>
      <w:r w:rsidR="00543395">
        <w:rPr>
          <w:rFonts w:ascii="Calibri" w:hAnsi="Calibri" w:cs="Calibri"/>
          <w:sz w:val="26"/>
          <w:szCs w:val="26"/>
        </w:rPr>
        <w:t>in</w:t>
      </w:r>
      <w:r w:rsidRPr="00273635">
        <w:rPr>
          <w:rFonts w:ascii="Calibri" w:hAnsi="Calibri" w:cs="Calibri"/>
          <w:sz w:val="26"/>
          <w:szCs w:val="26"/>
        </w:rPr>
        <w:t xml:space="preserve"> distributed environments makes it </w:t>
      </w:r>
      <w:r w:rsidR="00543395">
        <w:rPr>
          <w:rFonts w:ascii="Calibri" w:hAnsi="Calibri" w:cs="Calibri"/>
          <w:sz w:val="26"/>
          <w:szCs w:val="26"/>
        </w:rPr>
        <w:t xml:space="preserve">a </w:t>
      </w:r>
      <w:r w:rsidRPr="00273635">
        <w:rPr>
          <w:rFonts w:ascii="Calibri" w:hAnsi="Calibri" w:cs="Calibri"/>
          <w:sz w:val="26"/>
          <w:szCs w:val="26"/>
        </w:rPr>
        <w:t xml:space="preserve">more </w:t>
      </w:r>
      <w:r w:rsidR="00543395">
        <w:rPr>
          <w:rFonts w:ascii="Calibri" w:hAnsi="Calibri" w:cs="Calibri"/>
          <w:sz w:val="26"/>
          <w:szCs w:val="26"/>
        </w:rPr>
        <w:t>tedious process</w:t>
      </w:r>
      <w:r w:rsidRPr="00273635">
        <w:rPr>
          <w:rFonts w:ascii="Calibri" w:hAnsi="Calibri" w:cs="Calibri"/>
          <w:sz w:val="26"/>
          <w:szCs w:val="26"/>
        </w:rPr>
        <w:t xml:space="preserve">. Map Reduce </w:t>
      </w:r>
      <w:r w:rsidR="00543395">
        <w:rPr>
          <w:rFonts w:ascii="Calibri" w:hAnsi="Calibri" w:cs="Calibri"/>
          <w:sz w:val="26"/>
          <w:szCs w:val="26"/>
        </w:rPr>
        <w:t>serves as the key</w:t>
      </w:r>
      <w:r w:rsidRPr="00273635">
        <w:rPr>
          <w:rFonts w:ascii="Calibri" w:hAnsi="Calibri" w:cs="Calibri"/>
          <w:sz w:val="26"/>
          <w:szCs w:val="26"/>
        </w:rPr>
        <w:t xml:space="preserve"> </w:t>
      </w:r>
      <w:r w:rsidR="00543395">
        <w:rPr>
          <w:rFonts w:ascii="Calibri" w:hAnsi="Calibri" w:cs="Calibri"/>
          <w:sz w:val="26"/>
          <w:szCs w:val="26"/>
        </w:rPr>
        <w:t>for</w:t>
      </w:r>
      <w:r w:rsidRPr="00273635">
        <w:rPr>
          <w:rFonts w:ascii="Calibri" w:hAnsi="Calibri" w:cs="Calibri"/>
          <w:sz w:val="26"/>
          <w:szCs w:val="26"/>
        </w:rPr>
        <w:t xml:space="preserve"> the mentioned issues </w:t>
      </w:r>
      <w:r w:rsidR="00543395">
        <w:rPr>
          <w:rFonts w:ascii="Calibri" w:hAnsi="Calibri" w:cs="Calibri"/>
          <w:sz w:val="26"/>
          <w:szCs w:val="26"/>
        </w:rPr>
        <w:t>as</w:t>
      </w:r>
      <w:r w:rsidRPr="00273635">
        <w:rPr>
          <w:rFonts w:ascii="Calibri" w:hAnsi="Calibri" w:cs="Calibri"/>
          <w:sz w:val="26"/>
          <w:szCs w:val="26"/>
        </w:rPr>
        <w:t xml:space="preserve"> it supports distributed and parallel I/O scheduling. It is </w:t>
      </w:r>
      <w:r w:rsidR="00543395">
        <w:rPr>
          <w:rFonts w:ascii="Calibri" w:hAnsi="Calibri" w:cs="Calibri"/>
          <w:sz w:val="26"/>
          <w:szCs w:val="26"/>
        </w:rPr>
        <w:t xml:space="preserve">also </w:t>
      </w:r>
      <w:r w:rsidRPr="00273635">
        <w:rPr>
          <w:rFonts w:ascii="Calibri" w:hAnsi="Calibri" w:cs="Calibri"/>
          <w:sz w:val="26"/>
          <w:szCs w:val="26"/>
        </w:rPr>
        <w:t xml:space="preserve">fault tolerant and supports scalability </w:t>
      </w:r>
      <w:r w:rsidR="00543395">
        <w:rPr>
          <w:rFonts w:ascii="Calibri" w:hAnsi="Calibri" w:cs="Calibri"/>
          <w:sz w:val="26"/>
          <w:szCs w:val="26"/>
        </w:rPr>
        <w:t>with</w:t>
      </w:r>
      <w:r w:rsidRPr="00273635">
        <w:rPr>
          <w:rFonts w:ascii="Calibri" w:hAnsi="Calibri" w:cs="Calibri"/>
          <w:sz w:val="26"/>
          <w:szCs w:val="26"/>
        </w:rPr>
        <w:t xml:space="preserve"> inbuilt processes for status and monitoring of</w:t>
      </w:r>
      <w:r>
        <w:rPr>
          <w:rFonts w:ascii="Calibri" w:hAnsi="Calibri" w:cs="Calibri"/>
          <w:sz w:val="26"/>
          <w:szCs w:val="26"/>
        </w:rPr>
        <w:t xml:space="preserve"> </w:t>
      </w:r>
      <w:r w:rsidRPr="00273635">
        <w:rPr>
          <w:rFonts w:ascii="Calibri" w:hAnsi="Calibri" w:cs="Calibri"/>
          <w:sz w:val="26"/>
          <w:szCs w:val="26"/>
        </w:rPr>
        <w:t xml:space="preserve">heterogeneous and </w:t>
      </w:r>
      <w:r w:rsidR="00543395">
        <w:rPr>
          <w:rFonts w:ascii="Calibri" w:hAnsi="Calibri" w:cs="Calibri"/>
          <w:sz w:val="26"/>
          <w:szCs w:val="26"/>
        </w:rPr>
        <w:t>huge</w:t>
      </w:r>
      <w:r w:rsidRPr="00273635">
        <w:rPr>
          <w:rFonts w:ascii="Calibri" w:hAnsi="Calibri" w:cs="Calibri"/>
          <w:sz w:val="26"/>
          <w:szCs w:val="26"/>
        </w:rPr>
        <w:t xml:space="preserve"> datasets as in Big Data</w:t>
      </w:r>
    </w:p>
    <w:p w14:paraId="7486D6DF" w14:textId="5150C40D" w:rsidR="00BD0C40" w:rsidRDefault="00BD0C40" w:rsidP="00A337BD">
      <w:pPr>
        <w:pStyle w:val="ListParagraph"/>
        <w:numPr>
          <w:ilvl w:val="0"/>
          <w:numId w:val="24"/>
        </w:numPr>
        <w:rPr>
          <w:rFonts w:ascii="Calibri" w:hAnsi="Calibri" w:cs="Calibri"/>
          <w:sz w:val="26"/>
          <w:szCs w:val="26"/>
        </w:rPr>
      </w:pPr>
      <w:r w:rsidRPr="00BD0C40">
        <w:rPr>
          <w:rFonts w:ascii="Calibri" w:hAnsi="Calibri" w:cs="Calibri"/>
          <w:b/>
          <w:i/>
          <w:sz w:val="26"/>
          <w:szCs w:val="26"/>
        </w:rPr>
        <w:t>Market Basket Analysis</w:t>
      </w:r>
      <w:r>
        <w:rPr>
          <w:rFonts w:ascii="Calibri" w:hAnsi="Calibri" w:cs="Calibri"/>
          <w:sz w:val="26"/>
          <w:szCs w:val="26"/>
        </w:rPr>
        <w:t xml:space="preserve"> - </w:t>
      </w:r>
      <w:r w:rsidRPr="00BD0C40">
        <w:rPr>
          <w:rFonts w:ascii="Calibri" w:hAnsi="Calibri" w:cs="Calibri"/>
          <w:sz w:val="26"/>
          <w:szCs w:val="26"/>
        </w:rPr>
        <w:t xml:space="preserve">Market Basket Analysis is a business intelligence technique used by </w:t>
      </w:r>
      <w:r>
        <w:rPr>
          <w:rFonts w:ascii="Calibri" w:hAnsi="Calibri" w:cs="Calibri"/>
          <w:sz w:val="26"/>
          <w:szCs w:val="26"/>
        </w:rPr>
        <w:t xml:space="preserve">for </w:t>
      </w:r>
      <w:r w:rsidRPr="00BD0C40">
        <w:rPr>
          <w:rFonts w:ascii="Calibri" w:hAnsi="Calibri" w:cs="Calibri"/>
          <w:sz w:val="26"/>
          <w:szCs w:val="26"/>
        </w:rPr>
        <w:t>predict</w:t>
      </w:r>
      <w:r>
        <w:rPr>
          <w:rFonts w:ascii="Calibri" w:hAnsi="Calibri" w:cs="Calibri"/>
          <w:sz w:val="26"/>
          <w:szCs w:val="26"/>
        </w:rPr>
        <w:t>ing the</w:t>
      </w:r>
      <w:r w:rsidRPr="00BD0C40">
        <w:rPr>
          <w:rFonts w:ascii="Calibri" w:hAnsi="Calibri" w:cs="Calibri"/>
          <w:sz w:val="26"/>
          <w:szCs w:val="26"/>
        </w:rPr>
        <w:t xml:space="preserve"> future purchase decisions of customers. It</w:t>
      </w:r>
      <w:r>
        <w:rPr>
          <w:rFonts w:ascii="Calibri" w:hAnsi="Calibri" w:cs="Calibri"/>
          <w:sz w:val="26"/>
          <w:szCs w:val="26"/>
        </w:rPr>
        <w:t xml:space="preserve"> involves in the process of</w:t>
      </w:r>
      <w:r w:rsidRPr="00BD0C40">
        <w:rPr>
          <w:rFonts w:ascii="Calibri" w:hAnsi="Calibri" w:cs="Calibri"/>
          <w:sz w:val="26"/>
          <w:szCs w:val="26"/>
        </w:rPr>
        <w:t xml:space="preserve"> look</w:t>
      </w:r>
      <w:r>
        <w:rPr>
          <w:rFonts w:ascii="Calibri" w:hAnsi="Calibri" w:cs="Calibri"/>
          <w:sz w:val="26"/>
          <w:szCs w:val="26"/>
        </w:rPr>
        <w:t>ing</w:t>
      </w:r>
      <w:r w:rsidRPr="00BD0C40">
        <w:rPr>
          <w:rFonts w:ascii="Calibri" w:hAnsi="Calibri" w:cs="Calibri"/>
          <w:sz w:val="26"/>
          <w:szCs w:val="26"/>
        </w:rPr>
        <w:t xml:space="preserve"> for combination of products that are frequently </w:t>
      </w:r>
      <w:r>
        <w:rPr>
          <w:rFonts w:ascii="Calibri" w:hAnsi="Calibri" w:cs="Calibri"/>
          <w:sz w:val="26"/>
          <w:szCs w:val="26"/>
        </w:rPr>
        <w:t>bought</w:t>
      </w:r>
      <w:r w:rsidRPr="00BD0C40">
        <w:rPr>
          <w:rFonts w:ascii="Calibri" w:hAnsi="Calibri" w:cs="Calibri"/>
          <w:sz w:val="26"/>
          <w:szCs w:val="26"/>
        </w:rPr>
        <w:t xml:space="preserve"> together. This </w:t>
      </w:r>
      <w:r>
        <w:rPr>
          <w:rFonts w:ascii="Calibri" w:hAnsi="Calibri" w:cs="Calibri"/>
          <w:sz w:val="26"/>
          <w:szCs w:val="26"/>
        </w:rPr>
        <w:t>technique</w:t>
      </w:r>
      <w:r w:rsidRPr="00BD0C40">
        <w:rPr>
          <w:rFonts w:ascii="Calibri" w:hAnsi="Calibri" w:cs="Calibri"/>
          <w:sz w:val="26"/>
          <w:szCs w:val="26"/>
        </w:rPr>
        <w:t xml:space="preserve"> </w:t>
      </w:r>
      <w:r>
        <w:rPr>
          <w:rFonts w:ascii="Calibri" w:hAnsi="Calibri" w:cs="Calibri"/>
          <w:sz w:val="26"/>
          <w:szCs w:val="26"/>
        </w:rPr>
        <w:t xml:space="preserve">functions by </w:t>
      </w:r>
      <w:r w:rsidRPr="00BD0C40">
        <w:rPr>
          <w:rFonts w:ascii="Calibri" w:hAnsi="Calibri" w:cs="Calibri"/>
          <w:sz w:val="26"/>
          <w:szCs w:val="26"/>
        </w:rPr>
        <w:t>stud</w:t>
      </w:r>
      <w:r>
        <w:rPr>
          <w:rFonts w:ascii="Calibri" w:hAnsi="Calibri" w:cs="Calibri"/>
          <w:sz w:val="26"/>
          <w:szCs w:val="26"/>
        </w:rPr>
        <w:t>ying the</w:t>
      </w:r>
      <w:r w:rsidRPr="00BD0C40">
        <w:rPr>
          <w:rFonts w:ascii="Calibri" w:hAnsi="Calibri" w:cs="Calibri"/>
          <w:sz w:val="26"/>
          <w:szCs w:val="26"/>
        </w:rPr>
        <w:t xml:space="preserve"> customers’ buying </w:t>
      </w:r>
      <w:r w:rsidRPr="00BD0C40">
        <w:rPr>
          <w:rFonts w:ascii="Calibri" w:hAnsi="Calibri" w:cs="Calibri"/>
          <w:sz w:val="26"/>
          <w:szCs w:val="26"/>
        </w:rPr>
        <w:lastRenderedPageBreak/>
        <w:t>patterns</w:t>
      </w:r>
      <w:r>
        <w:rPr>
          <w:rFonts w:ascii="Calibri" w:hAnsi="Calibri" w:cs="Calibri"/>
          <w:sz w:val="26"/>
          <w:szCs w:val="26"/>
        </w:rPr>
        <w:t>/preferences</w:t>
      </w:r>
      <w:r w:rsidRPr="00BD0C40">
        <w:rPr>
          <w:rFonts w:ascii="Calibri" w:hAnsi="Calibri" w:cs="Calibri"/>
          <w:sz w:val="26"/>
          <w:szCs w:val="26"/>
        </w:rPr>
        <w:t xml:space="preserve"> and is based on the idea that </w:t>
      </w:r>
      <w:r>
        <w:rPr>
          <w:rFonts w:ascii="Calibri" w:hAnsi="Calibri" w:cs="Calibri"/>
          <w:sz w:val="26"/>
          <w:szCs w:val="26"/>
        </w:rPr>
        <w:t>people</w:t>
      </w:r>
      <w:r w:rsidRPr="00BD0C40">
        <w:rPr>
          <w:rFonts w:ascii="Calibri" w:hAnsi="Calibri" w:cs="Calibri"/>
          <w:sz w:val="26"/>
          <w:szCs w:val="26"/>
        </w:rPr>
        <w:t xml:space="preserve"> who </w:t>
      </w:r>
      <w:r>
        <w:rPr>
          <w:rFonts w:ascii="Calibri" w:hAnsi="Calibri" w:cs="Calibri"/>
          <w:sz w:val="26"/>
          <w:szCs w:val="26"/>
        </w:rPr>
        <w:t>purchase</w:t>
      </w:r>
      <w:r w:rsidRPr="00BD0C40">
        <w:rPr>
          <w:rFonts w:ascii="Calibri" w:hAnsi="Calibri" w:cs="Calibri"/>
          <w:sz w:val="26"/>
          <w:szCs w:val="26"/>
        </w:rPr>
        <w:t xml:space="preserve"> a </w:t>
      </w:r>
      <w:r>
        <w:rPr>
          <w:rFonts w:ascii="Calibri" w:hAnsi="Calibri" w:cs="Calibri"/>
          <w:sz w:val="26"/>
          <w:szCs w:val="26"/>
        </w:rPr>
        <w:t>specific</w:t>
      </w:r>
      <w:r w:rsidRPr="00BD0C40">
        <w:rPr>
          <w:rFonts w:ascii="Calibri" w:hAnsi="Calibri" w:cs="Calibri"/>
          <w:sz w:val="26"/>
          <w:szCs w:val="26"/>
        </w:rPr>
        <w:t xml:space="preserve"> group of products are either likely or unlikely to buy other groups of products. </w:t>
      </w:r>
      <w:r>
        <w:rPr>
          <w:rFonts w:ascii="Calibri" w:hAnsi="Calibri" w:cs="Calibri"/>
          <w:sz w:val="26"/>
          <w:szCs w:val="26"/>
        </w:rPr>
        <w:t>When</w:t>
      </w:r>
      <w:r w:rsidRPr="00BD0C40">
        <w:rPr>
          <w:rFonts w:ascii="Calibri" w:hAnsi="Calibri" w:cs="Calibri"/>
          <w:sz w:val="26"/>
          <w:szCs w:val="26"/>
        </w:rPr>
        <w:t xml:space="preserve"> it is </w:t>
      </w:r>
      <w:r>
        <w:rPr>
          <w:rFonts w:ascii="Calibri" w:hAnsi="Calibri" w:cs="Calibri"/>
          <w:sz w:val="26"/>
          <w:szCs w:val="26"/>
        </w:rPr>
        <w:t>observed</w:t>
      </w:r>
      <w:r w:rsidRPr="00BD0C40">
        <w:rPr>
          <w:rFonts w:ascii="Calibri" w:hAnsi="Calibri" w:cs="Calibri"/>
          <w:sz w:val="26"/>
          <w:szCs w:val="26"/>
        </w:rPr>
        <w:t xml:space="preserve"> from analysis that customers who </w:t>
      </w:r>
      <w:r>
        <w:rPr>
          <w:rFonts w:ascii="Calibri" w:hAnsi="Calibri" w:cs="Calibri"/>
          <w:sz w:val="26"/>
          <w:szCs w:val="26"/>
        </w:rPr>
        <w:t>purchase</w:t>
      </w:r>
      <w:r w:rsidRPr="00BD0C40">
        <w:rPr>
          <w:rFonts w:ascii="Calibri" w:hAnsi="Calibri" w:cs="Calibri"/>
          <w:sz w:val="26"/>
          <w:szCs w:val="26"/>
        </w:rPr>
        <w:t xml:space="preserve"> one product are likely to buy another, the </w:t>
      </w:r>
      <w:r>
        <w:rPr>
          <w:rFonts w:ascii="Calibri" w:hAnsi="Calibri" w:cs="Calibri"/>
          <w:sz w:val="26"/>
          <w:szCs w:val="26"/>
        </w:rPr>
        <w:t>retailer</w:t>
      </w:r>
      <w:r w:rsidRPr="00BD0C40">
        <w:rPr>
          <w:rFonts w:ascii="Calibri" w:hAnsi="Calibri" w:cs="Calibri"/>
          <w:sz w:val="26"/>
          <w:szCs w:val="26"/>
        </w:rPr>
        <w:t xml:space="preserve"> can cross-sell the products together </w:t>
      </w:r>
      <w:proofErr w:type="gramStart"/>
      <w:r w:rsidRPr="00BD0C40">
        <w:rPr>
          <w:rFonts w:ascii="Calibri" w:hAnsi="Calibri" w:cs="Calibri"/>
          <w:sz w:val="26"/>
          <w:szCs w:val="26"/>
        </w:rPr>
        <w:t>in order to</w:t>
      </w:r>
      <w:proofErr w:type="gramEnd"/>
      <w:r w:rsidRPr="00BD0C40">
        <w:rPr>
          <w:rFonts w:ascii="Calibri" w:hAnsi="Calibri" w:cs="Calibri"/>
          <w:sz w:val="26"/>
          <w:szCs w:val="26"/>
        </w:rPr>
        <w:t xml:space="preserve"> drive sales performance.</w:t>
      </w:r>
      <w:r w:rsidR="00A337BD">
        <w:rPr>
          <w:rFonts w:ascii="Calibri" w:hAnsi="Calibri" w:cs="Calibri"/>
          <w:sz w:val="26"/>
          <w:szCs w:val="26"/>
        </w:rPr>
        <w:t xml:space="preserve"> </w:t>
      </w:r>
      <w:r w:rsidR="00A337BD" w:rsidRPr="00A337BD">
        <w:rPr>
          <w:rFonts w:ascii="Calibri" w:hAnsi="Calibri" w:cs="Calibri"/>
          <w:sz w:val="26"/>
          <w:szCs w:val="26"/>
        </w:rPr>
        <w:t xml:space="preserve">The technique used </w:t>
      </w:r>
      <w:r w:rsidR="00A337BD">
        <w:rPr>
          <w:rFonts w:ascii="Calibri" w:hAnsi="Calibri" w:cs="Calibri"/>
          <w:sz w:val="26"/>
          <w:szCs w:val="26"/>
        </w:rPr>
        <w:t xml:space="preserve">here </w:t>
      </w:r>
      <w:r w:rsidR="00A337BD" w:rsidRPr="00A337BD">
        <w:rPr>
          <w:rFonts w:ascii="Calibri" w:hAnsi="Calibri" w:cs="Calibri"/>
          <w:sz w:val="26"/>
          <w:szCs w:val="26"/>
        </w:rPr>
        <w:t xml:space="preserve">is </w:t>
      </w:r>
      <w:r w:rsidR="00A337BD">
        <w:rPr>
          <w:rFonts w:ascii="Calibri" w:hAnsi="Calibri" w:cs="Calibri"/>
          <w:sz w:val="26"/>
          <w:szCs w:val="26"/>
        </w:rPr>
        <w:t>called</w:t>
      </w:r>
      <w:r w:rsidR="00A337BD" w:rsidRPr="00A337BD">
        <w:rPr>
          <w:rFonts w:ascii="Calibri" w:hAnsi="Calibri" w:cs="Calibri"/>
          <w:sz w:val="26"/>
          <w:szCs w:val="26"/>
        </w:rPr>
        <w:t xml:space="preserve"> Association Rules</w:t>
      </w:r>
      <w:r w:rsidR="00A337BD">
        <w:rPr>
          <w:rFonts w:ascii="Calibri" w:hAnsi="Calibri" w:cs="Calibri"/>
          <w:sz w:val="26"/>
          <w:szCs w:val="26"/>
        </w:rPr>
        <w:t xml:space="preserve">, which is to </w:t>
      </w:r>
      <w:r w:rsidR="00A337BD" w:rsidRPr="00A337BD">
        <w:rPr>
          <w:rFonts w:ascii="Calibri" w:hAnsi="Calibri" w:cs="Calibri"/>
          <w:sz w:val="26"/>
          <w:szCs w:val="26"/>
        </w:rPr>
        <w:t>identify relationship between items that are being sold</w:t>
      </w:r>
      <w:r w:rsidR="00A337BD">
        <w:rPr>
          <w:rFonts w:ascii="Calibri" w:hAnsi="Calibri" w:cs="Calibri"/>
          <w:sz w:val="26"/>
          <w:szCs w:val="26"/>
        </w:rPr>
        <w:t xml:space="preserve"> together. </w:t>
      </w:r>
      <w:proofErr w:type="spellStart"/>
      <w:r w:rsidR="00A337BD">
        <w:rPr>
          <w:rFonts w:ascii="Calibri" w:hAnsi="Calibri" w:cs="Calibri"/>
          <w:sz w:val="26"/>
          <w:szCs w:val="26"/>
        </w:rPr>
        <w:t>Apriori</w:t>
      </w:r>
      <w:proofErr w:type="spellEnd"/>
      <w:r w:rsidR="00A337BD">
        <w:rPr>
          <w:rFonts w:ascii="Calibri" w:hAnsi="Calibri" w:cs="Calibri"/>
          <w:sz w:val="26"/>
          <w:szCs w:val="26"/>
        </w:rPr>
        <w:t xml:space="preserve"> and FP growth are the algorithms used for this association rule.</w:t>
      </w:r>
    </w:p>
    <w:p w14:paraId="1E57E8BC" w14:textId="45CE2B27" w:rsidR="00BD0C40" w:rsidRDefault="00BD0C40" w:rsidP="00BD0C40">
      <w:pPr>
        <w:ind w:left="360"/>
        <w:rPr>
          <w:rFonts w:ascii="Calibri" w:hAnsi="Calibri" w:cs="Calibri"/>
          <w:sz w:val="26"/>
          <w:szCs w:val="26"/>
        </w:rPr>
      </w:pPr>
      <w:r>
        <w:rPr>
          <w:rFonts w:ascii="Calibri" w:hAnsi="Calibri" w:cs="Calibri"/>
          <w:sz w:val="26"/>
          <w:szCs w:val="26"/>
        </w:rPr>
        <w:t xml:space="preserve">Some of the common data mining tools that are used for the </w:t>
      </w:r>
      <w:r w:rsidR="00A337BD">
        <w:rPr>
          <w:rFonts w:ascii="Calibri" w:hAnsi="Calibri" w:cs="Calibri"/>
          <w:sz w:val="26"/>
          <w:szCs w:val="26"/>
        </w:rPr>
        <w:t xml:space="preserve">traditional datasets are </w:t>
      </w:r>
      <w:r w:rsidR="00A337BD" w:rsidRPr="00A337BD">
        <w:rPr>
          <w:rFonts w:ascii="Calibri" w:hAnsi="Calibri" w:cs="Calibri"/>
          <w:b/>
          <w:i/>
          <w:sz w:val="26"/>
          <w:szCs w:val="26"/>
        </w:rPr>
        <w:t>RapidMiner, Python, R, Weka, SAS Enterprise Miner, Neo4j,</w:t>
      </w:r>
      <w:r w:rsidR="00A337BD">
        <w:rPr>
          <w:rFonts w:ascii="Calibri" w:hAnsi="Calibri" w:cs="Calibri"/>
          <w:sz w:val="26"/>
          <w:szCs w:val="26"/>
        </w:rPr>
        <w:t xml:space="preserve"> etc.</w:t>
      </w:r>
    </w:p>
    <w:p w14:paraId="115A453F" w14:textId="37210855" w:rsidR="00A337BD" w:rsidRDefault="00A337BD" w:rsidP="00A337BD">
      <w:pPr>
        <w:pStyle w:val="Heading1"/>
        <w:rPr>
          <w:rFonts w:ascii="Calibri" w:hAnsi="Calibri" w:cs="Calibri"/>
          <w:sz w:val="26"/>
          <w:szCs w:val="26"/>
        </w:rPr>
      </w:pPr>
      <w:r>
        <w:rPr>
          <w:rFonts w:ascii="Calibri" w:hAnsi="Calibri" w:cs="Calibri"/>
          <w:sz w:val="26"/>
          <w:szCs w:val="26"/>
        </w:rPr>
        <w:t>Conclusion</w:t>
      </w:r>
    </w:p>
    <w:p w14:paraId="182582F1" w14:textId="721D28B2" w:rsidR="0043575C" w:rsidRDefault="00A337BD" w:rsidP="00A337BD">
      <w:pPr>
        <w:rPr>
          <w:rFonts w:ascii="Calibri" w:hAnsi="Calibri" w:cs="Calibri"/>
          <w:sz w:val="26"/>
          <w:szCs w:val="26"/>
        </w:rPr>
      </w:pPr>
      <w:r w:rsidRPr="00A337BD">
        <w:rPr>
          <w:rFonts w:ascii="Calibri" w:hAnsi="Calibri" w:cs="Calibri"/>
          <w:sz w:val="26"/>
          <w:szCs w:val="26"/>
        </w:rPr>
        <w:t xml:space="preserve">The data is growing exponentially worldwide </w:t>
      </w:r>
      <w:r w:rsidR="00905A2B">
        <w:rPr>
          <w:rFonts w:ascii="Calibri" w:hAnsi="Calibri" w:cs="Calibri"/>
          <w:sz w:val="26"/>
          <w:szCs w:val="26"/>
        </w:rPr>
        <w:t xml:space="preserve">day-by-day </w:t>
      </w:r>
      <w:r w:rsidRPr="00A337BD">
        <w:rPr>
          <w:rFonts w:ascii="Calibri" w:hAnsi="Calibri" w:cs="Calibri"/>
          <w:sz w:val="26"/>
          <w:szCs w:val="26"/>
        </w:rPr>
        <w:t xml:space="preserve">due to </w:t>
      </w:r>
      <w:r w:rsidR="00905A2B">
        <w:rPr>
          <w:rFonts w:ascii="Calibri" w:hAnsi="Calibri" w:cs="Calibri"/>
          <w:sz w:val="26"/>
          <w:szCs w:val="26"/>
        </w:rPr>
        <w:t>several factors</w:t>
      </w:r>
      <w:r w:rsidRPr="00A337BD">
        <w:rPr>
          <w:rFonts w:ascii="Calibri" w:hAnsi="Calibri" w:cs="Calibri"/>
          <w:sz w:val="26"/>
          <w:szCs w:val="26"/>
        </w:rPr>
        <w:t xml:space="preserve">. Big Data is becoming </w:t>
      </w:r>
      <w:r w:rsidR="00905A2B">
        <w:rPr>
          <w:rFonts w:ascii="Calibri" w:hAnsi="Calibri" w:cs="Calibri"/>
          <w:sz w:val="26"/>
          <w:szCs w:val="26"/>
        </w:rPr>
        <w:t>a new</w:t>
      </w:r>
      <w:r w:rsidRPr="00A337BD">
        <w:rPr>
          <w:rFonts w:ascii="Calibri" w:hAnsi="Calibri" w:cs="Calibri"/>
          <w:sz w:val="26"/>
          <w:szCs w:val="26"/>
        </w:rPr>
        <w:t xml:space="preserve"> </w:t>
      </w:r>
      <w:r w:rsidR="00905A2B">
        <w:rPr>
          <w:rFonts w:ascii="Calibri" w:hAnsi="Calibri" w:cs="Calibri"/>
          <w:sz w:val="26"/>
          <w:szCs w:val="26"/>
        </w:rPr>
        <w:t>era</w:t>
      </w:r>
      <w:r w:rsidRPr="00A337BD">
        <w:rPr>
          <w:rFonts w:ascii="Calibri" w:hAnsi="Calibri" w:cs="Calibri"/>
          <w:sz w:val="26"/>
          <w:szCs w:val="26"/>
        </w:rPr>
        <w:t xml:space="preserve"> for data research. </w:t>
      </w:r>
      <w:r w:rsidR="00905A2B">
        <w:rPr>
          <w:rFonts w:ascii="Calibri" w:hAnsi="Calibri" w:cs="Calibri"/>
          <w:sz w:val="26"/>
          <w:szCs w:val="26"/>
        </w:rPr>
        <w:t xml:space="preserve">Its </w:t>
      </w:r>
      <w:r w:rsidRPr="00A337BD">
        <w:rPr>
          <w:rFonts w:ascii="Calibri" w:hAnsi="Calibri" w:cs="Calibri"/>
          <w:sz w:val="26"/>
          <w:szCs w:val="26"/>
        </w:rPr>
        <w:t xml:space="preserve">analysis helps </w:t>
      </w:r>
      <w:r w:rsidR="00905A2B">
        <w:rPr>
          <w:rFonts w:ascii="Calibri" w:hAnsi="Calibri" w:cs="Calibri"/>
          <w:sz w:val="26"/>
          <w:szCs w:val="26"/>
        </w:rPr>
        <w:t xml:space="preserve">organizations </w:t>
      </w:r>
      <w:r w:rsidRPr="00A337BD">
        <w:rPr>
          <w:rFonts w:ascii="Calibri" w:hAnsi="Calibri" w:cs="Calibri"/>
          <w:sz w:val="26"/>
          <w:szCs w:val="26"/>
        </w:rPr>
        <w:t xml:space="preserve">to </w:t>
      </w:r>
      <w:r w:rsidR="00905A2B">
        <w:rPr>
          <w:rFonts w:ascii="Calibri" w:hAnsi="Calibri" w:cs="Calibri"/>
          <w:sz w:val="26"/>
          <w:szCs w:val="26"/>
        </w:rPr>
        <w:t>make</w:t>
      </w:r>
      <w:r w:rsidRPr="00A337BD">
        <w:rPr>
          <w:rFonts w:ascii="Calibri" w:hAnsi="Calibri" w:cs="Calibri"/>
          <w:sz w:val="26"/>
          <w:szCs w:val="26"/>
        </w:rPr>
        <w:t xml:space="preserve"> better decisions, to predict and </w:t>
      </w:r>
      <w:r w:rsidR="00905A2B">
        <w:rPr>
          <w:rFonts w:ascii="Calibri" w:hAnsi="Calibri" w:cs="Calibri"/>
          <w:sz w:val="26"/>
          <w:szCs w:val="26"/>
        </w:rPr>
        <w:t>implement</w:t>
      </w:r>
      <w:r w:rsidRPr="00A337BD">
        <w:rPr>
          <w:rFonts w:ascii="Calibri" w:hAnsi="Calibri" w:cs="Calibri"/>
          <w:sz w:val="26"/>
          <w:szCs w:val="26"/>
        </w:rPr>
        <w:t xml:space="preserve"> changes</w:t>
      </w:r>
      <w:r w:rsidR="00905A2B">
        <w:rPr>
          <w:rFonts w:ascii="Calibri" w:hAnsi="Calibri" w:cs="Calibri"/>
          <w:sz w:val="26"/>
          <w:szCs w:val="26"/>
        </w:rPr>
        <w:t xml:space="preserve"> and opportunities</w:t>
      </w:r>
      <w:r w:rsidRPr="00A337BD">
        <w:rPr>
          <w:rFonts w:ascii="Calibri" w:hAnsi="Calibri" w:cs="Calibri"/>
          <w:sz w:val="26"/>
          <w:szCs w:val="26"/>
        </w:rPr>
        <w:t xml:space="preserve">. In this </w:t>
      </w:r>
      <w:r w:rsidR="00905A2B">
        <w:rPr>
          <w:rFonts w:ascii="Calibri" w:hAnsi="Calibri" w:cs="Calibri"/>
          <w:sz w:val="26"/>
          <w:szCs w:val="26"/>
        </w:rPr>
        <w:t>article</w:t>
      </w:r>
      <w:r w:rsidRPr="00A337BD">
        <w:rPr>
          <w:rFonts w:ascii="Calibri" w:hAnsi="Calibri" w:cs="Calibri"/>
          <w:sz w:val="26"/>
          <w:szCs w:val="26"/>
        </w:rPr>
        <w:t xml:space="preserve"> we </w:t>
      </w:r>
      <w:r w:rsidR="00905A2B">
        <w:rPr>
          <w:rFonts w:ascii="Calibri" w:hAnsi="Calibri" w:cs="Calibri"/>
          <w:sz w:val="26"/>
          <w:szCs w:val="26"/>
        </w:rPr>
        <w:t>talked</w:t>
      </w:r>
      <w:r w:rsidRPr="00A337BD">
        <w:rPr>
          <w:rFonts w:ascii="Calibri" w:hAnsi="Calibri" w:cs="Calibri"/>
          <w:sz w:val="26"/>
          <w:szCs w:val="26"/>
        </w:rPr>
        <w:t xml:space="preserve"> about the challenges </w:t>
      </w:r>
      <w:r w:rsidR="00905A2B">
        <w:rPr>
          <w:rFonts w:ascii="Calibri" w:hAnsi="Calibri" w:cs="Calibri"/>
          <w:sz w:val="26"/>
          <w:szCs w:val="26"/>
        </w:rPr>
        <w:t>of</w:t>
      </w:r>
      <w:r w:rsidRPr="00A337BD">
        <w:rPr>
          <w:rFonts w:ascii="Calibri" w:hAnsi="Calibri" w:cs="Calibri"/>
          <w:sz w:val="26"/>
          <w:szCs w:val="26"/>
        </w:rPr>
        <w:t xml:space="preserve"> big data</w:t>
      </w:r>
      <w:r>
        <w:rPr>
          <w:rFonts w:ascii="Calibri" w:hAnsi="Calibri" w:cs="Calibri"/>
          <w:sz w:val="26"/>
          <w:szCs w:val="26"/>
        </w:rPr>
        <w:t xml:space="preserve"> </w:t>
      </w:r>
      <w:r w:rsidRPr="00A337BD">
        <w:rPr>
          <w:rFonts w:ascii="Calibri" w:hAnsi="Calibri" w:cs="Calibri"/>
          <w:sz w:val="26"/>
          <w:szCs w:val="26"/>
        </w:rPr>
        <w:t xml:space="preserve">mining </w:t>
      </w:r>
      <w:r w:rsidR="00905A2B" w:rsidRPr="00A337BD">
        <w:rPr>
          <w:rFonts w:ascii="Calibri" w:hAnsi="Calibri" w:cs="Calibri"/>
          <w:sz w:val="26"/>
          <w:szCs w:val="26"/>
        </w:rPr>
        <w:t>and</w:t>
      </w:r>
      <w:r w:rsidRPr="00A337BD">
        <w:rPr>
          <w:rFonts w:ascii="Calibri" w:hAnsi="Calibri" w:cs="Calibri"/>
          <w:sz w:val="26"/>
          <w:szCs w:val="26"/>
        </w:rPr>
        <w:t xml:space="preserve"> </w:t>
      </w:r>
      <w:r w:rsidR="00905A2B">
        <w:rPr>
          <w:rFonts w:ascii="Calibri" w:hAnsi="Calibri" w:cs="Calibri"/>
          <w:sz w:val="26"/>
          <w:szCs w:val="26"/>
        </w:rPr>
        <w:t>its techniques which</w:t>
      </w:r>
      <w:r w:rsidRPr="00A337BD">
        <w:rPr>
          <w:rFonts w:ascii="Calibri" w:hAnsi="Calibri" w:cs="Calibri"/>
          <w:sz w:val="26"/>
          <w:szCs w:val="26"/>
        </w:rPr>
        <w:t xml:space="preserve"> </w:t>
      </w:r>
      <w:r w:rsidR="00905A2B">
        <w:rPr>
          <w:rFonts w:ascii="Calibri" w:hAnsi="Calibri" w:cs="Calibri"/>
          <w:sz w:val="26"/>
          <w:szCs w:val="26"/>
        </w:rPr>
        <w:t>enables</w:t>
      </w:r>
      <w:r>
        <w:rPr>
          <w:rFonts w:ascii="Calibri" w:hAnsi="Calibri" w:cs="Calibri"/>
          <w:sz w:val="26"/>
          <w:szCs w:val="26"/>
        </w:rPr>
        <w:t xml:space="preserve"> </w:t>
      </w:r>
      <w:r w:rsidRPr="00A337BD">
        <w:rPr>
          <w:rFonts w:ascii="Calibri" w:hAnsi="Calibri" w:cs="Calibri"/>
          <w:sz w:val="26"/>
          <w:szCs w:val="26"/>
        </w:rPr>
        <w:t>organizations to better understand their marketplace to take better</w:t>
      </w:r>
      <w:r>
        <w:rPr>
          <w:rFonts w:ascii="Calibri" w:hAnsi="Calibri" w:cs="Calibri"/>
          <w:sz w:val="26"/>
          <w:szCs w:val="26"/>
        </w:rPr>
        <w:t xml:space="preserve"> </w:t>
      </w:r>
      <w:r w:rsidRPr="00A337BD">
        <w:rPr>
          <w:rFonts w:ascii="Calibri" w:hAnsi="Calibri" w:cs="Calibri"/>
          <w:sz w:val="26"/>
          <w:szCs w:val="26"/>
        </w:rPr>
        <w:t>decisions.</w:t>
      </w:r>
    </w:p>
    <w:p w14:paraId="1425B317" w14:textId="3D7DA5D6" w:rsidR="00905A2B" w:rsidRDefault="00905A2B" w:rsidP="00905A2B">
      <w:pPr>
        <w:pStyle w:val="Heading1"/>
        <w:rPr>
          <w:rFonts w:ascii="Calibri" w:hAnsi="Calibri" w:cs="Calibri"/>
          <w:sz w:val="26"/>
          <w:szCs w:val="26"/>
        </w:rPr>
      </w:pPr>
      <w:r>
        <w:rPr>
          <w:rFonts w:ascii="Calibri" w:hAnsi="Calibri" w:cs="Calibri"/>
          <w:sz w:val="26"/>
          <w:szCs w:val="26"/>
        </w:rPr>
        <w:t>references</w:t>
      </w:r>
    </w:p>
    <w:p w14:paraId="35B24C4B" w14:textId="7242AE15" w:rsidR="00905A2B" w:rsidRDefault="00905A2B" w:rsidP="00905A2B">
      <w:pPr>
        <w:pStyle w:val="ListParagraph"/>
        <w:numPr>
          <w:ilvl w:val="0"/>
          <w:numId w:val="25"/>
        </w:numPr>
        <w:rPr>
          <w:rFonts w:ascii="Calibri" w:hAnsi="Calibri" w:cs="Calibri"/>
          <w:sz w:val="26"/>
          <w:szCs w:val="26"/>
        </w:rPr>
      </w:pPr>
      <w:proofErr w:type="spellStart"/>
      <w:r w:rsidRPr="00905A2B">
        <w:rPr>
          <w:rFonts w:ascii="Calibri" w:hAnsi="Calibri" w:cs="Calibri"/>
          <w:sz w:val="26"/>
          <w:szCs w:val="26"/>
        </w:rPr>
        <w:t>Jaseena</w:t>
      </w:r>
      <w:proofErr w:type="spellEnd"/>
      <w:r w:rsidR="00364304">
        <w:rPr>
          <w:rFonts w:ascii="Calibri" w:hAnsi="Calibri" w:cs="Calibri"/>
          <w:sz w:val="26"/>
          <w:szCs w:val="26"/>
        </w:rPr>
        <w:t xml:space="preserve">, </w:t>
      </w:r>
      <w:r w:rsidRPr="00905A2B">
        <w:rPr>
          <w:rFonts w:ascii="Calibri" w:hAnsi="Calibri" w:cs="Calibri"/>
          <w:sz w:val="26"/>
          <w:szCs w:val="26"/>
        </w:rPr>
        <w:t>Julie</w:t>
      </w:r>
      <w:r w:rsidR="00364304">
        <w:rPr>
          <w:rFonts w:ascii="Calibri" w:hAnsi="Calibri" w:cs="Calibri"/>
          <w:sz w:val="26"/>
          <w:szCs w:val="26"/>
        </w:rPr>
        <w:t xml:space="preserve">, </w:t>
      </w:r>
      <w:r w:rsidRPr="00905A2B">
        <w:rPr>
          <w:rFonts w:ascii="Calibri" w:hAnsi="Calibri" w:cs="Calibri"/>
          <w:sz w:val="26"/>
          <w:szCs w:val="26"/>
        </w:rPr>
        <w:t xml:space="preserve">David, 2014. ISSUES, CHALLENGES, AND SOLUTIONS: BIG DATA MINING, </w:t>
      </w:r>
      <w:r>
        <w:rPr>
          <w:rFonts w:ascii="Calibri" w:hAnsi="Calibri" w:cs="Calibri"/>
          <w:sz w:val="26"/>
          <w:szCs w:val="26"/>
        </w:rPr>
        <w:t>Vol.</w:t>
      </w:r>
      <w:r w:rsidRPr="00905A2B">
        <w:rPr>
          <w:rFonts w:ascii="Calibri" w:hAnsi="Calibri" w:cs="Calibri"/>
          <w:sz w:val="26"/>
          <w:szCs w:val="26"/>
        </w:rPr>
        <w:t xml:space="preserve"> 1, 10.</w:t>
      </w:r>
    </w:p>
    <w:p w14:paraId="116B2461" w14:textId="03DD9802" w:rsidR="00905A2B" w:rsidRDefault="006A0E76" w:rsidP="006A0E76">
      <w:pPr>
        <w:pStyle w:val="ListParagraph"/>
        <w:numPr>
          <w:ilvl w:val="0"/>
          <w:numId w:val="25"/>
        </w:numPr>
        <w:rPr>
          <w:rFonts w:ascii="Calibri" w:hAnsi="Calibri" w:cs="Calibri"/>
          <w:sz w:val="26"/>
          <w:szCs w:val="26"/>
        </w:rPr>
      </w:pPr>
      <w:r w:rsidRPr="006A0E76">
        <w:rPr>
          <w:rFonts w:ascii="Calibri" w:hAnsi="Calibri" w:cs="Calibri"/>
          <w:sz w:val="26"/>
          <w:szCs w:val="26"/>
        </w:rPr>
        <w:t xml:space="preserve">Albert </w:t>
      </w:r>
      <w:proofErr w:type="spellStart"/>
      <w:r w:rsidRPr="006A0E76">
        <w:rPr>
          <w:rFonts w:ascii="Calibri" w:hAnsi="Calibri" w:cs="Calibri"/>
          <w:sz w:val="26"/>
          <w:szCs w:val="26"/>
        </w:rPr>
        <w:t>Bifet</w:t>
      </w:r>
      <w:proofErr w:type="spellEnd"/>
      <w:r w:rsidRPr="006A0E76">
        <w:rPr>
          <w:rFonts w:ascii="Calibri" w:hAnsi="Calibri" w:cs="Calibri"/>
          <w:sz w:val="26"/>
          <w:szCs w:val="26"/>
        </w:rPr>
        <w:t>, (2013), “Mining Big data in Real time”, Informatica 37, 15-20</w:t>
      </w:r>
    </w:p>
    <w:p w14:paraId="671D465D" w14:textId="4E735268" w:rsidR="00872C3C" w:rsidRDefault="00872C3C" w:rsidP="00872C3C">
      <w:pPr>
        <w:pStyle w:val="ListParagraph"/>
        <w:numPr>
          <w:ilvl w:val="0"/>
          <w:numId w:val="25"/>
        </w:numPr>
        <w:rPr>
          <w:rFonts w:ascii="Calibri" w:hAnsi="Calibri" w:cs="Calibri"/>
          <w:sz w:val="26"/>
          <w:szCs w:val="26"/>
        </w:rPr>
      </w:pPr>
      <w:r w:rsidRPr="00872C3C">
        <w:rPr>
          <w:rFonts w:ascii="Calibri" w:hAnsi="Calibri" w:cs="Calibri"/>
          <w:sz w:val="26"/>
          <w:szCs w:val="26"/>
        </w:rPr>
        <w:t>Richa Gupta, (2014), “Journey from data mining to Web Mining to Big Data”, IJCTT, 10(1),</w:t>
      </w:r>
      <w:r>
        <w:rPr>
          <w:rFonts w:ascii="Calibri" w:hAnsi="Calibri" w:cs="Calibri"/>
          <w:sz w:val="26"/>
          <w:szCs w:val="26"/>
        </w:rPr>
        <w:t xml:space="preserve"> </w:t>
      </w:r>
      <w:r w:rsidRPr="00872C3C">
        <w:rPr>
          <w:rFonts w:ascii="Calibri" w:hAnsi="Calibri" w:cs="Calibri"/>
          <w:sz w:val="26"/>
          <w:szCs w:val="26"/>
        </w:rPr>
        <w:t>18-20</w:t>
      </w:r>
    </w:p>
    <w:p w14:paraId="392D4310" w14:textId="006BE428" w:rsidR="00872C3C" w:rsidRDefault="00872C3C" w:rsidP="00872C3C">
      <w:pPr>
        <w:pStyle w:val="ListParagraph"/>
        <w:numPr>
          <w:ilvl w:val="0"/>
          <w:numId w:val="25"/>
        </w:numPr>
        <w:rPr>
          <w:rFonts w:ascii="Calibri" w:hAnsi="Calibri" w:cs="Calibri"/>
          <w:sz w:val="26"/>
          <w:szCs w:val="26"/>
        </w:rPr>
      </w:pPr>
      <w:r w:rsidRPr="00872C3C">
        <w:rPr>
          <w:rFonts w:ascii="Calibri" w:hAnsi="Calibri" w:cs="Calibri"/>
          <w:sz w:val="26"/>
          <w:szCs w:val="26"/>
        </w:rPr>
        <w:t>Richa Gupta, Sunny Gupta, Anuradha Singhal, (2014), “Big Data:</w:t>
      </w:r>
      <w:r>
        <w:rPr>
          <w:rFonts w:ascii="Calibri" w:hAnsi="Calibri" w:cs="Calibri"/>
          <w:sz w:val="26"/>
          <w:szCs w:val="26"/>
        </w:rPr>
        <w:t xml:space="preserve"> </w:t>
      </w:r>
      <w:r w:rsidRPr="00872C3C">
        <w:rPr>
          <w:rFonts w:ascii="Calibri" w:hAnsi="Calibri" w:cs="Calibri"/>
          <w:sz w:val="26"/>
          <w:szCs w:val="26"/>
        </w:rPr>
        <w:t>Overview”, IJCTT, 9 (5)</w:t>
      </w:r>
    </w:p>
    <w:p w14:paraId="5EB92922" w14:textId="5E9EFAB5" w:rsidR="00872C3C" w:rsidRPr="00905A2B" w:rsidRDefault="00872C3C" w:rsidP="00872C3C">
      <w:pPr>
        <w:pStyle w:val="ListParagraph"/>
        <w:numPr>
          <w:ilvl w:val="0"/>
          <w:numId w:val="25"/>
        </w:numPr>
        <w:rPr>
          <w:rFonts w:ascii="Calibri" w:hAnsi="Calibri" w:cs="Calibri"/>
          <w:sz w:val="26"/>
          <w:szCs w:val="26"/>
        </w:rPr>
      </w:pPr>
      <w:proofErr w:type="spellStart"/>
      <w:r w:rsidRPr="00872C3C">
        <w:rPr>
          <w:rFonts w:ascii="Calibri" w:hAnsi="Calibri" w:cs="Calibri"/>
          <w:sz w:val="26"/>
          <w:szCs w:val="26"/>
        </w:rPr>
        <w:t>Xindong</w:t>
      </w:r>
      <w:proofErr w:type="spellEnd"/>
      <w:r w:rsidRPr="00872C3C">
        <w:rPr>
          <w:rFonts w:ascii="Calibri" w:hAnsi="Calibri" w:cs="Calibri"/>
          <w:sz w:val="26"/>
          <w:szCs w:val="26"/>
        </w:rPr>
        <w:t xml:space="preserve"> Wu, </w:t>
      </w:r>
      <w:proofErr w:type="spellStart"/>
      <w:r w:rsidRPr="00872C3C">
        <w:rPr>
          <w:rFonts w:ascii="Calibri" w:hAnsi="Calibri" w:cs="Calibri"/>
          <w:sz w:val="26"/>
          <w:szCs w:val="26"/>
        </w:rPr>
        <w:t>Xingquan</w:t>
      </w:r>
      <w:proofErr w:type="spellEnd"/>
      <w:r w:rsidRPr="00872C3C">
        <w:rPr>
          <w:rFonts w:ascii="Calibri" w:hAnsi="Calibri" w:cs="Calibri"/>
          <w:sz w:val="26"/>
          <w:szCs w:val="26"/>
        </w:rPr>
        <w:t xml:space="preserve"> Zhu, Gong-Qing Wu, Wei Ding, “Data Mining with Big Data” </w:t>
      </w:r>
      <w:r w:rsidRPr="00872C3C">
        <w:rPr>
          <w:rFonts w:ascii="Calibri" w:hAnsi="Calibri" w:cs="Calibri"/>
          <w:sz w:val="26"/>
          <w:szCs w:val="26"/>
        </w:rPr>
        <w:cr/>
      </w:r>
    </w:p>
    <w:sectPr w:rsidR="00872C3C" w:rsidRPr="00905A2B" w:rsidSect="004E1AED">
      <w:footerReference w:type="default" r:id="rId13"/>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3653D" w14:textId="77777777" w:rsidR="00F47571" w:rsidRDefault="00F47571">
      <w:pPr>
        <w:spacing w:after="0" w:line="240" w:lineRule="auto"/>
      </w:pPr>
      <w:r>
        <w:separator/>
      </w:r>
    </w:p>
  </w:endnote>
  <w:endnote w:type="continuationSeparator" w:id="0">
    <w:p w14:paraId="0BC90967" w14:textId="77777777" w:rsidR="00F47571" w:rsidRDefault="00F47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2A0373D2" w14:textId="77777777" w:rsidR="00A337BD" w:rsidRDefault="00A337B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FD2E6" w14:textId="77777777" w:rsidR="00F47571" w:rsidRDefault="00F47571">
      <w:pPr>
        <w:spacing w:after="0" w:line="240" w:lineRule="auto"/>
      </w:pPr>
      <w:r>
        <w:separator/>
      </w:r>
    </w:p>
  </w:footnote>
  <w:footnote w:type="continuationSeparator" w:id="0">
    <w:p w14:paraId="431A9C74" w14:textId="77777777" w:rsidR="00F47571" w:rsidRDefault="00F475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96247D"/>
    <w:multiLevelType w:val="hybridMultilevel"/>
    <w:tmpl w:val="7660A4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71094F"/>
    <w:multiLevelType w:val="hybridMultilevel"/>
    <w:tmpl w:val="5B7055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85F0AF9"/>
    <w:multiLevelType w:val="hybridMultilevel"/>
    <w:tmpl w:val="7C3C7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3882E22"/>
    <w:multiLevelType w:val="hybridMultilevel"/>
    <w:tmpl w:val="1F8238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721EFC"/>
    <w:multiLevelType w:val="hybridMultilevel"/>
    <w:tmpl w:val="38020BA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0707E1"/>
    <w:multiLevelType w:val="hybridMultilevel"/>
    <w:tmpl w:val="312845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BD14F53"/>
    <w:multiLevelType w:val="hybridMultilevel"/>
    <w:tmpl w:val="D9D0AF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8"/>
  </w:num>
  <w:num w:numId="2">
    <w:abstractNumId w:val="11"/>
  </w:num>
  <w:num w:numId="3">
    <w:abstractNumId w:val="17"/>
  </w:num>
  <w:num w:numId="4">
    <w:abstractNumId w:val="13"/>
  </w:num>
  <w:num w:numId="5">
    <w:abstractNumId w:val="21"/>
  </w:num>
  <w:num w:numId="6">
    <w:abstractNumId w:val="22"/>
  </w:num>
  <w:num w:numId="7">
    <w:abstractNumId w:val="20"/>
  </w:num>
  <w:num w:numId="8">
    <w:abstractNumId w:val="24"/>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 w:numId="20">
    <w:abstractNumId w:val="23"/>
  </w:num>
  <w:num w:numId="21">
    <w:abstractNumId w:val="15"/>
  </w:num>
  <w:num w:numId="22">
    <w:abstractNumId w:val="14"/>
  </w:num>
  <w:num w:numId="23">
    <w:abstractNumId w:val="16"/>
  </w:num>
  <w:num w:numId="24">
    <w:abstractNumId w:val="1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9BC"/>
    <w:rsid w:val="0000140E"/>
    <w:rsid w:val="0006098F"/>
    <w:rsid w:val="0006504E"/>
    <w:rsid w:val="00071B23"/>
    <w:rsid w:val="00103F48"/>
    <w:rsid w:val="00112AC6"/>
    <w:rsid w:val="00163DD0"/>
    <w:rsid w:val="001667AF"/>
    <w:rsid w:val="00194DF6"/>
    <w:rsid w:val="001A0BB8"/>
    <w:rsid w:val="001D0E45"/>
    <w:rsid w:val="001F2F19"/>
    <w:rsid w:val="00203F8D"/>
    <w:rsid w:val="002369EB"/>
    <w:rsid w:val="00264FA5"/>
    <w:rsid w:val="00273635"/>
    <w:rsid w:val="002F061B"/>
    <w:rsid w:val="00333365"/>
    <w:rsid w:val="003478EE"/>
    <w:rsid w:val="00364304"/>
    <w:rsid w:val="003911E2"/>
    <w:rsid w:val="003B0BCB"/>
    <w:rsid w:val="003F5DAA"/>
    <w:rsid w:val="004067C5"/>
    <w:rsid w:val="004330B9"/>
    <w:rsid w:val="00433F1E"/>
    <w:rsid w:val="0043575C"/>
    <w:rsid w:val="00443014"/>
    <w:rsid w:val="00464A88"/>
    <w:rsid w:val="004A4BB9"/>
    <w:rsid w:val="004B6424"/>
    <w:rsid w:val="004E1AED"/>
    <w:rsid w:val="00516CA8"/>
    <w:rsid w:val="00543395"/>
    <w:rsid w:val="005C12A5"/>
    <w:rsid w:val="005F424C"/>
    <w:rsid w:val="00603A83"/>
    <w:rsid w:val="00610E9B"/>
    <w:rsid w:val="00631A8E"/>
    <w:rsid w:val="006A0E76"/>
    <w:rsid w:val="00701622"/>
    <w:rsid w:val="00710318"/>
    <w:rsid w:val="007A1DFA"/>
    <w:rsid w:val="007B0ACD"/>
    <w:rsid w:val="007F1220"/>
    <w:rsid w:val="007F4743"/>
    <w:rsid w:val="008351A8"/>
    <w:rsid w:val="00840703"/>
    <w:rsid w:val="00872C3C"/>
    <w:rsid w:val="008E09BC"/>
    <w:rsid w:val="008E2F8F"/>
    <w:rsid w:val="00905A2B"/>
    <w:rsid w:val="00950D1F"/>
    <w:rsid w:val="0095646F"/>
    <w:rsid w:val="009872FC"/>
    <w:rsid w:val="00A04A9E"/>
    <w:rsid w:val="00A1310C"/>
    <w:rsid w:val="00A22496"/>
    <w:rsid w:val="00A337BD"/>
    <w:rsid w:val="00A3581A"/>
    <w:rsid w:val="00A81E36"/>
    <w:rsid w:val="00AA0EC1"/>
    <w:rsid w:val="00B54C68"/>
    <w:rsid w:val="00BD0C40"/>
    <w:rsid w:val="00C00C22"/>
    <w:rsid w:val="00C3441A"/>
    <w:rsid w:val="00C41A22"/>
    <w:rsid w:val="00C50E25"/>
    <w:rsid w:val="00C75C9A"/>
    <w:rsid w:val="00CA2CFB"/>
    <w:rsid w:val="00CC4910"/>
    <w:rsid w:val="00CD2057"/>
    <w:rsid w:val="00CF70AB"/>
    <w:rsid w:val="00D04215"/>
    <w:rsid w:val="00D47A97"/>
    <w:rsid w:val="00DC0152"/>
    <w:rsid w:val="00E2299C"/>
    <w:rsid w:val="00E311B9"/>
    <w:rsid w:val="00E43F9F"/>
    <w:rsid w:val="00EF75F3"/>
    <w:rsid w:val="00F47571"/>
    <w:rsid w:val="00F56265"/>
    <w:rsid w:val="00F908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9BED0"/>
  <w15:docId w15:val="{0BB81357-6FDD-4ECA-8BA8-FE2C7A57E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paragraph" w:styleId="ListParagraph">
    <w:name w:val="List Paragraph"/>
    <w:basedOn w:val="Normal"/>
    <w:uiPriority w:val="34"/>
    <w:unhideWhenUsed/>
    <w:qFormat/>
    <w:rsid w:val="00701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ign\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8310E7-B32F-4BCC-BF85-51569DCE2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247</TotalTime>
  <Pages>5</Pages>
  <Words>1418</Words>
  <Characters>8086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mvign</dc:creator>
  <cp:lastModifiedBy>Vignesh Muthumani</cp:lastModifiedBy>
  <cp:revision>20</cp:revision>
  <dcterms:created xsi:type="dcterms:W3CDTF">2018-06-30T17:01:00Z</dcterms:created>
  <dcterms:modified xsi:type="dcterms:W3CDTF">2018-06-30T22:23:00Z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