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3621" w14:textId="0C06124B" w:rsidR="004E1AED" w:rsidRPr="003911E2" w:rsidRDefault="003911E2" w:rsidP="004E1AED">
      <w:pPr>
        <w:pStyle w:val="Title"/>
        <w:rPr>
          <w:rFonts w:ascii="Calibri" w:hAnsi="Calibri" w:cs="Calibri"/>
          <w:sz w:val="40"/>
          <w:szCs w:val="40"/>
        </w:rPr>
      </w:pPr>
      <w:r w:rsidRPr="003911E2">
        <w:rPr>
          <w:rFonts w:ascii="Calibri" w:hAnsi="Calibri" w:cs="Calibri"/>
          <w:sz w:val="40"/>
          <w:szCs w:val="40"/>
        </w:rPr>
        <w:t>critique</w:t>
      </w:r>
      <w:r w:rsidR="008E09BC" w:rsidRPr="003911E2">
        <w:rPr>
          <w:rFonts w:ascii="Calibri" w:hAnsi="Calibri" w:cs="Calibri"/>
          <w:sz w:val="40"/>
          <w:szCs w:val="40"/>
        </w:rPr>
        <w:t xml:space="preserve"> of </w:t>
      </w:r>
      <w:r w:rsidR="00701622">
        <w:rPr>
          <w:rFonts w:ascii="Calibri" w:hAnsi="Calibri" w:cs="Calibri"/>
          <w:sz w:val="40"/>
          <w:szCs w:val="40"/>
        </w:rPr>
        <w:t>colin shearer’s</w:t>
      </w:r>
      <w:r w:rsidR="00701622" w:rsidRPr="003911E2">
        <w:rPr>
          <w:rFonts w:ascii="Calibri" w:hAnsi="Calibri" w:cs="Calibri"/>
          <w:sz w:val="40"/>
          <w:szCs w:val="40"/>
        </w:rPr>
        <w:t xml:space="preserve"> </w:t>
      </w:r>
      <w:r w:rsidR="00701622">
        <w:rPr>
          <w:rFonts w:ascii="Calibri" w:hAnsi="Calibri" w:cs="Calibri"/>
          <w:sz w:val="40"/>
          <w:szCs w:val="40"/>
        </w:rPr>
        <w:t>“</w:t>
      </w:r>
      <w:r w:rsidR="008E09BC" w:rsidRPr="003911E2">
        <w:rPr>
          <w:rFonts w:ascii="Calibri" w:hAnsi="Calibri" w:cs="Calibri"/>
          <w:sz w:val="40"/>
          <w:szCs w:val="40"/>
        </w:rPr>
        <w:t>the CRISP-DM Model: The New Blueprint for Data Mining</w:t>
      </w:r>
      <w:r w:rsidR="00701622">
        <w:rPr>
          <w:rFonts w:ascii="Calibri" w:hAnsi="Calibri" w:cs="Calibri"/>
          <w:sz w:val="40"/>
          <w:szCs w:val="40"/>
        </w:rPr>
        <w:t>”</w:t>
      </w:r>
    </w:p>
    <w:p w14:paraId="07A54DF5" w14:textId="07C079C6" w:rsidR="00194DF6" w:rsidRPr="003911E2" w:rsidRDefault="003911E2">
      <w:pPr>
        <w:pStyle w:val="Heading1"/>
        <w:rPr>
          <w:rFonts w:ascii="Calibri" w:hAnsi="Calibri" w:cs="Calibri"/>
          <w:sz w:val="26"/>
          <w:szCs w:val="26"/>
        </w:rPr>
      </w:pPr>
      <w:r w:rsidRPr="003911E2">
        <w:rPr>
          <w:rFonts w:ascii="Calibri" w:hAnsi="Calibri" w:cs="Calibri"/>
          <w:sz w:val="26"/>
          <w:szCs w:val="26"/>
        </w:rPr>
        <w:t>introduction</w:t>
      </w:r>
    </w:p>
    <w:p w14:paraId="2D126556" w14:textId="2EAECEAE" w:rsidR="00701622" w:rsidRDefault="003911E2" w:rsidP="003911E2">
      <w:pPr>
        <w:rPr>
          <w:rFonts w:ascii="Calibri" w:hAnsi="Calibri" w:cs="Calibri"/>
          <w:sz w:val="26"/>
          <w:szCs w:val="26"/>
        </w:rPr>
      </w:pPr>
      <w:r w:rsidRPr="003911E2">
        <w:rPr>
          <w:rFonts w:ascii="Calibri" w:hAnsi="Calibri" w:cs="Calibri"/>
          <w:sz w:val="26"/>
          <w:szCs w:val="26"/>
        </w:rPr>
        <w:t xml:space="preserve">CRISP DM is one of the </w:t>
      </w:r>
      <w:r w:rsidR="00701622">
        <w:rPr>
          <w:rFonts w:ascii="Calibri" w:hAnsi="Calibri" w:cs="Calibri"/>
          <w:sz w:val="26"/>
          <w:szCs w:val="26"/>
        </w:rPr>
        <w:t>most widely used</w:t>
      </w:r>
      <w:r w:rsidRPr="003911E2">
        <w:rPr>
          <w:rFonts w:ascii="Calibri" w:hAnsi="Calibri" w:cs="Calibri"/>
          <w:sz w:val="26"/>
          <w:szCs w:val="26"/>
        </w:rPr>
        <w:t xml:space="preserve"> methodolog</w:t>
      </w:r>
      <w:r w:rsidR="00701622">
        <w:rPr>
          <w:rFonts w:ascii="Calibri" w:hAnsi="Calibri" w:cs="Calibri"/>
          <w:sz w:val="26"/>
          <w:szCs w:val="26"/>
        </w:rPr>
        <w:t>ies</w:t>
      </w:r>
      <w:r w:rsidRPr="003911E2">
        <w:rPr>
          <w:rFonts w:ascii="Calibri" w:hAnsi="Calibri" w:cs="Calibri"/>
          <w:sz w:val="26"/>
          <w:szCs w:val="26"/>
        </w:rPr>
        <w:t xml:space="preserve"> for data mining. CRISP DM </w:t>
      </w:r>
      <w:r w:rsidR="00701622">
        <w:rPr>
          <w:rFonts w:ascii="Calibri" w:hAnsi="Calibri" w:cs="Calibri"/>
          <w:sz w:val="26"/>
          <w:szCs w:val="26"/>
        </w:rPr>
        <w:t>stands</w:t>
      </w:r>
      <w:r w:rsidRPr="003911E2">
        <w:rPr>
          <w:rFonts w:ascii="Calibri" w:hAnsi="Calibri" w:cs="Calibri"/>
          <w:sz w:val="26"/>
          <w:szCs w:val="26"/>
        </w:rPr>
        <w:t xml:space="preserve"> for Cross Industry Standard Process for Data Mining. Th</w:t>
      </w:r>
      <w:r w:rsidR="00701622">
        <w:rPr>
          <w:rFonts w:ascii="Calibri" w:hAnsi="Calibri" w:cs="Calibri"/>
          <w:sz w:val="26"/>
          <w:szCs w:val="26"/>
        </w:rPr>
        <w:t>is</w:t>
      </w:r>
      <w:r w:rsidRPr="003911E2">
        <w:rPr>
          <w:rFonts w:ascii="Calibri" w:hAnsi="Calibri" w:cs="Calibri"/>
          <w:sz w:val="26"/>
          <w:szCs w:val="26"/>
        </w:rPr>
        <w:t xml:space="preserve"> </w:t>
      </w:r>
      <w:r w:rsidR="00701622">
        <w:rPr>
          <w:rFonts w:ascii="Calibri" w:hAnsi="Calibri" w:cs="Calibri"/>
          <w:sz w:val="26"/>
          <w:szCs w:val="26"/>
        </w:rPr>
        <w:t>methodology</w:t>
      </w:r>
      <w:r w:rsidRPr="003911E2">
        <w:rPr>
          <w:rFonts w:ascii="Calibri" w:hAnsi="Calibri" w:cs="Calibri"/>
          <w:sz w:val="26"/>
          <w:szCs w:val="26"/>
        </w:rPr>
        <w:t xml:space="preserve"> </w:t>
      </w:r>
      <w:r w:rsidR="00701622">
        <w:rPr>
          <w:rFonts w:ascii="Calibri" w:hAnsi="Calibri" w:cs="Calibri"/>
          <w:sz w:val="26"/>
          <w:szCs w:val="26"/>
        </w:rPr>
        <w:t xml:space="preserve">is a cyclic process that comprises of </w:t>
      </w:r>
      <w:r w:rsidRPr="003911E2">
        <w:rPr>
          <w:rFonts w:ascii="Calibri" w:hAnsi="Calibri" w:cs="Calibri"/>
          <w:sz w:val="26"/>
          <w:szCs w:val="26"/>
        </w:rPr>
        <w:t>six stages</w:t>
      </w:r>
      <w:r w:rsidR="00701622">
        <w:rPr>
          <w:rFonts w:ascii="Calibri" w:hAnsi="Calibri" w:cs="Calibri"/>
          <w:sz w:val="26"/>
          <w:szCs w:val="26"/>
        </w:rPr>
        <w:t xml:space="preserve"> of data mining</w:t>
      </w:r>
      <w:r w:rsidRPr="003911E2">
        <w:rPr>
          <w:rFonts w:ascii="Calibri" w:hAnsi="Calibri" w:cs="Calibri"/>
          <w:sz w:val="26"/>
          <w:szCs w:val="26"/>
        </w:rPr>
        <w:t>.</w:t>
      </w:r>
    </w:p>
    <w:p w14:paraId="164974E9" w14:textId="2DCCC059" w:rsidR="00701622" w:rsidRDefault="00701622" w:rsidP="00701622">
      <w:pPr>
        <w:pStyle w:val="ListParagraph"/>
        <w:numPr>
          <w:ilvl w:val="0"/>
          <w:numId w:val="19"/>
        </w:numPr>
        <w:rPr>
          <w:rFonts w:ascii="Calibri" w:hAnsi="Calibri" w:cs="Calibri"/>
          <w:sz w:val="26"/>
          <w:szCs w:val="26"/>
        </w:rPr>
      </w:pPr>
      <w:r>
        <w:rPr>
          <w:rFonts w:ascii="Calibri" w:hAnsi="Calibri" w:cs="Calibri"/>
          <w:sz w:val="26"/>
          <w:szCs w:val="26"/>
        </w:rPr>
        <w:t>Business understanding</w:t>
      </w:r>
    </w:p>
    <w:p w14:paraId="22FBE2B0" w14:textId="6A6B3D1E" w:rsidR="00701622" w:rsidRDefault="00701622" w:rsidP="00701622">
      <w:pPr>
        <w:pStyle w:val="ListParagraph"/>
        <w:numPr>
          <w:ilvl w:val="0"/>
          <w:numId w:val="19"/>
        </w:numPr>
        <w:rPr>
          <w:rFonts w:ascii="Calibri" w:hAnsi="Calibri" w:cs="Calibri"/>
          <w:sz w:val="26"/>
          <w:szCs w:val="26"/>
        </w:rPr>
      </w:pPr>
      <w:r>
        <w:rPr>
          <w:rFonts w:ascii="Calibri" w:hAnsi="Calibri" w:cs="Calibri"/>
          <w:sz w:val="26"/>
          <w:szCs w:val="26"/>
        </w:rPr>
        <w:t>Data understanding</w:t>
      </w:r>
    </w:p>
    <w:p w14:paraId="248ACC20" w14:textId="692C5A16" w:rsidR="00701622" w:rsidRDefault="00701622" w:rsidP="00701622">
      <w:pPr>
        <w:pStyle w:val="ListParagraph"/>
        <w:numPr>
          <w:ilvl w:val="0"/>
          <w:numId w:val="19"/>
        </w:numPr>
        <w:rPr>
          <w:rFonts w:ascii="Calibri" w:hAnsi="Calibri" w:cs="Calibri"/>
          <w:sz w:val="26"/>
          <w:szCs w:val="26"/>
        </w:rPr>
      </w:pPr>
      <w:r>
        <w:rPr>
          <w:rFonts w:ascii="Calibri" w:hAnsi="Calibri" w:cs="Calibri"/>
          <w:sz w:val="26"/>
          <w:szCs w:val="26"/>
        </w:rPr>
        <w:t>Data preparation</w:t>
      </w:r>
    </w:p>
    <w:p w14:paraId="6588F966" w14:textId="5C17FFA1" w:rsidR="00701622" w:rsidRDefault="00701622" w:rsidP="00701622">
      <w:pPr>
        <w:pStyle w:val="ListParagraph"/>
        <w:numPr>
          <w:ilvl w:val="0"/>
          <w:numId w:val="19"/>
        </w:numPr>
        <w:rPr>
          <w:rFonts w:ascii="Calibri" w:hAnsi="Calibri" w:cs="Calibri"/>
          <w:sz w:val="26"/>
          <w:szCs w:val="26"/>
        </w:rPr>
      </w:pPr>
      <w:r>
        <w:rPr>
          <w:rFonts w:ascii="Calibri" w:hAnsi="Calibri" w:cs="Calibri"/>
          <w:sz w:val="26"/>
          <w:szCs w:val="26"/>
        </w:rPr>
        <w:t>Data modeling</w:t>
      </w:r>
    </w:p>
    <w:p w14:paraId="1FB6A87E" w14:textId="25617C95" w:rsidR="00701622" w:rsidRDefault="00701622" w:rsidP="00701622">
      <w:pPr>
        <w:pStyle w:val="ListParagraph"/>
        <w:numPr>
          <w:ilvl w:val="0"/>
          <w:numId w:val="19"/>
        </w:numPr>
        <w:rPr>
          <w:rFonts w:ascii="Calibri" w:hAnsi="Calibri" w:cs="Calibri"/>
          <w:sz w:val="26"/>
          <w:szCs w:val="26"/>
        </w:rPr>
      </w:pPr>
      <w:r>
        <w:rPr>
          <w:rFonts w:ascii="Calibri" w:hAnsi="Calibri" w:cs="Calibri"/>
          <w:sz w:val="26"/>
          <w:szCs w:val="26"/>
        </w:rPr>
        <w:t>Evaluation</w:t>
      </w:r>
    </w:p>
    <w:p w14:paraId="27F52F54" w14:textId="236BD0B7" w:rsidR="00701622" w:rsidRDefault="00701622" w:rsidP="00701622">
      <w:pPr>
        <w:pStyle w:val="ListParagraph"/>
        <w:numPr>
          <w:ilvl w:val="0"/>
          <w:numId w:val="19"/>
        </w:numPr>
        <w:rPr>
          <w:rFonts w:ascii="Calibri" w:hAnsi="Calibri" w:cs="Calibri"/>
          <w:sz w:val="26"/>
          <w:szCs w:val="26"/>
        </w:rPr>
      </w:pPr>
      <w:r>
        <w:rPr>
          <w:rFonts w:ascii="Calibri" w:hAnsi="Calibri" w:cs="Calibri"/>
          <w:sz w:val="26"/>
          <w:szCs w:val="26"/>
        </w:rPr>
        <w:t>Deployment</w:t>
      </w:r>
    </w:p>
    <w:p w14:paraId="7A32BA98" w14:textId="77777777" w:rsidR="00433F1E" w:rsidRPr="00433F1E" w:rsidRDefault="00433F1E" w:rsidP="00433F1E">
      <w:pPr>
        <w:rPr>
          <w:rFonts w:ascii="Calibri" w:hAnsi="Calibri" w:cs="Calibri"/>
          <w:sz w:val="26"/>
          <w:szCs w:val="26"/>
        </w:rPr>
      </w:pPr>
    </w:p>
    <w:p w14:paraId="796CEAF1" w14:textId="4BC57DA3" w:rsidR="0006098F" w:rsidRPr="0006098F" w:rsidRDefault="0006098F" w:rsidP="0006098F">
      <w:pPr>
        <w:rPr>
          <w:rFonts w:ascii="Calibri" w:hAnsi="Calibri" w:cs="Calibri"/>
          <w:sz w:val="26"/>
          <w:szCs w:val="26"/>
        </w:rPr>
      </w:pPr>
      <w:r>
        <w:rPr>
          <w:noProof/>
        </w:rPr>
        <w:drawing>
          <wp:inline distT="0" distB="0" distL="0" distR="0" wp14:anchorId="7271B18D" wp14:editId="0EB5582D">
            <wp:extent cx="520065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4410075"/>
                    </a:xfrm>
                    <a:prstGeom prst="rect">
                      <a:avLst/>
                    </a:prstGeom>
                  </pic:spPr>
                </pic:pic>
              </a:graphicData>
            </a:graphic>
          </wp:inline>
        </w:drawing>
      </w:r>
    </w:p>
    <w:p w14:paraId="7570DE62" w14:textId="16B2E9EC" w:rsidR="00D17E69" w:rsidRDefault="00D17E69" w:rsidP="00D86F70">
      <w:pPr>
        <w:pStyle w:val="ListParagraph"/>
        <w:numPr>
          <w:ilvl w:val="0"/>
          <w:numId w:val="22"/>
        </w:numPr>
        <w:rPr>
          <w:rFonts w:ascii="Calibri" w:hAnsi="Calibri" w:cs="Calibri"/>
          <w:sz w:val="26"/>
          <w:szCs w:val="26"/>
        </w:rPr>
      </w:pPr>
      <w:r w:rsidRPr="00D17E69">
        <w:rPr>
          <w:rFonts w:ascii="Calibri" w:hAnsi="Calibri" w:cs="Calibri"/>
          <w:b/>
          <w:i/>
          <w:sz w:val="26"/>
          <w:szCs w:val="26"/>
        </w:rPr>
        <w:lastRenderedPageBreak/>
        <w:t>Business understanding:</w:t>
      </w:r>
      <w:r>
        <w:rPr>
          <w:rFonts w:ascii="Calibri" w:hAnsi="Calibri" w:cs="Calibri"/>
          <w:sz w:val="26"/>
          <w:szCs w:val="26"/>
        </w:rPr>
        <w:t xml:space="preserve"> </w:t>
      </w:r>
      <w:r w:rsidRPr="00D17E69">
        <w:rPr>
          <w:rFonts w:ascii="Calibri" w:hAnsi="Calibri" w:cs="Calibri"/>
          <w:sz w:val="26"/>
          <w:szCs w:val="26"/>
        </w:rPr>
        <w:t xml:space="preserve">This is the first and the most important </w:t>
      </w:r>
      <w:r>
        <w:rPr>
          <w:rFonts w:ascii="Calibri" w:hAnsi="Calibri" w:cs="Calibri"/>
          <w:sz w:val="26"/>
          <w:szCs w:val="26"/>
        </w:rPr>
        <w:t>stage</w:t>
      </w:r>
      <w:r w:rsidRPr="00D17E69">
        <w:rPr>
          <w:rFonts w:ascii="Calibri" w:hAnsi="Calibri" w:cs="Calibri"/>
          <w:sz w:val="26"/>
          <w:szCs w:val="26"/>
        </w:rPr>
        <w:t xml:space="preserve"> of this model. </w:t>
      </w:r>
      <w:r>
        <w:rPr>
          <w:rFonts w:ascii="Calibri" w:hAnsi="Calibri" w:cs="Calibri"/>
          <w:sz w:val="26"/>
          <w:szCs w:val="26"/>
        </w:rPr>
        <w:t>T</w:t>
      </w:r>
      <w:r w:rsidRPr="00D17E69">
        <w:rPr>
          <w:rFonts w:ascii="Calibri" w:hAnsi="Calibri" w:cs="Calibri"/>
          <w:sz w:val="26"/>
          <w:szCs w:val="26"/>
        </w:rPr>
        <w:t xml:space="preserve">his phase </w:t>
      </w:r>
      <w:r>
        <w:rPr>
          <w:rFonts w:ascii="Calibri" w:hAnsi="Calibri" w:cs="Calibri"/>
          <w:sz w:val="26"/>
          <w:szCs w:val="26"/>
        </w:rPr>
        <w:t>undergoes the</w:t>
      </w:r>
      <w:r w:rsidRPr="00D17E69">
        <w:rPr>
          <w:rFonts w:ascii="Calibri" w:hAnsi="Calibri" w:cs="Calibri"/>
          <w:sz w:val="26"/>
          <w:szCs w:val="26"/>
        </w:rPr>
        <w:t xml:space="preserve"> understanding </w:t>
      </w:r>
      <w:r>
        <w:rPr>
          <w:rFonts w:ascii="Calibri" w:hAnsi="Calibri" w:cs="Calibri"/>
          <w:sz w:val="26"/>
          <w:szCs w:val="26"/>
        </w:rPr>
        <w:t xml:space="preserve">of </w:t>
      </w:r>
      <w:r w:rsidRPr="00D17E69">
        <w:rPr>
          <w:rFonts w:ascii="Calibri" w:hAnsi="Calibri" w:cs="Calibri"/>
          <w:sz w:val="26"/>
          <w:szCs w:val="26"/>
        </w:rPr>
        <w:t xml:space="preserve">the objective in a business perspective. </w:t>
      </w:r>
      <w:r>
        <w:rPr>
          <w:rFonts w:ascii="Calibri" w:hAnsi="Calibri" w:cs="Calibri"/>
          <w:sz w:val="26"/>
          <w:szCs w:val="26"/>
        </w:rPr>
        <w:t xml:space="preserve">It </w:t>
      </w:r>
      <w:r w:rsidRPr="00D17E69">
        <w:rPr>
          <w:rFonts w:ascii="Calibri" w:hAnsi="Calibri" w:cs="Calibri"/>
          <w:sz w:val="26"/>
          <w:szCs w:val="26"/>
        </w:rPr>
        <w:t xml:space="preserve">involves four key steps, that are determining business objectives, assessing the situation, determining the </w:t>
      </w:r>
      <w:r>
        <w:rPr>
          <w:rFonts w:ascii="Calibri" w:hAnsi="Calibri" w:cs="Calibri"/>
          <w:sz w:val="26"/>
          <w:szCs w:val="26"/>
        </w:rPr>
        <w:t xml:space="preserve">goals of </w:t>
      </w:r>
      <w:r w:rsidRPr="00D17E69">
        <w:rPr>
          <w:rFonts w:ascii="Calibri" w:hAnsi="Calibri" w:cs="Calibri"/>
          <w:sz w:val="26"/>
          <w:szCs w:val="26"/>
        </w:rPr>
        <w:t>data mining and producing a project plan.</w:t>
      </w:r>
    </w:p>
    <w:p w14:paraId="3848F928" w14:textId="3AECF02F" w:rsidR="00D17E69" w:rsidRDefault="00D17E69" w:rsidP="001E434F">
      <w:pPr>
        <w:pStyle w:val="ListParagraph"/>
        <w:numPr>
          <w:ilvl w:val="0"/>
          <w:numId w:val="22"/>
        </w:numPr>
        <w:rPr>
          <w:rFonts w:ascii="Calibri" w:hAnsi="Calibri" w:cs="Calibri"/>
          <w:sz w:val="26"/>
          <w:szCs w:val="26"/>
        </w:rPr>
      </w:pPr>
      <w:r w:rsidRPr="00D17E69">
        <w:rPr>
          <w:rFonts w:ascii="Calibri" w:hAnsi="Calibri" w:cs="Calibri"/>
          <w:b/>
          <w:i/>
          <w:sz w:val="26"/>
          <w:szCs w:val="26"/>
        </w:rPr>
        <w:t>Data Understanding:</w:t>
      </w:r>
      <w:r>
        <w:rPr>
          <w:rFonts w:ascii="Calibri" w:hAnsi="Calibri" w:cs="Calibri"/>
          <w:sz w:val="26"/>
          <w:szCs w:val="26"/>
        </w:rPr>
        <w:t xml:space="preserve"> T</w:t>
      </w:r>
      <w:r w:rsidRPr="00D17E69">
        <w:rPr>
          <w:rFonts w:ascii="Calibri" w:hAnsi="Calibri" w:cs="Calibri"/>
          <w:sz w:val="26"/>
          <w:szCs w:val="26"/>
        </w:rPr>
        <w:t xml:space="preserve">his </w:t>
      </w:r>
      <w:r>
        <w:rPr>
          <w:rFonts w:ascii="Calibri" w:hAnsi="Calibri" w:cs="Calibri"/>
          <w:sz w:val="26"/>
          <w:szCs w:val="26"/>
        </w:rPr>
        <w:t xml:space="preserve">is the second </w:t>
      </w:r>
      <w:r w:rsidRPr="00D17E69">
        <w:rPr>
          <w:rFonts w:ascii="Calibri" w:hAnsi="Calibri" w:cs="Calibri"/>
          <w:sz w:val="26"/>
          <w:szCs w:val="26"/>
        </w:rPr>
        <w:t xml:space="preserve">phase </w:t>
      </w:r>
      <w:r>
        <w:rPr>
          <w:rFonts w:ascii="Calibri" w:hAnsi="Calibri" w:cs="Calibri"/>
          <w:sz w:val="26"/>
          <w:szCs w:val="26"/>
        </w:rPr>
        <w:t xml:space="preserve">where </w:t>
      </w:r>
      <w:r w:rsidRPr="00D17E69">
        <w:rPr>
          <w:rFonts w:ascii="Calibri" w:hAnsi="Calibri" w:cs="Calibri"/>
          <w:sz w:val="26"/>
          <w:szCs w:val="26"/>
        </w:rPr>
        <w:t xml:space="preserve">the raw data is collected, the gross and surface property of the data is analyzed, and the data </w:t>
      </w:r>
      <w:r>
        <w:rPr>
          <w:rFonts w:ascii="Calibri" w:hAnsi="Calibri" w:cs="Calibri"/>
          <w:sz w:val="26"/>
          <w:szCs w:val="26"/>
        </w:rPr>
        <w:t xml:space="preserve">quality </w:t>
      </w:r>
      <w:r w:rsidRPr="00D17E69">
        <w:rPr>
          <w:rFonts w:ascii="Calibri" w:hAnsi="Calibri" w:cs="Calibri"/>
          <w:sz w:val="26"/>
          <w:szCs w:val="26"/>
        </w:rPr>
        <w:t xml:space="preserve">is </w:t>
      </w:r>
      <w:r>
        <w:rPr>
          <w:rFonts w:ascii="Calibri" w:hAnsi="Calibri" w:cs="Calibri"/>
          <w:sz w:val="26"/>
          <w:szCs w:val="26"/>
        </w:rPr>
        <w:t>assessed</w:t>
      </w:r>
      <w:r w:rsidRPr="00D17E69">
        <w:rPr>
          <w:rFonts w:ascii="Calibri" w:hAnsi="Calibri" w:cs="Calibri"/>
          <w:sz w:val="26"/>
          <w:szCs w:val="26"/>
        </w:rPr>
        <w:t xml:space="preserve">. The steps in this phase are </w:t>
      </w:r>
      <w:r>
        <w:rPr>
          <w:rFonts w:ascii="Calibri" w:hAnsi="Calibri" w:cs="Calibri"/>
          <w:sz w:val="26"/>
          <w:szCs w:val="26"/>
        </w:rPr>
        <w:t xml:space="preserve">to </w:t>
      </w:r>
      <w:r w:rsidRPr="00D17E69">
        <w:rPr>
          <w:rFonts w:ascii="Calibri" w:hAnsi="Calibri" w:cs="Calibri"/>
          <w:sz w:val="26"/>
          <w:szCs w:val="26"/>
        </w:rPr>
        <w:t xml:space="preserve">collect the initial data, describe the data, explore the data and verify </w:t>
      </w:r>
      <w:r>
        <w:rPr>
          <w:rFonts w:ascii="Calibri" w:hAnsi="Calibri" w:cs="Calibri"/>
          <w:sz w:val="26"/>
          <w:szCs w:val="26"/>
        </w:rPr>
        <w:t xml:space="preserve">the </w:t>
      </w:r>
      <w:r w:rsidRPr="00D17E69">
        <w:rPr>
          <w:rFonts w:ascii="Calibri" w:hAnsi="Calibri" w:cs="Calibri"/>
          <w:sz w:val="26"/>
          <w:szCs w:val="26"/>
        </w:rPr>
        <w:t>quality</w:t>
      </w:r>
      <w:r>
        <w:rPr>
          <w:rFonts w:ascii="Calibri" w:hAnsi="Calibri" w:cs="Calibri"/>
          <w:sz w:val="26"/>
          <w:szCs w:val="26"/>
        </w:rPr>
        <w:t xml:space="preserve"> of data</w:t>
      </w:r>
      <w:r w:rsidRPr="00D17E69">
        <w:rPr>
          <w:rFonts w:ascii="Calibri" w:hAnsi="Calibri" w:cs="Calibri"/>
          <w:sz w:val="26"/>
          <w:szCs w:val="26"/>
        </w:rPr>
        <w:t>.</w:t>
      </w:r>
    </w:p>
    <w:p w14:paraId="15606478" w14:textId="5EC6A41F" w:rsidR="00D17E69" w:rsidRDefault="00D17E69" w:rsidP="00D17E69">
      <w:pPr>
        <w:pStyle w:val="ListParagraph"/>
        <w:numPr>
          <w:ilvl w:val="0"/>
          <w:numId w:val="22"/>
        </w:numPr>
        <w:rPr>
          <w:rFonts w:ascii="Calibri" w:hAnsi="Calibri" w:cs="Calibri"/>
          <w:sz w:val="26"/>
          <w:szCs w:val="26"/>
        </w:rPr>
      </w:pPr>
      <w:r w:rsidRPr="00D17E69">
        <w:rPr>
          <w:rFonts w:ascii="Calibri" w:hAnsi="Calibri" w:cs="Calibri"/>
          <w:b/>
          <w:i/>
          <w:sz w:val="26"/>
          <w:szCs w:val="26"/>
        </w:rPr>
        <w:t>Data Preparation:</w:t>
      </w:r>
      <w:r>
        <w:rPr>
          <w:rFonts w:ascii="Calibri" w:hAnsi="Calibri" w:cs="Calibri"/>
          <w:sz w:val="26"/>
          <w:szCs w:val="26"/>
        </w:rPr>
        <w:t xml:space="preserve"> In this third phase, </w:t>
      </w:r>
      <w:r w:rsidRPr="00D17E69">
        <w:rPr>
          <w:rFonts w:ascii="Calibri" w:hAnsi="Calibri" w:cs="Calibri"/>
          <w:sz w:val="26"/>
          <w:szCs w:val="26"/>
        </w:rPr>
        <w:t xml:space="preserve">the final </w:t>
      </w:r>
      <w:r>
        <w:rPr>
          <w:rFonts w:ascii="Calibri" w:hAnsi="Calibri" w:cs="Calibri"/>
          <w:sz w:val="26"/>
          <w:szCs w:val="26"/>
        </w:rPr>
        <w:t xml:space="preserve">refined </w:t>
      </w:r>
      <w:r w:rsidRPr="00D17E69">
        <w:rPr>
          <w:rFonts w:ascii="Calibri" w:hAnsi="Calibri" w:cs="Calibri"/>
          <w:sz w:val="26"/>
          <w:szCs w:val="26"/>
        </w:rPr>
        <w:t xml:space="preserve">data set which </w:t>
      </w:r>
      <w:proofErr w:type="gramStart"/>
      <w:r>
        <w:rPr>
          <w:rFonts w:ascii="Calibri" w:hAnsi="Calibri" w:cs="Calibri"/>
          <w:sz w:val="26"/>
          <w:szCs w:val="26"/>
        </w:rPr>
        <w:t>has to</w:t>
      </w:r>
      <w:proofErr w:type="gramEnd"/>
      <w:r w:rsidRPr="00D17E69">
        <w:rPr>
          <w:rFonts w:ascii="Calibri" w:hAnsi="Calibri" w:cs="Calibri"/>
          <w:sz w:val="26"/>
          <w:szCs w:val="26"/>
        </w:rPr>
        <w:t xml:space="preserve"> be fed to modeling is prepared. The data is formatted, clean</w:t>
      </w:r>
      <w:r>
        <w:rPr>
          <w:rFonts w:ascii="Calibri" w:hAnsi="Calibri" w:cs="Calibri"/>
          <w:sz w:val="26"/>
          <w:szCs w:val="26"/>
        </w:rPr>
        <w:t>s</w:t>
      </w:r>
      <w:r w:rsidRPr="00D17E69">
        <w:rPr>
          <w:rFonts w:ascii="Calibri" w:hAnsi="Calibri" w:cs="Calibri"/>
          <w:sz w:val="26"/>
          <w:szCs w:val="26"/>
        </w:rPr>
        <w:t>ed and integrated in this phase. The steps are selecting data, clean</w:t>
      </w:r>
      <w:r>
        <w:rPr>
          <w:rFonts w:ascii="Calibri" w:hAnsi="Calibri" w:cs="Calibri"/>
          <w:sz w:val="26"/>
          <w:szCs w:val="26"/>
        </w:rPr>
        <w:t>s</w:t>
      </w:r>
      <w:r w:rsidRPr="00D17E69">
        <w:rPr>
          <w:rFonts w:ascii="Calibri" w:hAnsi="Calibri" w:cs="Calibri"/>
          <w:sz w:val="26"/>
          <w:szCs w:val="26"/>
        </w:rPr>
        <w:t>ing data, constructing data, integrating data and formatting data.</w:t>
      </w:r>
    </w:p>
    <w:p w14:paraId="15E78AB7" w14:textId="66732AE4" w:rsidR="00D17E69" w:rsidRDefault="00D17E69" w:rsidP="00884DD6">
      <w:pPr>
        <w:pStyle w:val="ListParagraph"/>
        <w:numPr>
          <w:ilvl w:val="0"/>
          <w:numId w:val="22"/>
        </w:numPr>
        <w:rPr>
          <w:rFonts w:ascii="Calibri" w:hAnsi="Calibri" w:cs="Calibri"/>
          <w:sz w:val="26"/>
          <w:szCs w:val="26"/>
        </w:rPr>
      </w:pPr>
      <w:r>
        <w:rPr>
          <w:rFonts w:ascii="Calibri" w:hAnsi="Calibri" w:cs="Calibri"/>
          <w:b/>
          <w:i/>
          <w:sz w:val="26"/>
          <w:szCs w:val="26"/>
        </w:rPr>
        <w:t xml:space="preserve">Data </w:t>
      </w:r>
      <w:r w:rsidRPr="00D17E69">
        <w:rPr>
          <w:rFonts w:ascii="Calibri" w:hAnsi="Calibri" w:cs="Calibri"/>
          <w:b/>
          <w:i/>
          <w:sz w:val="26"/>
          <w:szCs w:val="26"/>
        </w:rPr>
        <w:t>Modeling</w:t>
      </w:r>
      <w:r w:rsidRPr="00D17E69">
        <w:rPr>
          <w:rFonts w:ascii="Calibri" w:hAnsi="Calibri" w:cs="Calibri"/>
          <w:sz w:val="26"/>
          <w:szCs w:val="26"/>
        </w:rPr>
        <w:t>:</w:t>
      </w:r>
      <w:r>
        <w:rPr>
          <w:rFonts w:ascii="Calibri" w:hAnsi="Calibri" w:cs="Calibri"/>
          <w:sz w:val="26"/>
          <w:szCs w:val="26"/>
        </w:rPr>
        <w:t xml:space="preserve"> </w:t>
      </w:r>
      <w:r w:rsidRPr="00D17E69">
        <w:rPr>
          <w:rFonts w:ascii="Calibri" w:hAnsi="Calibri" w:cs="Calibri"/>
          <w:sz w:val="26"/>
          <w:szCs w:val="26"/>
        </w:rPr>
        <w:t xml:space="preserve">In this </w:t>
      </w:r>
      <w:r>
        <w:rPr>
          <w:rFonts w:ascii="Calibri" w:hAnsi="Calibri" w:cs="Calibri"/>
          <w:sz w:val="26"/>
          <w:szCs w:val="26"/>
        </w:rPr>
        <w:t xml:space="preserve">fourth </w:t>
      </w:r>
      <w:r w:rsidRPr="00D17E69">
        <w:rPr>
          <w:rFonts w:ascii="Calibri" w:hAnsi="Calibri" w:cs="Calibri"/>
          <w:sz w:val="26"/>
          <w:szCs w:val="26"/>
        </w:rPr>
        <w:t>phase</w:t>
      </w:r>
      <w:r>
        <w:rPr>
          <w:rFonts w:ascii="Calibri" w:hAnsi="Calibri" w:cs="Calibri"/>
          <w:sz w:val="26"/>
          <w:szCs w:val="26"/>
        </w:rPr>
        <w:t>,</w:t>
      </w:r>
      <w:r w:rsidRPr="00D17E69">
        <w:rPr>
          <w:rFonts w:ascii="Calibri" w:hAnsi="Calibri" w:cs="Calibri"/>
          <w:sz w:val="26"/>
          <w:szCs w:val="26"/>
        </w:rPr>
        <w:t xml:space="preserve"> </w:t>
      </w:r>
      <w:r>
        <w:rPr>
          <w:rFonts w:ascii="Calibri" w:hAnsi="Calibri" w:cs="Calibri"/>
          <w:sz w:val="26"/>
          <w:szCs w:val="26"/>
        </w:rPr>
        <w:t xml:space="preserve">several </w:t>
      </w:r>
      <w:r w:rsidRPr="00D17E69">
        <w:rPr>
          <w:rFonts w:ascii="Calibri" w:hAnsi="Calibri" w:cs="Calibri"/>
          <w:sz w:val="26"/>
          <w:szCs w:val="26"/>
        </w:rPr>
        <w:t xml:space="preserve">modelling techniques are </w:t>
      </w:r>
      <w:r>
        <w:rPr>
          <w:rFonts w:ascii="Calibri" w:hAnsi="Calibri" w:cs="Calibri"/>
          <w:sz w:val="26"/>
          <w:szCs w:val="26"/>
        </w:rPr>
        <w:t>practiced</w:t>
      </w:r>
      <w:r w:rsidRPr="00D17E69">
        <w:rPr>
          <w:rFonts w:ascii="Calibri" w:hAnsi="Calibri" w:cs="Calibri"/>
          <w:sz w:val="26"/>
          <w:szCs w:val="26"/>
        </w:rPr>
        <w:t xml:space="preserve">. </w:t>
      </w:r>
      <w:r>
        <w:rPr>
          <w:rFonts w:ascii="Calibri" w:hAnsi="Calibri" w:cs="Calibri"/>
          <w:sz w:val="26"/>
          <w:szCs w:val="26"/>
        </w:rPr>
        <w:t>Going</w:t>
      </w:r>
      <w:r w:rsidRPr="00D17E69">
        <w:rPr>
          <w:rFonts w:ascii="Calibri" w:hAnsi="Calibri" w:cs="Calibri"/>
          <w:sz w:val="26"/>
          <w:szCs w:val="26"/>
        </w:rPr>
        <w:t xml:space="preserve"> back to data preparation phase is very common in this phase, for modification of the data set</w:t>
      </w:r>
      <w:r>
        <w:rPr>
          <w:rFonts w:ascii="Calibri" w:hAnsi="Calibri" w:cs="Calibri"/>
          <w:sz w:val="26"/>
          <w:szCs w:val="26"/>
        </w:rPr>
        <w:t xml:space="preserve"> pertaining to the respective machine algorithm to be carried out for modeling</w:t>
      </w:r>
      <w:r w:rsidRPr="00D17E69">
        <w:rPr>
          <w:rFonts w:ascii="Calibri" w:hAnsi="Calibri" w:cs="Calibri"/>
          <w:sz w:val="26"/>
          <w:szCs w:val="26"/>
        </w:rPr>
        <w:t>. The steps involved are selecting the modeling technique, generating test design, building the model and accessing the model.</w:t>
      </w:r>
    </w:p>
    <w:p w14:paraId="0B19D6FE" w14:textId="52D2F3A7" w:rsidR="00D17E69" w:rsidRDefault="00D17E69" w:rsidP="004340C9">
      <w:pPr>
        <w:pStyle w:val="ListParagraph"/>
        <w:numPr>
          <w:ilvl w:val="0"/>
          <w:numId w:val="22"/>
        </w:numPr>
        <w:rPr>
          <w:rFonts w:ascii="Calibri" w:hAnsi="Calibri" w:cs="Calibri"/>
          <w:sz w:val="26"/>
          <w:szCs w:val="26"/>
        </w:rPr>
      </w:pPr>
      <w:r w:rsidRPr="00D17E69">
        <w:rPr>
          <w:rFonts w:ascii="Calibri" w:hAnsi="Calibri" w:cs="Calibri"/>
          <w:b/>
          <w:i/>
          <w:sz w:val="26"/>
          <w:szCs w:val="26"/>
        </w:rPr>
        <w:t>Evaluation</w:t>
      </w:r>
      <w:r w:rsidR="00DE1676">
        <w:rPr>
          <w:rFonts w:ascii="Calibri" w:hAnsi="Calibri" w:cs="Calibri"/>
          <w:b/>
          <w:i/>
          <w:sz w:val="26"/>
          <w:szCs w:val="26"/>
        </w:rPr>
        <w:t>/Testing</w:t>
      </w:r>
      <w:r w:rsidRPr="00D17E69">
        <w:rPr>
          <w:rFonts w:ascii="Calibri" w:hAnsi="Calibri" w:cs="Calibri"/>
          <w:b/>
          <w:i/>
          <w:sz w:val="26"/>
          <w:szCs w:val="26"/>
        </w:rPr>
        <w:t>:</w:t>
      </w:r>
      <w:r>
        <w:rPr>
          <w:rFonts w:ascii="Calibri" w:hAnsi="Calibri" w:cs="Calibri"/>
          <w:sz w:val="26"/>
          <w:szCs w:val="26"/>
        </w:rPr>
        <w:t xml:space="preserve"> </w:t>
      </w:r>
      <w:r w:rsidRPr="00D17E69">
        <w:rPr>
          <w:rFonts w:ascii="Calibri" w:hAnsi="Calibri" w:cs="Calibri"/>
          <w:sz w:val="26"/>
          <w:szCs w:val="26"/>
        </w:rPr>
        <w:t xml:space="preserve">It is very important to </w:t>
      </w:r>
      <w:r w:rsidR="00DE1676">
        <w:rPr>
          <w:rFonts w:ascii="Calibri" w:hAnsi="Calibri" w:cs="Calibri"/>
          <w:sz w:val="26"/>
          <w:szCs w:val="26"/>
        </w:rPr>
        <w:t>test</w:t>
      </w:r>
      <w:r w:rsidRPr="00D17E69">
        <w:rPr>
          <w:rFonts w:ascii="Calibri" w:hAnsi="Calibri" w:cs="Calibri"/>
          <w:sz w:val="26"/>
          <w:szCs w:val="26"/>
        </w:rPr>
        <w:t xml:space="preserve"> the model before </w:t>
      </w:r>
      <w:r w:rsidR="00DE1676">
        <w:rPr>
          <w:rFonts w:ascii="Calibri" w:hAnsi="Calibri" w:cs="Calibri"/>
          <w:sz w:val="26"/>
          <w:szCs w:val="26"/>
        </w:rPr>
        <w:t xml:space="preserve">the </w:t>
      </w:r>
      <w:r w:rsidRPr="00D17E69">
        <w:rPr>
          <w:rFonts w:ascii="Calibri" w:hAnsi="Calibri" w:cs="Calibri"/>
          <w:sz w:val="26"/>
          <w:szCs w:val="26"/>
        </w:rPr>
        <w:t>deploy</w:t>
      </w:r>
      <w:r w:rsidR="00DE1676">
        <w:rPr>
          <w:rFonts w:ascii="Calibri" w:hAnsi="Calibri" w:cs="Calibri"/>
          <w:sz w:val="26"/>
          <w:szCs w:val="26"/>
        </w:rPr>
        <w:t>ment</w:t>
      </w:r>
      <w:r w:rsidRPr="00D17E69">
        <w:rPr>
          <w:rFonts w:ascii="Calibri" w:hAnsi="Calibri" w:cs="Calibri"/>
          <w:sz w:val="26"/>
          <w:szCs w:val="26"/>
        </w:rPr>
        <w:t xml:space="preserve">. </w:t>
      </w:r>
      <w:r w:rsidR="00DE1676">
        <w:rPr>
          <w:rFonts w:ascii="Calibri" w:hAnsi="Calibri" w:cs="Calibri"/>
          <w:sz w:val="26"/>
          <w:szCs w:val="26"/>
        </w:rPr>
        <w:t>It is essential as it</w:t>
      </w:r>
      <w:r w:rsidRPr="00D17E69">
        <w:rPr>
          <w:rFonts w:ascii="Calibri" w:hAnsi="Calibri" w:cs="Calibri"/>
          <w:sz w:val="26"/>
          <w:szCs w:val="26"/>
        </w:rPr>
        <w:t xml:space="preserve"> give</w:t>
      </w:r>
      <w:r w:rsidR="00DE1676">
        <w:rPr>
          <w:rFonts w:ascii="Calibri" w:hAnsi="Calibri" w:cs="Calibri"/>
          <w:sz w:val="26"/>
          <w:szCs w:val="26"/>
        </w:rPr>
        <w:t>s</w:t>
      </w:r>
      <w:r w:rsidRPr="00D17E69">
        <w:rPr>
          <w:rFonts w:ascii="Calibri" w:hAnsi="Calibri" w:cs="Calibri"/>
          <w:sz w:val="26"/>
          <w:szCs w:val="26"/>
        </w:rPr>
        <w:t xml:space="preserve"> a general idea about how the model will </w:t>
      </w:r>
      <w:r w:rsidR="00DE1676">
        <w:rPr>
          <w:rFonts w:ascii="Calibri" w:hAnsi="Calibri" w:cs="Calibri"/>
          <w:sz w:val="26"/>
          <w:szCs w:val="26"/>
        </w:rPr>
        <w:t>function</w:t>
      </w:r>
      <w:r w:rsidRPr="00D17E69">
        <w:rPr>
          <w:rFonts w:ascii="Calibri" w:hAnsi="Calibri" w:cs="Calibri"/>
          <w:sz w:val="26"/>
          <w:szCs w:val="26"/>
        </w:rPr>
        <w:t xml:space="preserve"> in the real time environment once it is deployed. The steps are Evaluat</w:t>
      </w:r>
      <w:r w:rsidR="00CF5AD4">
        <w:rPr>
          <w:rFonts w:ascii="Calibri" w:hAnsi="Calibri" w:cs="Calibri"/>
          <w:sz w:val="26"/>
          <w:szCs w:val="26"/>
        </w:rPr>
        <w:t>ing</w:t>
      </w:r>
      <w:r w:rsidRPr="00D17E69">
        <w:rPr>
          <w:rFonts w:ascii="Calibri" w:hAnsi="Calibri" w:cs="Calibri"/>
          <w:sz w:val="26"/>
          <w:szCs w:val="26"/>
        </w:rPr>
        <w:t xml:space="preserve"> results, process </w:t>
      </w:r>
      <w:r w:rsidR="00CF5AD4">
        <w:rPr>
          <w:rFonts w:ascii="Calibri" w:hAnsi="Calibri" w:cs="Calibri"/>
          <w:sz w:val="26"/>
          <w:szCs w:val="26"/>
        </w:rPr>
        <w:t xml:space="preserve">reviewing </w:t>
      </w:r>
      <w:r w:rsidRPr="00D17E69">
        <w:rPr>
          <w:rFonts w:ascii="Calibri" w:hAnsi="Calibri" w:cs="Calibri"/>
          <w:sz w:val="26"/>
          <w:szCs w:val="26"/>
        </w:rPr>
        <w:t>and determine next steps.</w:t>
      </w:r>
    </w:p>
    <w:p w14:paraId="11FF939E" w14:textId="679C64A0" w:rsidR="00D17E69" w:rsidRPr="00D17E69" w:rsidRDefault="00D17E69" w:rsidP="004274F8">
      <w:pPr>
        <w:pStyle w:val="ListParagraph"/>
        <w:numPr>
          <w:ilvl w:val="0"/>
          <w:numId w:val="22"/>
        </w:numPr>
        <w:rPr>
          <w:rFonts w:ascii="Calibri" w:hAnsi="Calibri" w:cs="Calibri"/>
          <w:sz w:val="26"/>
          <w:szCs w:val="26"/>
        </w:rPr>
      </w:pPr>
      <w:r w:rsidRPr="00D17E69">
        <w:rPr>
          <w:rFonts w:ascii="Calibri" w:hAnsi="Calibri" w:cs="Calibri"/>
          <w:b/>
          <w:i/>
          <w:sz w:val="26"/>
          <w:szCs w:val="26"/>
        </w:rPr>
        <w:t>Deployment</w:t>
      </w:r>
      <w:r w:rsidRPr="00D17E69">
        <w:rPr>
          <w:rFonts w:ascii="Calibri" w:hAnsi="Calibri" w:cs="Calibri"/>
          <w:sz w:val="26"/>
          <w:szCs w:val="26"/>
        </w:rPr>
        <w:t>:</w:t>
      </w:r>
      <w:r>
        <w:rPr>
          <w:rFonts w:ascii="Calibri" w:hAnsi="Calibri" w:cs="Calibri"/>
          <w:sz w:val="26"/>
          <w:szCs w:val="26"/>
        </w:rPr>
        <w:t xml:space="preserve"> </w:t>
      </w:r>
      <w:r w:rsidRPr="00D17E69">
        <w:rPr>
          <w:rFonts w:ascii="Calibri" w:hAnsi="Calibri" w:cs="Calibri"/>
          <w:sz w:val="26"/>
          <w:szCs w:val="26"/>
        </w:rPr>
        <w:t xml:space="preserve">The deployment phase is based on the requirement, if the requirement is a simple task then the deployment will be easy. </w:t>
      </w:r>
      <w:r w:rsidR="00CF5AD4">
        <w:rPr>
          <w:rFonts w:ascii="Calibri" w:hAnsi="Calibri" w:cs="Calibri"/>
          <w:sz w:val="26"/>
          <w:szCs w:val="26"/>
        </w:rPr>
        <w:t>Normally</w:t>
      </w:r>
      <w:r w:rsidRPr="00D17E69">
        <w:rPr>
          <w:rFonts w:ascii="Calibri" w:hAnsi="Calibri" w:cs="Calibri"/>
          <w:sz w:val="26"/>
          <w:szCs w:val="26"/>
        </w:rPr>
        <w:t xml:space="preserve">, the deployment is done by the customer, </w:t>
      </w:r>
      <w:r w:rsidR="00CF5AD4">
        <w:rPr>
          <w:rFonts w:ascii="Calibri" w:hAnsi="Calibri" w:cs="Calibri"/>
          <w:sz w:val="26"/>
          <w:szCs w:val="26"/>
        </w:rPr>
        <w:t xml:space="preserve">and </w:t>
      </w:r>
      <w:r w:rsidRPr="00D17E69">
        <w:rPr>
          <w:rFonts w:ascii="Calibri" w:hAnsi="Calibri" w:cs="Calibri"/>
          <w:sz w:val="26"/>
          <w:szCs w:val="26"/>
        </w:rPr>
        <w:t>not by the analyst. The steps in this phase are plan deployment, plan monitoring and maintenance, produce final report and review project.</w:t>
      </w:r>
    </w:p>
    <w:p w14:paraId="6D28D7CB" w14:textId="2CE60B1B" w:rsidR="0006098F" w:rsidRDefault="004A4BB9" w:rsidP="003911E2">
      <w:pPr>
        <w:rPr>
          <w:rFonts w:ascii="Calibri" w:hAnsi="Calibri" w:cs="Calibri"/>
          <w:sz w:val="26"/>
          <w:szCs w:val="26"/>
        </w:rPr>
      </w:pPr>
      <w:r>
        <w:rPr>
          <w:rFonts w:ascii="Calibri" w:hAnsi="Calibri" w:cs="Calibri"/>
          <w:sz w:val="26"/>
          <w:szCs w:val="26"/>
        </w:rPr>
        <w:t>Though it is one of</w:t>
      </w:r>
      <w:r w:rsidRPr="004A4BB9">
        <w:rPr>
          <w:rFonts w:ascii="Calibri" w:hAnsi="Calibri" w:cs="Calibri"/>
          <w:sz w:val="26"/>
          <w:szCs w:val="26"/>
        </w:rPr>
        <w:t xml:space="preserve"> the most popular methodolog</w:t>
      </w:r>
      <w:r>
        <w:rPr>
          <w:rFonts w:ascii="Calibri" w:hAnsi="Calibri" w:cs="Calibri"/>
          <w:sz w:val="26"/>
          <w:szCs w:val="26"/>
        </w:rPr>
        <w:t>ies</w:t>
      </w:r>
      <w:r w:rsidRPr="004A4BB9">
        <w:rPr>
          <w:rFonts w:ascii="Calibri" w:hAnsi="Calibri" w:cs="Calibri"/>
          <w:sz w:val="26"/>
          <w:szCs w:val="26"/>
        </w:rPr>
        <w:t xml:space="preserve"> for data mining</w:t>
      </w:r>
      <w:r>
        <w:rPr>
          <w:rFonts w:ascii="Calibri" w:hAnsi="Calibri" w:cs="Calibri"/>
          <w:sz w:val="26"/>
          <w:szCs w:val="26"/>
        </w:rPr>
        <w:t>, data a</w:t>
      </w:r>
      <w:r w:rsidRPr="004A4BB9">
        <w:rPr>
          <w:rFonts w:ascii="Calibri" w:hAnsi="Calibri" w:cs="Calibri"/>
          <w:sz w:val="26"/>
          <w:szCs w:val="26"/>
        </w:rPr>
        <w:t>naly</w:t>
      </w:r>
      <w:r>
        <w:rPr>
          <w:rFonts w:ascii="Calibri" w:hAnsi="Calibri" w:cs="Calibri"/>
          <w:sz w:val="26"/>
          <w:szCs w:val="26"/>
        </w:rPr>
        <w:t>sts</w:t>
      </w:r>
      <w:r w:rsidRPr="004A4BB9">
        <w:rPr>
          <w:rFonts w:ascii="Calibri" w:hAnsi="Calibri" w:cs="Calibri"/>
          <w:sz w:val="26"/>
          <w:szCs w:val="26"/>
        </w:rPr>
        <w:t xml:space="preserve"> </w:t>
      </w:r>
      <w:r w:rsidR="003478EE">
        <w:rPr>
          <w:rFonts w:ascii="Calibri" w:hAnsi="Calibri" w:cs="Calibri"/>
          <w:sz w:val="26"/>
          <w:szCs w:val="26"/>
        </w:rPr>
        <w:t>from novice to experts use</w:t>
      </w:r>
      <w:r w:rsidRPr="004A4BB9">
        <w:rPr>
          <w:rFonts w:ascii="Calibri" w:hAnsi="Calibri" w:cs="Calibri"/>
          <w:sz w:val="26"/>
          <w:szCs w:val="26"/>
        </w:rPr>
        <w:t xml:space="preserve"> CRISP-DM because </w:t>
      </w:r>
      <w:r w:rsidR="003478EE">
        <w:rPr>
          <w:rFonts w:ascii="Calibri" w:hAnsi="Calibri" w:cs="Calibri"/>
          <w:sz w:val="26"/>
          <w:szCs w:val="26"/>
        </w:rPr>
        <w:t xml:space="preserve">of its simple approach and </w:t>
      </w:r>
      <w:r w:rsidRPr="004A4BB9">
        <w:rPr>
          <w:rFonts w:ascii="Calibri" w:hAnsi="Calibri" w:cs="Calibri"/>
          <w:sz w:val="26"/>
          <w:szCs w:val="26"/>
        </w:rPr>
        <w:t>the need for a repeatable approach.</w:t>
      </w:r>
      <w:r>
        <w:rPr>
          <w:rFonts w:ascii="Calibri" w:hAnsi="Calibri" w:cs="Calibri"/>
          <w:sz w:val="26"/>
          <w:szCs w:val="26"/>
        </w:rPr>
        <w:t xml:space="preserve"> </w:t>
      </w:r>
      <w:r w:rsidRPr="004A4BB9">
        <w:rPr>
          <w:rFonts w:ascii="Calibri" w:hAnsi="Calibri" w:cs="Calibri"/>
          <w:sz w:val="26"/>
          <w:szCs w:val="26"/>
        </w:rPr>
        <w:t xml:space="preserve">However, there are some </w:t>
      </w:r>
      <w:r w:rsidR="00F908D0">
        <w:rPr>
          <w:rFonts w:ascii="Calibri" w:hAnsi="Calibri" w:cs="Calibri"/>
          <w:sz w:val="26"/>
          <w:szCs w:val="26"/>
        </w:rPr>
        <w:t>prominent</w:t>
      </w:r>
      <w:r w:rsidRPr="004A4BB9">
        <w:rPr>
          <w:rFonts w:ascii="Calibri" w:hAnsi="Calibri" w:cs="Calibri"/>
          <w:sz w:val="26"/>
          <w:szCs w:val="26"/>
        </w:rPr>
        <w:t xml:space="preserve"> </w:t>
      </w:r>
      <w:r w:rsidR="003478EE">
        <w:rPr>
          <w:rFonts w:ascii="Calibri" w:hAnsi="Calibri" w:cs="Calibri"/>
          <w:sz w:val="26"/>
          <w:szCs w:val="26"/>
        </w:rPr>
        <w:t xml:space="preserve">issues </w:t>
      </w:r>
      <w:r w:rsidR="00F908D0">
        <w:rPr>
          <w:rFonts w:ascii="Calibri" w:hAnsi="Calibri" w:cs="Calibri"/>
          <w:sz w:val="26"/>
          <w:szCs w:val="26"/>
        </w:rPr>
        <w:t xml:space="preserve">and challenges </w:t>
      </w:r>
      <w:r w:rsidRPr="004A4BB9">
        <w:rPr>
          <w:rFonts w:ascii="Calibri" w:hAnsi="Calibri" w:cs="Calibri"/>
          <w:sz w:val="26"/>
          <w:szCs w:val="26"/>
        </w:rPr>
        <w:t xml:space="preserve">with </w:t>
      </w:r>
      <w:r w:rsidR="00F908D0">
        <w:rPr>
          <w:rFonts w:ascii="Calibri" w:hAnsi="Calibri" w:cs="Calibri"/>
          <w:sz w:val="26"/>
          <w:szCs w:val="26"/>
        </w:rPr>
        <w:t>the implementation of</w:t>
      </w:r>
      <w:r w:rsidRPr="004A4BB9">
        <w:rPr>
          <w:rFonts w:ascii="Calibri" w:hAnsi="Calibri" w:cs="Calibri"/>
          <w:sz w:val="26"/>
          <w:szCs w:val="26"/>
        </w:rPr>
        <w:t xml:space="preserve"> CRISP-DM </w:t>
      </w:r>
      <w:r w:rsidR="00CD2057">
        <w:rPr>
          <w:rFonts w:ascii="Calibri" w:hAnsi="Calibri" w:cs="Calibri"/>
          <w:sz w:val="26"/>
          <w:szCs w:val="26"/>
        </w:rPr>
        <w:t>on bigdata</w:t>
      </w:r>
      <w:r w:rsidRPr="004A4BB9">
        <w:rPr>
          <w:rFonts w:ascii="Calibri" w:hAnsi="Calibri" w:cs="Calibri"/>
          <w:sz w:val="26"/>
          <w:szCs w:val="26"/>
        </w:rPr>
        <w:t>.</w:t>
      </w:r>
    </w:p>
    <w:p w14:paraId="1044C3E8" w14:textId="391C5E7E" w:rsidR="00CF5AD4" w:rsidRDefault="00CF5AD4" w:rsidP="003911E2">
      <w:pPr>
        <w:rPr>
          <w:rFonts w:ascii="Calibri" w:hAnsi="Calibri" w:cs="Calibri"/>
          <w:sz w:val="26"/>
          <w:szCs w:val="26"/>
        </w:rPr>
      </w:pPr>
    </w:p>
    <w:p w14:paraId="1061DEFE" w14:textId="15B47A3C" w:rsidR="00CF5AD4" w:rsidRDefault="00CF5AD4" w:rsidP="003911E2">
      <w:pPr>
        <w:rPr>
          <w:rFonts w:ascii="Calibri" w:hAnsi="Calibri" w:cs="Calibri"/>
          <w:sz w:val="26"/>
          <w:szCs w:val="26"/>
        </w:rPr>
      </w:pPr>
    </w:p>
    <w:p w14:paraId="47C21FF8" w14:textId="77777777" w:rsidR="00CF5AD4" w:rsidRDefault="00CF5AD4" w:rsidP="003911E2">
      <w:pPr>
        <w:rPr>
          <w:rFonts w:ascii="Calibri" w:hAnsi="Calibri" w:cs="Calibri"/>
          <w:sz w:val="26"/>
          <w:szCs w:val="26"/>
        </w:rPr>
      </w:pPr>
    </w:p>
    <w:p w14:paraId="7A56A89F" w14:textId="525B2D5C" w:rsidR="00433F1E" w:rsidRPr="003911E2" w:rsidRDefault="00950D1F" w:rsidP="00433F1E">
      <w:pPr>
        <w:pStyle w:val="Heading1"/>
        <w:rPr>
          <w:rFonts w:ascii="Calibri" w:hAnsi="Calibri" w:cs="Calibri"/>
          <w:sz w:val="26"/>
          <w:szCs w:val="26"/>
        </w:rPr>
      </w:pPr>
      <w:r>
        <w:rPr>
          <w:rFonts w:ascii="Calibri" w:hAnsi="Calibri" w:cs="Calibri"/>
          <w:sz w:val="26"/>
          <w:szCs w:val="26"/>
        </w:rPr>
        <w:lastRenderedPageBreak/>
        <w:t>Challenges of Crisp-dm on big</w:t>
      </w:r>
      <w:r w:rsidR="002F061B">
        <w:rPr>
          <w:rFonts w:ascii="Calibri" w:hAnsi="Calibri" w:cs="Calibri"/>
          <w:sz w:val="26"/>
          <w:szCs w:val="26"/>
        </w:rPr>
        <w:t xml:space="preserve"> </w:t>
      </w:r>
      <w:r>
        <w:rPr>
          <w:rFonts w:ascii="Calibri" w:hAnsi="Calibri" w:cs="Calibri"/>
          <w:sz w:val="26"/>
          <w:szCs w:val="26"/>
        </w:rPr>
        <w:t>data</w:t>
      </w:r>
    </w:p>
    <w:p w14:paraId="342638F6" w14:textId="596FEA3C" w:rsidR="00CF5AD4" w:rsidRDefault="00CF5AD4" w:rsidP="003911E2">
      <w:pPr>
        <w:rPr>
          <w:rFonts w:ascii="Calibri" w:hAnsi="Calibri" w:cs="Calibri"/>
          <w:sz w:val="26"/>
          <w:szCs w:val="26"/>
        </w:rPr>
      </w:pPr>
      <w:r>
        <w:rPr>
          <w:rFonts w:ascii="Calibri" w:hAnsi="Calibri" w:cs="Calibri"/>
          <w:sz w:val="26"/>
          <w:szCs w:val="26"/>
        </w:rPr>
        <w:t>T</w:t>
      </w:r>
      <w:r w:rsidRPr="00CF5AD4">
        <w:rPr>
          <w:rFonts w:ascii="Calibri" w:hAnsi="Calibri" w:cs="Calibri"/>
          <w:sz w:val="26"/>
          <w:szCs w:val="26"/>
        </w:rPr>
        <w:t xml:space="preserve">he </w:t>
      </w:r>
      <w:r>
        <w:rPr>
          <w:rFonts w:ascii="Calibri" w:hAnsi="Calibri" w:cs="Calibri"/>
          <w:sz w:val="26"/>
          <w:szCs w:val="26"/>
        </w:rPr>
        <w:t xml:space="preserve">challenge arises to the question if </w:t>
      </w:r>
      <w:r w:rsidRPr="00CF5AD4">
        <w:rPr>
          <w:rFonts w:ascii="Calibri" w:hAnsi="Calibri" w:cs="Calibri"/>
          <w:sz w:val="26"/>
          <w:szCs w:val="26"/>
        </w:rPr>
        <w:t xml:space="preserve">CRISP-DM Model </w:t>
      </w:r>
      <w:r>
        <w:rPr>
          <w:rFonts w:ascii="Calibri" w:hAnsi="Calibri" w:cs="Calibri"/>
          <w:sz w:val="26"/>
          <w:szCs w:val="26"/>
        </w:rPr>
        <w:t xml:space="preserve">is </w:t>
      </w:r>
      <w:r w:rsidRPr="00CF5AD4">
        <w:rPr>
          <w:rFonts w:ascii="Calibri" w:hAnsi="Calibri" w:cs="Calibri"/>
          <w:sz w:val="26"/>
          <w:szCs w:val="26"/>
        </w:rPr>
        <w:t xml:space="preserve">still relevant </w:t>
      </w:r>
      <w:r>
        <w:rPr>
          <w:rFonts w:ascii="Calibri" w:hAnsi="Calibri" w:cs="Calibri"/>
          <w:sz w:val="26"/>
          <w:szCs w:val="26"/>
        </w:rPr>
        <w:t xml:space="preserve">to </w:t>
      </w:r>
      <w:r w:rsidRPr="00CF5AD4">
        <w:rPr>
          <w:rFonts w:ascii="Calibri" w:hAnsi="Calibri" w:cs="Calibri"/>
          <w:sz w:val="26"/>
          <w:szCs w:val="26"/>
        </w:rPr>
        <w:t>Big Data mining in 2018</w:t>
      </w:r>
      <w:r>
        <w:rPr>
          <w:rFonts w:ascii="Calibri" w:hAnsi="Calibri" w:cs="Calibri"/>
          <w:sz w:val="26"/>
          <w:szCs w:val="26"/>
        </w:rPr>
        <w:t xml:space="preserve">. </w:t>
      </w:r>
    </w:p>
    <w:p w14:paraId="3579D7D7" w14:textId="2DA8F1D7" w:rsidR="00CF5AD4" w:rsidRDefault="00CF5AD4" w:rsidP="003911E2">
      <w:pPr>
        <w:rPr>
          <w:rFonts w:ascii="Calibri" w:hAnsi="Calibri" w:cs="Calibri"/>
          <w:sz w:val="26"/>
          <w:szCs w:val="26"/>
        </w:rPr>
      </w:pPr>
      <w:r w:rsidRPr="00CF5AD4">
        <w:rPr>
          <w:rFonts w:ascii="Calibri" w:hAnsi="Calibri" w:cs="Calibri"/>
          <w:sz w:val="26"/>
          <w:szCs w:val="26"/>
        </w:rPr>
        <w:t xml:space="preserve"> </w:t>
      </w:r>
      <w:r w:rsidRPr="00CF5AD4">
        <w:rPr>
          <w:rFonts w:ascii="Calibri" w:hAnsi="Calibri" w:cs="Calibri"/>
          <w:b/>
          <w:i/>
          <w:sz w:val="26"/>
          <w:szCs w:val="26"/>
        </w:rPr>
        <w:t xml:space="preserve">“CRISP-DM remains the most popular methodology for analytics, data mining, and data science projects, with 43% share in latest </w:t>
      </w:r>
      <w:proofErr w:type="spellStart"/>
      <w:r w:rsidRPr="00CF5AD4">
        <w:rPr>
          <w:rFonts w:ascii="Calibri" w:hAnsi="Calibri" w:cs="Calibri"/>
          <w:b/>
          <w:i/>
          <w:sz w:val="26"/>
          <w:szCs w:val="26"/>
        </w:rPr>
        <w:t>KDnuggets</w:t>
      </w:r>
      <w:proofErr w:type="spellEnd"/>
      <w:r w:rsidRPr="00CF5AD4">
        <w:rPr>
          <w:rFonts w:ascii="Calibri" w:hAnsi="Calibri" w:cs="Calibri"/>
          <w:b/>
          <w:i/>
          <w:sz w:val="26"/>
          <w:szCs w:val="26"/>
        </w:rPr>
        <w:t xml:space="preserve"> Poll, but a replacement for unmaintained CRISP-DM is long overdue”</w:t>
      </w:r>
      <w:r>
        <w:rPr>
          <w:rFonts w:ascii="Calibri" w:hAnsi="Calibri" w:cs="Calibri"/>
          <w:b/>
          <w:i/>
          <w:sz w:val="26"/>
          <w:szCs w:val="26"/>
        </w:rPr>
        <w:t xml:space="preserve"> - </w:t>
      </w:r>
      <w:r w:rsidRPr="00CF5AD4">
        <w:rPr>
          <w:rFonts w:ascii="Calibri" w:hAnsi="Calibri" w:cs="Calibri"/>
          <w:b/>
          <w:i/>
          <w:sz w:val="26"/>
          <w:szCs w:val="26"/>
        </w:rPr>
        <w:t xml:space="preserve">Gregory </w:t>
      </w:r>
      <w:proofErr w:type="spellStart"/>
      <w:r w:rsidRPr="00CF5AD4">
        <w:rPr>
          <w:rFonts w:ascii="Calibri" w:hAnsi="Calibri" w:cs="Calibri"/>
          <w:b/>
          <w:i/>
          <w:sz w:val="26"/>
          <w:szCs w:val="26"/>
        </w:rPr>
        <w:t>Piatesky</w:t>
      </w:r>
      <w:proofErr w:type="spellEnd"/>
    </w:p>
    <w:p w14:paraId="39BF1DD4" w14:textId="3F771C0E" w:rsidR="004330B9" w:rsidRDefault="004330B9" w:rsidP="003911E2">
      <w:pPr>
        <w:rPr>
          <w:rFonts w:ascii="Calibri" w:hAnsi="Calibri" w:cs="Calibri"/>
          <w:sz w:val="26"/>
          <w:szCs w:val="26"/>
        </w:rPr>
      </w:pPr>
      <w:r w:rsidRPr="004330B9">
        <w:rPr>
          <w:rFonts w:ascii="Calibri" w:hAnsi="Calibri" w:cs="Calibri"/>
          <w:sz w:val="26"/>
          <w:szCs w:val="26"/>
        </w:rPr>
        <w:t>CRISP</w:t>
      </w:r>
      <w:r w:rsidR="00603A83">
        <w:rPr>
          <w:rFonts w:ascii="Calibri" w:hAnsi="Calibri" w:cs="Calibri"/>
          <w:sz w:val="26"/>
          <w:szCs w:val="26"/>
        </w:rPr>
        <w:t>-</w:t>
      </w:r>
      <w:r w:rsidRPr="004330B9">
        <w:rPr>
          <w:rFonts w:ascii="Calibri" w:hAnsi="Calibri" w:cs="Calibri"/>
          <w:sz w:val="26"/>
          <w:szCs w:val="26"/>
        </w:rPr>
        <w:t xml:space="preserve">DM </w:t>
      </w:r>
      <w:r w:rsidR="004B6424">
        <w:rPr>
          <w:rFonts w:ascii="Calibri" w:hAnsi="Calibri" w:cs="Calibri"/>
          <w:sz w:val="26"/>
          <w:szCs w:val="26"/>
        </w:rPr>
        <w:t>was conceived</w:t>
      </w:r>
      <w:r w:rsidRPr="004330B9">
        <w:rPr>
          <w:rFonts w:ascii="Calibri" w:hAnsi="Calibri" w:cs="Calibri"/>
          <w:sz w:val="26"/>
          <w:szCs w:val="26"/>
        </w:rPr>
        <w:t xml:space="preserve"> in </w:t>
      </w:r>
      <w:r w:rsidR="004B6424">
        <w:rPr>
          <w:rFonts w:ascii="Calibri" w:hAnsi="Calibri" w:cs="Calibri"/>
          <w:sz w:val="26"/>
          <w:szCs w:val="26"/>
        </w:rPr>
        <w:t xml:space="preserve">late </w:t>
      </w:r>
      <w:r w:rsidRPr="004330B9">
        <w:rPr>
          <w:rFonts w:ascii="Calibri" w:hAnsi="Calibri" w:cs="Calibri"/>
          <w:sz w:val="26"/>
          <w:szCs w:val="26"/>
        </w:rPr>
        <w:t xml:space="preserve">1996 which </w:t>
      </w:r>
      <w:r w:rsidR="004B6424">
        <w:rPr>
          <w:rFonts w:ascii="Calibri" w:hAnsi="Calibri" w:cs="Calibri"/>
          <w:sz w:val="26"/>
          <w:szCs w:val="26"/>
        </w:rPr>
        <w:t>was</w:t>
      </w:r>
      <w:r w:rsidRPr="004330B9">
        <w:rPr>
          <w:rFonts w:ascii="Calibri" w:hAnsi="Calibri" w:cs="Calibri"/>
          <w:sz w:val="26"/>
          <w:szCs w:val="26"/>
        </w:rPr>
        <w:t xml:space="preserve"> almost 22 years ago</w:t>
      </w:r>
      <w:r w:rsidR="004B6424">
        <w:rPr>
          <w:rFonts w:ascii="Calibri" w:hAnsi="Calibri" w:cs="Calibri"/>
          <w:sz w:val="26"/>
          <w:szCs w:val="26"/>
        </w:rPr>
        <w:t>.</w:t>
      </w:r>
      <w:r w:rsidRPr="004330B9">
        <w:rPr>
          <w:rFonts w:ascii="Calibri" w:hAnsi="Calibri" w:cs="Calibri"/>
          <w:sz w:val="26"/>
          <w:szCs w:val="26"/>
        </w:rPr>
        <w:t xml:space="preserve"> </w:t>
      </w:r>
      <w:r w:rsidR="004B6424">
        <w:rPr>
          <w:rFonts w:ascii="Calibri" w:hAnsi="Calibri" w:cs="Calibri"/>
          <w:sz w:val="26"/>
          <w:szCs w:val="26"/>
        </w:rPr>
        <w:t xml:space="preserve">Since then, they haven’t been updated because of the lack of proper maintenance, </w:t>
      </w:r>
      <w:r w:rsidRPr="004330B9">
        <w:rPr>
          <w:rFonts w:ascii="Calibri" w:hAnsi="Calibri" w:cs="Calibri"/>
          <w:sz w:val="26"/>
          <w:szCs w:val="26"/>
        </w:rPr>
        <w:t xml:space="preserve">which </w:t>
      </w:r>
      <w:r w:rsidR="004B6424">
        <w:rPr>
          <w:rFonts w:ascii="Calibri" w:hAnsi="Calibri" w:cs="Calibri"/>
          <w:sz w:val="26"/>
          <w:szCs w:val="26"/>
        </w:rPr>
        <w:t xml:space="preserve">in-turn </w:t>
      </w:r>
      <w:r w:rsidRPr="004330B9">
        <w:rPr>
          <w:rFonts w:ascii="Calibri" w:hAnsi="Calibri" w:cs="Calibri"/>
          <w:sz w:val="26"/>
          <w:szCs w:val="26"/>
        </w:rPr>
        <w:t xml:space="preserve">leads to </w:t>
      </w:r>
      <w:r w:rsidR="004B6424">
        <w:rPr>
          <w:rFonts w:ascii="Calibri" w:hAnsi="Calibri" w:cs="Calibri"/>
          <w:sz w:val="26"/>
          <w:szCs w:val="26"/>
        </w:rPr>
        <w:t>an outdated</w:t>
      </w:r>
      <w:r w:rsidRPr="004330B9">
        <w:rPr>
          <w:rFonts w:ascii="Calibri" w:hAnsi="Calibri" w:cs="Calibri"/>
          <w:sz w:val="26"/>
          <w:szCs w:val="26"/>
        </w:rPr>
        <w:t xml:space="preserve"> framework. </w:t>
      </w:r>
      <w:r w:rsidR="002F061B">
        <w:rPr>
          <w:rFonts w:ascii="Calibri" w:hAnsi="Calibri" w:cs="Calibri"/>
          <w:sz w:val="26"/>
          <w:szCs w:val="26"/>
        </w:rPr>
        <w:t>Because of which the</w:t>
      </w:r>
      <w:r w:rsidRPr="004330B9">
        <w:rPr>
          <w:rFonts w:ascii="Calibri" w:hAnsi="Calibri" w:cs="Calibri"/>
          <w:sz w:val="26"/>
          <w:szCs w:val="26"/>
        </w:rPr>
        <w:t xml:space="preserve"> framework </w:t>
      </w:r>
      <w:r w:rsidR="002F061B">
        <w:rPr>
          <w:rFonts w:ascii="Calibri" w:hAnsi="Calibri" w:cs="Calibri"/>
          <w:sz w:val="26"/>
          <w:szCs w:val="26"/>
        </w:rPr>
        <w:t>faces</w:t>
      </w:r>
      <w:r w:rsidRPr="004330B9">
        <w:rPr>
          <w:rFonts w:ascii="Calibri" w:hAnsi="Calibri" w:cs="Calibri"/>
          <w:sz w:val="26"/>
          <w:szCs w:val="26"/>
        </w:rPr>
        <w:t xml:space="preserve"> </w:t>
      </w:r>
      <w:r w:rsidR="002F061B">
        <w:rPr>
          <w:rFonts w:ascii="Calibri" w:hAnsi="Calibri" w:cs="Calibri"/>
          <w:sz w:val="26"/>
          <w:szCs w:val="26"/>
        </w:rPr>
        <w:t>problems</w:t>
      </w:r>
      <w:r w:rsidRPr="004330B9">
        <w:rPr>
          <w:rFonts w:ascii="Calibri" w:hAnsi="Calibri" w:cs="Calibri"/>
          <w:sz w:val="26"/>
          <w:szCs w:val="26"/>
        </w:rPr>
        <w:t xml:space="preserve"> on working with new technologies like Big</w:t>
      </w:r>
      <w:r w:rsidR="002F061B">
        <w:rPr>
          <w:rFonts w:ascii="Calibri" w:hAnsi="Calibri" w:cs="Calibri"/>
          <w:sz w:val="26"/>
          <w:szCs w:val="26"/>
        </w:rPr>
        <w:t xml:space="preserve"> </w:t>
      </w:r>
      <w:r w:rsidRPr="004330B9">
        <w:rPr>
          <w:rFonts w:ascii="Calibri" w:hAnsi="Calibri" w:cs="Calibri"/>
          <w:sz w:val="26"/>
          <w:szCs w:val="26"/>
        </w:rPr>
        <w:t xml:space="preserve">Data. </w:t>
      </w:r>
      <w:r w:rsidR="002F061B">
        <w:rPr>
          <w:rFonts w:ascii="Calibri" w:hAnsi="Calibri" w:cs="Calibri"/>
          <w:sz w:val="26"/>
          <w:szCs w:val="26"/>
        </w:rPr>
        <w:t xml:space="preserve">Any models for that matter must have a constant maintenance with regular updates that evolves itself with the latest technologies in trend to be able to be in the market. Because of this, the model fails to keep up with something as </w:t>
      </w:r>
      <w:r w:rsidR="00CF5AD4">
        <w:rPr>
          <w:rFonts w:ascii="Calibri" w:hAnsi="Calibri" w:cs="Calibri"/>
          <w:sz w:val="26"/>
          <w:szCs w:val="26"/>
        </w:rPr>
        <w:t>challenging</w:t>
      </w:r>
      <w:r w:rsidR="002F061B">
        <w:rPr>
          <w:rFonts w:ascii="Calibri" w:hAnsi="Calibri" w:cs="Calibri"/>
          <w:sz w:val="26"/>
          <w:szCs w:val="26"/>
        </w:rPr>
        <w:t xml:space="preserve"> as the big data. Data analysts</w:t>
      </w:r>
      <w:r w:rsidRPr="004330B9">
        <w:rPr>
          <w:rFonts w:ascii="Calibri" w:hAnsi="Calibri" w:cs="Calibri"/>
          <w:sz w:val="26"/>
          <w:szCs w:val="26"/>
        </w:rPr>
        <w:t xml:space="preserve"> are </w:t>
      </w:r>
      <w:r w:rsidR="002F061B">
        <w:rPr>
          <w:rFonts w:ascii="Calibri" w:hAnsi="Calibri" w:cs="Calibri"/>
          <w:sz w:val="26"/>
          <w:szCs w:val="26"/>
        </w:rPr>
        <w:t>switching</w:t>
      </w:r>
      <w:r w:rsidRPr="004330B9">
        <w:rPr>
          <w:rFonts w:ascii="Calibri" w:hAnsi="Calibri" w:cs="Calibri"/>
          <w:sz w:val="26"/>
          <w:szCs w:val="26"/>
        </w:rPr>
        <w:t xml:space="preserve"> from CRISP DM to other frame works </w:t>
      </w:r>
      <w:r w:rsidR="002F061B">
        <w:rPr>
          <w:rFonts w:ascii="Calibri" w:hAnsi="Calibri" w:cs="Calibri"/>
          <w:sz w:val="26"/>
          <w:szCs w:val="26"/>
        </w:rPr>
        <w:t xml:space="preserve">because of its limitations on handling something as complex as big data. </w:t>
      </w:r>
      <w:r w:rsidR="00CF5AD4" w:rsidRPr="00CF5AD4">
        <w:rPr>
          <w:rFonts w:ascii="Calibri" w:hAnsi="Calibri" w:cs="Calibri"/>
          <w:sz w:val="26"/>
          <w:szCs w:val="26"/>
        </w:rPr>
        <w:t>This</w:t>
      </w:r>
      <w:r w:rsidR="00CF5AD4">
        <w:rPr>
          <w:rFonts w:ascii="Calibri" w:hAnsi="Calibri" w:cs="Calibri"/>
          <w:sz w:val="26"/>
          <w:szCs w:val="26"/>
        </w:rPr>
        <w:t>, however,</w:t>
      </w:r>
      <w:r w:rsidR="00CF5AD4" w:rsidRPr="00CF5AD4">
        <w:rPr>
          <w:rFonts w:ascii="Calibri" w:hAnsi="Calibri" w:cs="Calibri"/>
          <w:sz w:val="26"/>
          <w:szCs w:val="26"/>
        </w:rPr>
        <w:t xml:space="preserve"> doesn’t </w:t>
      </w:r>
      <w:r w:rsidR="00CF5AD4">
        <w:rPr>
          <w:rFonts w:ascii="Calibri" w:hAnsi="Calibri" w:cs="Calibri"/>
          <w:sz w:val="26"/>
          <w:szCs w:val="26"/>
        </w:rPr>
        <w:t>change the fact that</w:t>
      </w:r>
      <w:r w:rsidR="00CF5AD4" w:rsidRPr="00CF5AD4">
        <w:rPr>
          <w:rFonts w:ascii="Calibri" w:hAnsi="Calibri" w:cs="Calibri"/>
          <w:sz w:val="26"/>
          <w:szCs w:val="26"/>
        </w:rPr>
        <w:t xml:space="preserve"> CRISP-DM </w:t>
      </w:r>
      <w:r w:rsidR="00CF5AD4">
        <w:rPr>
          <w:rFonts w:ascii="Calibri" w:hAnsi="Calibri" w:cs="Calibri"/>
          <w:sz w:val="26"/>
          <w:szCs w:val="26"/>
        </w:rPr>
        <w:t>is useless that it need not be practiced anymore.</w:t>
      </w:r>
      <w:r w:rsidR="00CF5AD4" w:rsidRPr="00CF5AD4">
        <w:rPr>
          <w:rFonts w:ascii="Calibri" w:hAnsi="Calibri" w:cs="Calibri"/>
          <w:sz w:val="26"/>
          <w:szCs w:val="26"/>
        </w:rPr>
        <w:t xml:space="preserve"> </w:t>
      </w:r>
      <w:r w:rsidR="00152B29">
        <w:rPr>
          <w:rFonts w:ascii="Calibri" w:hAnsi="Calibri" w:cs="Calibri"/>
          <w:sz w:val="26"/>
          <w:szCs w:val="26"/>
        </w:rPr>
        <w:t>A</w:t>
      </w:r>
      <w:r w:rsidR="00CF5AD4" w:rsidRPr="00CF5AD4">
        <w:rPr>
          <w:rFonts w:ascii="Calibri" w:hAnsi="Calibri" w:cs="Calibri"/>
          <w:sz w:val="26"/>
          <w:szCs w:val="26"/>
        </w:rPr>
        <w:t xml:space="preserve">lmost all the phases </w:t>
      </w:r>
      <w:r w:rsidR="00152B29">
        <w:rPr>
          <w:rFonts w:ascii="Calibri" w:hAnsi="Calibri" w:cs="Calibri"/>
          <w:sz w:val="26"/>
          <w:szCs w:val="26"/>
        </w:rPr>
        <w:t>of</w:t>
      </w:r>
      <w:r w:rsidR="00CF5AD4" w:rsidRPr="00CF5AD4">
        <w:rPr>
          <w:rFonts w:ascii="Calibri" w:hAnsi="Calibri" w:cs="Calibri"/>
          <w:sz w:val="26"/>
          <w:szCs w:val="26"/>
        </w:rPr>
        <w:t xml:space="preserve"> th</w:t>
      </w:r>
      <w:r w:rsidR="00152B29">
        <w:rPr>
          <w:rFonts w:ascii="Calibri" w:hAnsi="Calibri" w:cs="Calibri"/>
          <w:sz w:val="26"/>
          <w:szCs w:val="26"/>
        </w:rPr>
        <w:t>is</w:t>
      </w:r>
      <w:r w:rsidR="00CF5AD4" w:rsidRPr="00CF5AD4">
        <w:rPr>
          <w:rFonts w:ascii="Calibri" w:hAnsi="Calibri" w:cs="Calibri"/>
          <w:sz w:val="26"/>
          <w:szCs w:val="26"/>
        </w:rPr>
        <w:t xml:space="preserve"> model still </w:t>
      </w:r>
      <w:proofErr w:type="gramStart"/>
      <w:r w:rsidR="00152B29">
        <w:rPr>
          <w:rFonts w:ascii="Calibri" w:hAnsi="Calibri" w:cs="Calibri"/>
          <w:sz w:val="26"/>
          <w:szCs w:val="26"/>
        </w:rPr>
        <w:t>plays</w:t>
      </w:r>
      <w:proofErr w:type="gramEnd"/>
      <w:r w:rsidR="00152B29">
        <w:rPr>
          <w:rFonts w:ascii="Calibri" w:hAnsi="Calibri" w:cs="Calibri"/>
          <w:sz w:val="26"/>
          <w:szCs w:val="26"/>
        </w:rPr>
        <w:t xml:space="preserve"> huge role in most of the data mining methodologies today, </w:t>
      </w:r>
      <w:r w:rsidR="00CF5AD4" w:rsidRPr="00CF5AD4">
        <w:rPr>
          <w:rFonts w:ascii="Calibri" w:hAnsi="Calibri" w:cs="Calibri"/>
          <w:sz w:val="26"/>
          <w:szCs w:val="26"/>
        </w:rPr>
        <w:t>irrespective of industry, domain or size of data.</w:t>
      </w:r>
    </w:p>
    <w:p w14:paraId="58CA4D02" w14:textId="00BB68FE" w:rsidR="001035FC" w:rsidRPr="001035FC" w:rsidRDefault="001035FC" w:rsidP="001035FC">
      <w:pPr>
        <w:rPr>
          <w:rFonts w:ascii="Calibri" w:hAnsi="Calibri" w:cs="Calibri"/>
          <w:sz w:val="26"/>
          <w:szCs w:val="26"/>
        </w:rPr>
      </w:pPr>
      <w:r w:rsidRPr="001035FC">
        <w:rPr>
          <w:rFonts w:ascii="Calibri" w:hAnsi="Calibri" w:cs="Calibri"/>
          <w:sz w:val="26"/>
          <w:szCs w:val="26"/>
        </w:rPr>
        <w:t xml:space="preserve">The business understanding phase of CRISP-DM is very </w:t>
      </w:r>
      <w:r>
        <w:rPr>
          <w:rFonts w:ascii="Calibri" w:hAnsi="Calibri" w:cs="Calibri"/>
          <w:sz w:val="26"/>
          <w:szCs w:val="26"/>
        </w:rPr>
        <w:t>exhaustive</w:t>
      </w:r>
      <w:r w:rsidRPr="001035FC">
        <w:rPr>
          <w:rFonts w:ascii="Calibri" w:hAnsi="Calibri" w:cs="Calibri"/>
          <w:sz w:val="26"/>
          <w:szCs w:val="26"/>
        </w:rPr>
        <w:t xml:space="preserve"> and the performance will not be 100% as there will be many non-experts involved</w:t>
      </w:r>
      <w:r>
        <w:rPr>
          <w:rFonts w:ascii="Calibri" w:hAnsi="Calibri" w:cs="Calibri"/>
          <w:sz w:val="26"/>
          <w:szCs w:val="26"/>
        </w:rPr>
        <w:t xml:space="preserve"> in it</w:t>
      </w:r>
      <w:r w:rsidRPr="001035FC">
        <w:rPr>
          <w:rFonts w:ascii="Calibri" w:hAnsi="Calibri" w:cs="Calibri"/>
          <w:sz w:val="26"/>
          <w:szCs w:val="26"/>
        </w:rPr>
        <w:t xml:space="preserve">. </w:t>
      </w:r>
      <w:r>
        <w:rPr>
          <w:rFonts w:ascii="Calibri" w:hAnsi="Calibri" w:cs="Calibri"/>
          <w:sz w:val="26"/>
          <w:szCs w:val="26"/>
        </w:rPr>
        <w:t>Besides from understanding what is required for the analysis, it results in an inefficient way of gaining redundant and useless information. Similarly, in the</w:t>
      </w:r>
      <w:r w:rsidRPr="001035FC">
        <w:rPr>
          <w:rFonts w:ascii="Calibri" w:hAnsi="Calibri" w:cs="Calibri"/>
          <w:sz w:val="26"/>
          <w:szCs w:val="26"/>
        </w:rPr>
        <w:t xml:space="preserve"> </w:t>
      </w:r>
      <w:r>
        <w:rPr>
          <w:rFonts w:ascii="Calibri" w:hAnsi="Calibri" w:cs="Calibri"/>
          <w:sz w:val="26"/>
          <w:szCs w:val="26"/>
        </w:rPr>
        <w:t>d</w:t>
      </w:r>
      <w:r w:rsidRPr="001035FC">
        <w:rPr>
          <w:rFonts w:ascii="Calibri" w:hAnsi="Calibri" w:cs="Calibri"/>
          <w:sz w:val="26"/>
          <w:szCs w:val="26"/>
        </w:rPr>
        <w:t>ata understanding phase</w:t>
      </w:r>
      <w:r>
        <w:rPr>
          <w:rFonts w:ascii="Calibri" w:hAnsi="Calibri" w:cs="Calibri"/>
          <w:sz w:val="26"/>
          <w:szCs w:val="26"/>
        </w:rPr>
        <w:t>,</w:t>
      </w:r>
      <w:r w:rsidRPr="001035FC">
        <w:rPr>
          <w:rFonts w:ascii="Calibri" w:hAnsi="Calibri" w:cs="Calibri"/>
          <w:sz w:val="26"/>
          <w:szCs w:val="26"/>
        </w:rPr>
        <w:t xml:space="preserve"> many issues </w:t>
      </w:r>
      <w:r>
        <w:rPr>
          <w:rFonts w:ascii="Calibri" w:hAnsi="Calibri" w:cs="Calibri"/>
          <w:sz w:val="26"/>
          <w:szCs w:val="26"/>
        </w:rPr>
        <w:t>could arise</w:t>
      </w:r>
      <w:r w:rsidRPr="001035FC">
        <w:rPr>
          <w:rFonts w:ascii="Calibri" w:hAnsi="Calibri" w:cs="Calibri"/>
          <w:sz w:val="26"/>
          <w:szCs w:val="26"/>
        </w:rPr>
        <w:t xml:space="preserve">. The data </w:t>
      </w:r>
      <w:r>
        <w:rPr>
          <w:rFonts w:ascii="Calibri" w:hAnsi="Calibri" w:cs="Calibri"/>
          <w:sz w:val="26"/>
          <w:szCs w:val="26"/>
        </w:rPr>
        <w:t xml:space="preserve">quality </w:t>
      </w:r>
      <w:r w:rsidRPr="001035FC">
        <w:rPr>
          <w:rFonts w:ascii="Calibri" w:hAnsi="Calibri" w:cs="Calibri"/>
          <w:sz w:val="26"/>
          <w:szCs w:val="26"/>
        </w:rPr>
        <w:t xml:space="preserve">provided by the customer cannot </w:t>
      </w:r>
      <w:r>
        <w:rPr>
          <w:rFonts w:ascii="Calibri" w:hAnsi="Calibri" w:cs="Calibri"/>
          <w:sz w:val="26"/>
          <w:szCs w:val="26"/>
        </w:rPr>
        <w:t xml:space="preserve">entirely </w:t>
      </w:r>
      <w:r w:rsidRPr="001035FC">
        <w:rPr>
          <w:rFonts w:ascii="Calibri" w:hAnsi="Calibri" w:cs="Calibri"/>
          <w:sz w:val="26"/>
          <w:szCs w:val="26"/>
        </w:rPr>
        <w:t xml:space="preserve">be </w:t>
      </w:r>
      <w:r>
        <w:rPr>
          <w:rFonts w:ascii="Calibri" w:hAnsi="Calibri" w:cs="Calibri"/>
          <w:sz w:val="26"/>
          <w:szCs w:val="26"/>
        </w:rPr>
        <w:t>relied on</w:t>
      </w:r>
      <w:r w:rsidRPr="001035FC">
        <w:rPr>
          <w:rFonts w:ascii="Calibri" w:hAnsi="Calibri" w:cs="Calibri"/>
          <w:sz w:val="26"/>
          <w:szCs w:val="26"/>
        </w:rPr>
        <w:t xml:space="preserve">, verification of the data is required. </w:t>
      </w:r>
      <w:r>
        <w:rPr>
          <w:rFonts w:ascii="Calibri" w:hAnsi="Calibri" w:cs="Calibri"/>
          <w:sz w:val="26"/>
          <w:szCs w:val="26"/>
        </w:rPr>
        <w:t xml:space="preserve">An added </w:t>
      </w:r>
      <w:r w:rsidRPr="001035FC">
        <w:rPr>
          <w:rFonts w:ascii="Calibri" w:hAnsi="Calibri" w:cs="Calibri"/>
          <w:sz w:val="26"/>
          <w:szCs w:val="26"/>
        </w:rPr>
        <w:t xml:space="preserve">investigation </w:t>
      </w:r>
      <w:r>
        <w:rPr>
          <w:rFonts w:ascii="Calibri" w:hAnsi="Calibri" w:cs="Calibri"/>
          <w:sz w:val="26"/>
          <w:szCs w:val="26"/>
        </w:rPr>
        <w:t xml:space="preserve">could help in the process of obtaining information about what </w:t>
      </w:r>
      <w:r w:rsidRPr="001035FC">
        <w:rPr>
          <w:rFonts w:ascii="Calibri" w:hAnsi="Calibri" w:cs="Calibri"/>
          <w:sz w:val="26"/>
          <w:szCs w:val="26"/>
        </w:rPr>
        <w:t xml:space="preserve">needs to be done on processing the raw data and </w:t>
      </w:r>
      <w:r>
        <w:rPr>
          <w:rFonts w:ascii="Calibri" w:hAnsi="Calibri" w:cs="Calibri"/>
          <w:sz w:val="26"/>
          <w:szCs w:val="26"/>
        </w:rPr>
        <w:t xml:space="preserve">to better </w:t>
      </w:r>
      <w:r w:rsidRPr="001035FC">
        <w:rPr>
          <w:rFonts w:ascii="Calibri" w:hAnsi="Calibri" w:cs="Calibri"/>
          <w:sz w:val="26"/>
          <w:szCs w:val="26"/>
        </w:rPr>
        <w:t xml:space="preserve">understand the </w:t>
      </w:r>
      <w:r>
        <w:rPr>
          <w:rFonts w:ascii="Calibri" w:hAnsi="Calibri" w:cs="Calibri"/>
          <w:sz w:val="26"/>
          <w:szCs w:val="26"/>
        </w:rPr>
        <w:t xml:space="preserve">correlations, associations, </w:t>
      </w:r>
      <w:r w:rsidRPr="001035FC">
        <w:rPr>
          <w:rFonts w:ascii="Calibri" w:hAnsi="Calibri" w:cs="Calibri"/>
          <w:sz w:val="26"/>
          <w:szCs w:val="26"/>
        </w:rPr>
        <w:t xml:space="preserve">anomalies and outliers. The data preparation phase is </w:t>
      </w:r>
      <w:r>
        <w:rPr>
          <w:rFonts w:ascii="Calibri" w:hAnsi="Calibri" w:cs="Calibri"/>
          <w:sz w:val="26"/>
          <w:szCs w:val="26"/>
        </w:rPr>
        <w:t xml:space="preserve">a </w:t>
      </w:r>
      <w:r w:rsidRPr="001035FC">
        <w:rPr>
          <w:rFonts w:ascii="Calibri" w:hAnsi="Calibri" w:cs="Calibri"/>
          <w:sz w:val="26"/>
          <w:szCs w:val="26"/>
        </w:rPr>
        <w:t xml:space="preserve">very </w:t>
      </w:r>
      <w:r>
        <w:rPr>
          <w:rFonts w:ascii="Calibri" w:hAnsi="Calibri" w:cs="Calibri"/>
          <w:sz w:val="26"/>
          <w:szCs w:val="26"/>
        </w:rPr>
        <w:t>daunting task, as treating such huge dataset costs a lot of time</w:t>
      </w:r>
      <w:r w:rsidRPr="001035FC">
        <w:rPr>
          <w:rFonts w:ascii="Calibri" w:hAnsi="Calibri" w:cs="Calibri"/>
          <w:sz w:val="26"/>
          <w:szCs w:val="26"/>
        </w:rPr>
        <w:t xml:space="preserve">. The data </w:t>
      </w:r>
      <w:r w:rsidR="00361640" w:rsidRPr="001035FC">
        <w:rPr>
          <w:rFonts w:ascii="Calibri" w:hAnsi="Calibri" w:cs="Calibri"/>
          <w:sz w:val="26"/>
          <w:szCs w:val="26"/>
        </w:rPr>
        <w:t>understanding,</w:t>
      </w:r>
      <w:r w:rsidRPr="001035FC">
        <w:rPr>
          <w:rFonts w:ascii="Calibri" w:hAnsi="Calibri" w:cs="Calibri"/>
          <w:sz w:val="26"/>
          <w:szCs w:val="26"/>
        </w:rPr>
        <w:t xml:space="preserve"> and data preparation phases consume</w:t>
      </w:r>
      <w:r>
        <w:rPr>
          <w:rFonts w:ascii="Calibri" w:hAnsi="Calibri" w:cs="Calibri"/>
          <w:sz w:val="26"/>
          <w:szCs w:val="26"/>
        </w:rPr>
        <w:t>s</w:t>
      </w:r>
      <w:r w:rsidRPr="001035FC">
        <w:rPr>
          <w:rFonts w:ascii="Calibri" w:hAnsi="Calibri" w:cs="Calibri"/>
          <w:sz w:val="26"/>
          <w:szCs w:val="26"/>
        </w:rPr>
        <w:t xml:space="preserve"> most of the time. But when compared to other methodologies CRISP DM </w:t>
      </w:r>
      <w:r w:rsidR="00361640">
        <w:rPr>
          <w:rFonts w:ascii="Calibri" w:hAnsi="Calibri" w:cs="Calibri"/>
          <w:sz w:val="26"/>
          <w:szCs w:val="26"/>
        </w:rPr>
        <w:t>is</w:t>
      </w:r>
      <w:r w:rsidRPr="001035FC">
        <w:rPr>
          <w:rFonts w:ascii="Calibri" w:hAnsi="Calibri" w:cs="Calibri"/>
          <w:sz w:val="26"/>
          <w:szCs w:val="26"/>
        </w:rPr>
        <w:t xml:space="preserve"> more detailed.</w:t>
      </w:r>
    </w:p>
    <w:p w14:paraId="5186538A" w14:textId="77777777" w:rsidR="00361640" w:rsidRDefault="001035FC" w:rsidP="001035FC">
      <w:pPr>
        <w:rPr>
          <w:rFonts w:ascii="Calibri" w:hAnsi="Calibri" w:cs="Calibri"/>
          <w:sz w:val="26"/>
          <w:szCs w:val="26"/>
        </w:rPr>
      </w:pPr>
      <w:r w:rsidRPr="001035FC">
        <w:rPr>
          <w:rFonts w:ascii="Calibri" w:hAnsi="Calibri" w:cs="Calibri"/>
          <w:sz w:val="26"/>
          <w:szCs w:val="26"/>
        </w:rPr>
        <w:t xml:space="preserve">CRISP DM is </w:t>
      </w:r>
      <w:r w:rsidR="00361640">
        <w:rPr>
          <w:rFonts w:ascii="Calibri" w:hAnsi="Calibri" w:cs="Calibri"/>
          <w:sz w:val="26"/>
          <w:szCs w:val="26"/>
        </w:rPr>
        <w:t>still widely</w:t>
      </w:r>
      <w:r w:rsidRPr="001035FC">
        <w:rPr>
          <w:rFonts w:ascii="Calibri" w:hAnsi="Calibri" w:cs="Calibri"/>
          <w:sz w:val="26"/>
          <w:szCs w:val="26"/>
        </w:rPr>
        <w:t xml:space="preserve"> used by many </w:t>
      </w:r>
      <w:r w:rsidR="00361640">
        <w:rPr>
          <w:rFonts w:ascii="Calibri" w:hAnsi="Calibri" w:cs="Calibri"/>
          <w:sz w:val="26"/>
          <w:szCs w:val="26"/>
        </w:rPr>
        <w:t xml:space="preserve">companies, however, </w:t>
      </w:r>
      <w:r w:rsidRPr="001035FC">
        <w:rPr>
          <w:rFonts w:ascii="Calibri" w:hAnsi="Calibri" w:cs="Calibri"/>
          <w:sz w:val="26"/>
          <w:szCs w:val="26"/>
        </w:rPr>
        <w:t xml:space="preserve">it </w:t>
      </w:r>
      <w:r w:rsidR="00361640">
        <w:rPr>
          <w:rFonts w:ascii="Calibri" w:hAnsi="Calibri" w:cs="Calibri"/>
          <w:sz w:val="26"/>
          <w:szCs w:val="26"/>
        </w:rPr>
        <w:t xml:space="preserve">won’t fit well </w:t>
      </w:r>
      <w:r w:rsidRPr="001035FC">
        <w:rPr>
          <w:rFonts w:ascii="Calibri" w:hAnsi="Calibri" w:cs="Calibri"/>
          <w:sz w:val="26"/>
          <w:szCs w:val="26"/>
        </w:rPr>
        <w:t xml:space="preserve">for </w:t>
      </w:r>
      <w:r w:rsidR="00361640">
        <w:rPr>
          <w:rFonts w:ascii="Calibri" w:hAnsi="Calibri" w:cs="Calibri"/>
          <w:sz w:val="26"/>
          <w:szCs w:val="26"/>
        </w:rPr>
        <w:t xml:space="preserve">the </w:t>
      </w:r>
      <w:r w:rsidRPr="001035FC">
        <w:rPr>
          <w:rFonts w:ascii="Calibri" w:hAnsi="Calibri" w:cs="Calibri"/>
          <w:sz w:val="26"/>
          <w:szCs w:val="26"/>
        </w:rPr>
        <w:t>Big data</w:t>
      </w:r>
      <w:r w:rsidR="00361640">
        <w:rPr>
          <w:rFonts w:ascii="Calibri" w:hAnsi="Calibri" w:cs="Calibri"/>
          <w:sz w:val="26"/>
          <w:szCs w:val="26"/>
        </w:rPr>
        <w:t xml:space="preserve"> mining because of its vast size as it could be practically impossible for analysts to carry out all the phases on a bigdata</w:t>
      </w:r>
      <w:r w:rsidRPr="001035FC">
        <w:rPr>
          <w:rFonts w:ascii="Calibri" w:hAnsi="Calibri" w:cs="Calibri"/>
          <w:sz w:val="26"/>
          <w:szCs w:val="26"/>
        </w:rPr>
        <w:t>.</w:t>
      </w:r>
      <w:r w:rsidR="00361640">
        <w:rPr>
          <w:rFonts w:ascii="Calibri" w:hAnsi="Calibri" w:cs="Calibri"/>
          <w:sz w:val="26"/>
          <w:szCs w:val="26"/>
        </w:rPr>
        <w:t xml:space="preserve"> Besides,</w:t>
      </w:r>
      <w:r w:rsidRPr="001035FC">
        <w:rPr>
          <w:rFonts w:ascii="Calibri" w:hAnsi="Calibri" w:cs="Calibri"/>
          <w:sz w:val="26"/>
          <w:szCs w:val="26"/>
        </w:rPr>
        <w:t xml:space="preserve"> </w:t>
      </w:r>
      <w:r w:rsidR="00361640">
        <w:rPr>
          <w:rFonts w:ascii="Calibri" w:hAnsi="Calibri" w:cs="Calibri"/>
          <w:sz w:val="26"/>
          <w:szCs w:val="26"/>
        </w:rPr>
        <w:t>i</w:t>
      </w:r>
      <w:r w:rsidRPr="001035FC">
        <w:rPr>
          <w:rFonts w:ascii="Calibri" w:hAnsi="Calibri" w:cs="Calibri"/>
          <w:sz w:val="26"/>
          <w:szCs w:val="26"/>
        </w:rPr>
        <w:t xml:space="preserve">t does not give clarity on how analysis will help the business problems and does not </w:t>
      </w:r>
      <w:r w:rsidR="00361640">
        <w:rPr>
          <w:rFonts w:ascii="Calibri" w:hAnsi="Calibri" w:cs="Calibri"/>
          <w:sz w:val="26"/>
          <w:szCs w:val="26"/>
        </w:rPr>
        <w:t>focus</w:t>
      </w:r>
      <w:r w:rsidRPr="001035FC">
        <w:rPr>
          <w:rFonts w:ascii="Calibri" w:hAnsi="Calibri" w:cs="Calibri"/>
          <w:sz w:val="26"/>
          <w:szCs w:val="26"/>
        </w:rPr>
        <w:t xml:space="preserve"> into the details. </w:t>
      </w:r>
      <w:r w:rsidR="00361640">
        <w:rPr>
          <w:rFonts w:ascii="Calibri" w:hAnsi="Calibri" w:cs="Calibri"/>
          <w:sz w:val="26"/>
          <w:szCs w:val="26"/>
        </w:rPr>
        <w:t>Analysts</w:t>
      </w:r>
      <w:r w:rsidRPr="001035FC">
        <w:rPr>
          <w:rFonts w:ascii="Calibri" w:hAnsi="Calibri" w:cs="Calibri"/>
          <w:sz w:val="26"/>
          <w:szCs w:val="26"/>
        </w:rPr>
        <w:t xml:space="preserve"> </w:t>
      </w:r>
      <w:r w:rsidR="00361640">
        <w:rPr>
          <w:rFonts w:ascii="Calibri" w:hAnsi="Calibri" w:cs="Calibri"/>
          <w:sz w:val="26"/>
          <w:szCs w:val="26"/>
        </w:rPr>
        <w:t xml:space="preserve">could get diverted from the business objective by building </w:t>
      </w:r>
      <w:r w:rsidRPr="001035FC">
        <w:rPr>
          <w:rFonts w:ascii="Calibri" w:hAnsi="Calibri" w:cs="Calibri"/>
          <w:sz w:val="26"/>
          <w:szCs w:val="26"/>
        </w:rPr>
        <w:t>interesting model</w:t>
      </w:r>
      <w:r w:rsidR="00361640">
        <w:rPr>
          <w:rFonts w:ascii="Calibri" w:hAnsi="Calibri" w:cs="Calibri"/>
          <w:sz w:val="26"/>
          <w:szCs w:val="26"/>
        </w:rPr>
        <w:t>s that are irrelevant to the business requirement.</w:t>
      </w:r>
    </w:p>
    <w:p w14:paraId="63F9306C" w14:textId="6C91FE4E" w:rsidR="001035FC" w:rsidRDefault="00361640" w:rsidP="001035FC">
      <w:pPr>
        <w:rPr>
          <w:rFonts w:ascii="Calibri" w:hAnsi="Calibri" w:cs="Calibri"/>
          <w:sz w:val="26"/>
          <w:szCs w:val="26"/>
        </w:rPr>
      </w:pPr>
      <w:r>
        <w:rPr>
          <w:rFonts w:ascii="Calibri" w:hAnsi="Calibri" w:cs="Calibri"/>
          <w:sz w:val="26"/>
          <w:szCs w:val="26"/>
        </w:rPr>
        <w:lastRenderedPageBreak/>
        <w:t xml:space="preserve">Since it involves multiple </w:t>
      </w:r>
      <w:r w:rsidR="001035FC" w:rsidRPr="001035FC">
        <w:rPr>
          <w:rFonts w:ascii="Calibri" w:hAnsi="Calibri" w:cs="Calibri"/>
          <w:sz w:val="26"/>
          <w:szCs w:val="26"/>
        </w:rPr>
        <w:t>stages</w:t>
      </w:r>
      <w:r>
        <w:rPr>
          <w:rFonts w:ascii="Calibri" w:hAnsi="Calibri" w:cs="Calibri"/>
          <w:sz w:val="26"/>
          <w:szCs w:val="26"/>
        </w:rPr>
        <w:t>,</w:t>
      </w:r>
      <w:r w:rsidR="001035FC" w:rsidRPr="001035FC">
        <w:rPr>
          <w:rFonts w:ascii="Calibri" w:hAnsi="Calibri" w:cs="Calibri"/>
          <w:sz w:val="26"/>
          <w:szCs w:val="26"/>
        </w:rPr>
        <w:t xml:space="preserve"> confusion</w:t>
      </w:r>
      <w:r>
        <w:rPr>
          <w:rFonts w:ascii="Calibri" w:hAnsi="Calibri" w:cs="Calibri"/>
          <w:sz w:val="26"/>
          <w:szCs w:val="26"/>
        </w:rPr>
        <w:t>s could arise between the dedicated teams</w:t>
      </w:r>
      <w:r w:rsidR="001035FC" w:rsidRPr="001035FC">
        <w:rPr>
          <w:rFonts w:ascii="Calibri" w:hAnsi="Calibri" w:cs="Calibri"/>
          <w:sz w:val="26"/>
          <w:szCs w:val="26"/>
        </w:rPr>
        <w:t xml:space="preserve"> </w:t>
      </w:r>
      <w:r>
        <w:rPr>
          <w:rFonts w:ascii="Calibri" w:hAnsi="Calibri" w:cs="Calibri"/>
          <w:sz w:val="26"/>
          <w:szCs w:val="26"/>
        </w:rPr>
        <w:t xml:space="preserve">during </w:t>
      </w:r>
      <w:r w:rsidR="001035FC" w:rsidRPr="001035FC">
        <w:rPr>
          <w:rFonts w:ascii="Calibri" w:hAnsi="Calibri" w:cs="Calibri"/>
          <w:sz w:val="26"/>
          <w:szCs w:val="26"/>
        </w:rPr>
        <w:t xml:space="preserve">the </w:t>
      </w:r>
      <w:r>
        <w:rPr>
          <w:rFonts w:ascii="Calibri" w:hAnsi="Calibri" w:cs="Calibri"/>
          <w:sz w:val="26"/>
          <w:szCs w:val="26"/>
        </w:rPr>
        <w:t xml:space="preserve">process of </w:t>
      </w:r>
      <w:r w:rsidR="001035FC" w:rsidRPr="001035FC">
        <w:rPr>
          <w:rFonts w:ascii="Calibri" w:hAnsi="Calibri" w:cs="Calibri"/>
          <w:sz w:val="26"/>
          <w:szCs w:val="26"/>
        </w:rPr>
        <w:t xml:space="preserve">hand-off of data/model. The risk of failure or mistakes is </w:t>
      </w:r>
      <w:r>
        <w:rPr>
          <w:rFonts w:ascii="Calibri" w:hAnsi="Calibri" w:cs="Calibri"/>
          <w:sz w:val="26"/>
          <w:szCs w:val="26"/>
        </w:rPr>
        <w:t>potentially</w:t>
      </w:r>
      <w:r w:rsidR="001035FC" w:rsidRPr="001035FC">
        <w:rPr>
          <w:rFonts w:ascii="Calibri" w:hAnsi="Calibri" w:cs="Calibri"/>
          <w:sz w:val="26"/>
          <w:szCs w:val="26"/>
        </w:rPr>
        <w:t xml:space="preserve"> high when multiple teams are involved in a single project</w:t>
      </w:r>
      <w:r>
        <w:rPr>
          <w:rFonts w:ascii="Calibri" w:hAnsi="Calibri" w:cs="Calibri"/>
          <w:sz w:val="26"/>
          <w:szCs w:val="26"/>
        </w:rPr>
        <w:t>, as per the saying that too many cooks could spoil a broth. Besides, it would also be practically impossible for a single team to carry out all the phases because of the big data.</w:t>
      </w:r>
    </w:p>
    <w:p w14:paraId="7E35A069" w14:textId="123A2FBB" w:rsidR="00CB60D4" w:rsidRPr="00CB60D4" w:rsidRDefault="00CB60D4" w:rsidP="00CB60D4">
      <w:pPr>
        <w:rPr>
          <w:rFonts w:ascii="Calibri" w:hAnsi="Calibri" w:cs="Calibri"/>
          <w:sz w:val="26"/>
          <w:szCs w:val="26"/>
        </w:rPr>
      </w:pPr>
      <w:r w:rsidRPr="00CB60D4">
        <w:rPr>
          <w:rFonts w:ascii="Calibri" w:hAnsi="Calibri" w:cs="Calibri"/>
          <w:sz w:val="26"/>
          <w:szCs w:val="26"/>
        </w:rPr>
        <w:t xml:space="preserve">There was an </w:t>
      </w:r>
      <w:r w:rsidR="00FD5599">
        <w:rPr>
          <w:rFonts w:ascii="Calibri" w:hAnsi="Calibri" w:cs="Calibri"/>
          <w:sz w:val="26"/>
          <w:szCs w:val="26"/>
        </w:rPr>
        <w:t>attempt</w:t>
      </w:r>
      <w:r w:rsidRPr="00CB60D4">
        <w:rPr>
          <w:rFonts w:ascii="Calibri" w:hAnsi="Calibri" w:cs="Calibri"/>
          <w:sz w:val="26"/>
          <w:szCs w:val="26"/>
        </w:rPr>
        <w:t xml:space="preserve"> however</w:t>
      </w:r>
      <w:r w:rsidR="00FD5599">
        <w:rPr>
          <w:rFonts w:ascii="Calibri" w:hAnsi="Calibri" w:cs="Calibri"/>
          <w:sz w:val="26"/>
          <w:szCs w:val="26"/>
        </w:rPr>
        <w:t xml:space="preserve"> </w:t>
      </w:r>
      <w:r w:rsidRPr="00CB60D4">
        <w:rPr>
          <w:rFonts w:ascii="Calibri" w:hAnsi="Calibri" w:cs="Calibri"/>
          <w:sz w:val="26"/>
          <w:szCs w:val="26"/>
        </w:rPr>
        <w:t xml:space="preserve">to </w:t>
      </w:r>
      <w:r w:rsidR="00FD5599">
        <w:rPr>
          <w:rFonts w:ascii="Calibri" w:hAnsi="Calibri" w:cs="Calibri"/>
          <w:sz w:val="26"/>
          <w:szCs w:val="26"/>
        </w:rPr>
        <w:t>re</w:t>
      </w:r>
      <w:r w:rsidRPr="00CB60D4">
        <w:rPr>
          <w:rFonts w:ascii="Calibri" w:hAnsi="Calibri" w:cs="Calibri"/>
          <w:sz w:val="26"/>
          <w:szCs w:val="26"/>
        </w:rPr>
        <w:t xml:space="preserve">create </w:t>
      </w:r>
      <w:r w:rsidR="00FD5599">
        <w:rPr>
          <w:rFonts w:ascii="Calibri" w:hAnsi="Calibri" w:cs="Calibri"/>
          <w:sz w:val="26"/>
          <w:szCs w:val="26"/>
        </w:rPr>
        <w:t xml:space="preserve">the magic of </w:t>
      </w:r>
      <w:r w:rsidRPr="00CB60D4">
        <w:rPr>
          <w:rFonts w:ascii="Calibri" w:hAnsi="Calibri" w:cs="Calibri"/>
          <w:sz w:val="26"/>
          <w:szCs w:val="26"/>
        </w:rPr>
        <w:t xml:space="preserve">CRISP-DM </w:t>
      </w:r>
      <w:r w:rsidR="00FD5599">
        <w:rPr>
          <w:rFonts w:ascii="Calibri" w:hAnsi="Calibri" w:cs="Calibri"/>
          <w:sz w:val="26"/>
          <w:szCs w:val="26"/>
        </w:rPr>
        <w:t xml:space="preserve">with a new version </w:t>
      </w:r>
      <w:r w:rsidRPr="00CB60D4">
        <w:rPr>
          <w:rFonts w:ascii="Calibri" w:hAnsi="Calibri" w:cs="Calibri"/>
          <w:sz w:val="26"/>
          <w:szCs w:val="26"/>
        </w:rPr>
        <w:t>2.0 in the 2000s</w:t>
      </w:r>
      <w:r w:rsidR="00FD5599">
        <w:rPr>
          <w:rFonts w:ascii="Calibri" w:hAnsi="Calibri" w:cs="Calibri"/>
          <w:sz w:val="26"/>
          <w:szCs w:val="26"/>
        </w:rPr>
        <w:t>,</w:t>
      </w:r>
      <w:r w:rsidRPr="00CB60D4">
        <w:rPr>
          <w:rFonts w:ascii="Calibri" w:hAnsi="Calibri" w:cs="Calibri"/>
          <w:sz w:val="26"/>
          <w:szCs w:val="26"/>
        </w:rPr>
        <w:t xml:space="preserve"> but for some reason it never </w:t>
      </w:r>
      <w:r w:rsidR="00FD5599">
        <w:rPr>
          <w:rFonts w:ascii="Calibri" w:hAnsi="Calibri" w:cs="Calibri"/>
          <w:sz w:val="26"/>
          <w:szCs w:val="26"/>
        </w:rPr>
        <w:t xml:space="preserve">happened </w:t>
      </w:r>
      <w:r w:rsidRPr="00CB60D4">
        <w:rPr>
          <w:rFonts w:ascii="Calibri" w:hAnsi="Calibri" w:cs="Calibri"/>
          <w:sz w:val="26"/>
          <w:szCs w:val="26"/>
        </w:rPr>
        <w:t xml:space="preserve">and because the model has </w:t>
      </w:r>
      <w:r w:rsidR="00FD5599">
        <w:rPr>
          <w:rFonts w:ascii="Calibri" w:hAnsi="Calibri" w:cs="Calibri"/>
          <w:sz w:val="26"/>
          <w:szCs w:val="26"/>
        </w:rPr>
        <w:t xml:space="preserve">been dormant for so </w:t>
      </w:r>
      <w:r w:rsidRPr="00CB60D4">
        <w:rPr>
          <w:rFonts w:ascii="Calibri" w:hAnsi="Calibri" w:cs="Calibri"/>
          <w:sz w:val="26"/>
          <w:szCs w:val="26"/>
        </w:rPr>
        <w:t xml:space="preserve">long, some new methodologies </w:t>
      </w:r>
      <w:r w:rsidR="00FD5599">
        <w:rPr>
          <w:rFonts w:ascii="Calibri" w:hAnsi="Calibri" w:cs="Calibri"/>
          <w:sz w:val="26"/>
          <w:szCs w:val="26"/>
        </w:rPr>
        <w:t xml:space="preserve">emerged </w:t>
      </w:r>
      <w:r w:rsidRPr="00CB60D4">
        <w:rPr>
          <w:rFonts w:ascii="Calibri" w:hAnsi="Calibri" w:cs="Calibri"/>
          <w:sz w:val="26"/>
          <w:szCs w:val="26"/>
        </w:rPr>
        <w:t>over the years</w:t>
      </w:r>
      <w:r w:rsidR="007A3710">
        <w:rPr>
          <w:rFonts w:ascii="Calibri" w:hAnsi="Calibri" w:cs="Calibri"/>
          <w:sz w:val="26"/>
          <w:szCs w:val="26"/>
        </w:rPr>
        <w:t>,</w:t>
      </w:r>
      <w:r w:rsidRPr="00CB60D4">
        <w:rPr>
          <w:rFonts w:ascii="Calibri" w:hAnsi="Calibri" w:cs="Calibri"/>
          <w:sz w:val="26"/>
          <w:szCs w:val="26"/>
        </w:rPr>
        <w:t xml:space="preserve"> </w:t>
      </w:r>
      <w:r w:rsidR="007A3710">
        <w:rPr>
          <w:rFonts w:ascii="Calibri" w:hAnsi="Calibri" w:cs="Calibri"/>
          <w:sz w:val="26"/>
          <w:szCs w:val="26"/>
        </w:rPr>
        <w:t>yet</w:t>
      </w:r>
      <w:r w:rsidRPr="00CB60D4">
        <w:rPr>
          <w:rFonts w:ascii="Calibri" w:hAnsi="Calibri" w:cs="Calibri"/>
          <w:sz w:val="26"/>
          <w:szCs w:val="26"/>
        </w:rPr>
        <w:t xml:space="preserve"> they share the same </w:t>
      </w:r>
      <w:r w:rsidR="007A3710">
        <w:rPr>
          <w:rFonts w:ascii="Calibri" w:hAnsi="Calibri" w:cs="Calibri"/>
          <w:sz w:val="26"/>
          <w:szCs w:val="26"/>
        </w:rPr>
        <w:t xml:space="preserve">fundamental </w:t>
      </w:r>
      <w:r w:rsidRPr="00CB60D4">
        <w:rPr>
          <w:rFonts w:ascii="Calibri" w:hAnsi="Calibri" w:cs="Calibri"/>
          <w:sz w:val="26"/>
          <w:szCs w:val="26"/>
        </w:rPr>
        <w:t xml:space="preserve">structure </w:t>
      </w:r>
      <w:r w:rsidR="007A3710">
        <w:rPr>
          <w:rFonts w:ascii="Calibri" w:hAnsi="Calibri" w:cs="Calibri"/>
          <w:sz w:val="26"/>
          <w:szCs w:val="26"/>
        </w:rPr>
        <w:t>of</w:t>
      </w:r>
      <w:r w:rsidRPr="00CB60D4">
        <w:rPr>
          <w:rFonts w:ascii="Calibri" w:hAnsi="Calibri" w:cs="Calibri"/>
          <w:sz w:val="26"/>
          <w:szCs w:val="26"/>
        </w:rPr>
        <w:t xml:space="preserve"> CRISP-DM or just </w:t>
      </w:r>
      <w:r w:rsidR="007A3710">
        <w:rPr>
          <w:rFonts w:ascii="Calibri" w:hAnsi="Calibri" w:cs="Calibri"/>
          <w:sz w:val="26"/>
          <w:szCs w:val="26"/>
        </w:rPr>
        <w:t>with mild enhancements</w:t>
      </w:r>
      <w:r w:rsidRPr="00CB60D4">
        <w:rPr>
          <w:rFonts w:ascii="Calibri" w:hAnsi="Calibri" w:cs="Calibri"/>
          <w:sz w:val="26"/>
          <w:szCs w:val="26"/>
        </w:rPr>
        <w:t xml:space="preserve"> of </w:t>
      </w:r>
      <w:r w:rsidR="007A3710">
        <w:rPr>
          <w:rFonts w:ascii="Calibri" w:hAnsi="Calibri" w:cs="Calibri"/>
          <w:sz w:val="26"/>
          <w:szCs w:val="26"/>
        </w:rPr>
        <w:t>certain</w:t>
      </w:r>
      <w:r w:rsidRPr="00CB60D4">
        <w:rPr>
          <w:rFonts w:ascii="Calibri" w:hAnsi="Calibri" w:cs="Calibri"/>
          <w:sz w:val="26"/>
          <w:szCs w:val="26"/>
        </w:rPr>
        <w:t xml:space="preserve"> phases of the CRISP-DM methodology</w:t>
      </w:r>
      <w:r w:rsidR="007A3710">
        <w:rPr>
          <w:rFonts w:ascii="Calibri" w:hAnsi="Calibri" w:cs="Calibri"/>
          <w:sz w:val="26"/>
          <w:szCs w:val="26"/>
        </w:rPr>
        <w:t xml:space="preserve"> pertaining to the business needs</w:t>
      </w:r>
      <w:r w:rsidRPr="00CB60D4">
        <w:rPr>
          <w:rFonts w:ascii="Calibri" w:hAnsi="Calibri" w:cs="Calibri"/>
          <w:sz w:val="26"/>
          <w:szCs w:val="26"/>
        </w:rPr>
        <w:t>.</w:t>
      </w:r>
    </w:p>
    <w:p w14:paraId="37D5D51F" w14:textId="1D43F235" w:rsidR="00CB60D4" w:rsidRDefault="00CB60D4" w:rsidP="00CB60D4">
      <w:pPr>
        <w:rPr>
          <w:rFonts w:ascii="Calibri" w:hAnsi="Calibri" w:cs="Calibri"/>
          <w:sz w:val="26"/>
          <w:szCs w:val="26"/>
        </w:rPr>
      </w:pPr>
      <w:r w:rsidRPr="00CB60D4">
        <w:rPr>
          <w:rFonts w:ascii="Calibri" w:hAnsi="Calibri" w:cs="Calibri"/>
          <w:sz w:val="26"/>
          <w:szCs w:val="26"/>
        </w:rPr>
        <w:t>The Microsoft Team Data Science Process (TDSP) is one such methodolog</w:t>
      </w:r>
      <w:r w:rsidR="007A3710">
        <w:rPr>
          <w:rFonts w:ascii="Calibri" w:hAnsi="Calibri" w:cs="Calibri"/>
          <w:sz w:val="26"/>
          <w:szCs w:val="26"/>
        </w:rPr>
        <w:t>y</w:t>
      </w:r>
      <w:r w:rsidRPr="00CB60D4">
        <w:rPr>
          <w:rFonts w:ascii="Calibri" w:hAnsi="Calibri" w:cs="Calibri"/>
          <w:sz w:val="26"/>
          <w:szCs w:val="26"/>
        </w:rPr>
        <w:t xml:space="preserve"> </w:t>
      </w:r>
      <w:r w:rsidR="007A3710">
        <w:rPr>
          <w:rFonts w:ascii="Calibri" w:hAnsi="Calibri" w:cs="Calibri"/>
          <w:sz w:val="26"/>
          <w:szCs w:val="26"/>
        </w:rPr>
        <w:t xml:space="preserve">that is </w:t>
      </w:r>
      <w:r w:rsidRPr="00CB60D4">
        <w:rPr>
          <w:rFonts w:ascii="Calibri" w:hAnsi="Calibri" w:cs="Calibri"/>
          <w:sz w:val="26"/>
          <w:szCs w:val="26"/>
        </w:rPr>
        <w:t xml:space="preserve">used by the Microsoft for </w:t>
      </w:r>
      <w:r w:rsidR="007A3710">
        <w:rPr>
          <w:rFonts w:ascii="Calibri" w:hAnsi="Calibri" w:cs="Calibri"/>
          <w:sz w:val="26"/>
          <w:szCs w:val="26"/>
        </w:rPr>
        <w:t>its</w:t>
      </w:r>
      <w:r w:rsidRPr="00CB60D4">
        <w:rPr>
          <w:rFonts w:ascii="Calibri" w:hAnsi="Calibri" w:cs="Calibri"/>
          <w:sz w:val="26"/>
          <w:szCs w:val="26"/>
        </w:rPr>
        <w:t xml:space="preserve"> data mining. Their </w:t>
      </w:r>
      <w:r w:rsidR="007A3710">
        <w:rPr>
          <w:rFonts w:ascii="Calibri" w:hAnsi="Calibri" w:cs="Calibri"/>
          <w:sz w:val="26"/>
          <w:szCs w:val="26"/>
        </w:rPr>
        <w:t>say</w:t>
      </w:r>
      <w:r w:rsidRPr="00CB60D4">
        <w:rPr>
          <w:rFonts w:ascii="Calibri" w:hAnsi="Calibri" w:cs="Calibri"/>
          <w:sz w:val="26"/>
          <w:szCs w:val="26"/>
        </w:rPr>
        <w:t xml:space="preserve"> </w:t>
      </w:r>
      <w:r w:rsidR="007A3710">
        <w:rPr>
          <w:rFonts w:ascii="Calibri" w:hAnsi="Calibri" w:cs="Calibri"/>
          <w:sz w:val="26"/>
          <w:szCs w:val="26"/>
        </w:rPr>
        <w:t xml:space="preserve">in this </w:t>
      </w:r>
      <w:r w:rsidRPr="00CB60D4">
        <w:rPr>
          <w:rFonts w:ascii="Calibri" w:hAnsi="Calibri" w:cs="Calibri"/>
          <w:sz w:val="26"/>
          <w:szCs w:val="26"/>
        </w:rPr>
        <w:t xml:space="preserve">is that TDSP is </w:t>
      </w:r>
      <w:r w:rsidR="007A3710">
        <w:rPr>
          <w:rFonts w:ascii="Calibri" w:hAnsi="Calibri" w:cs="Calibri"/>
          <w:sz w:val="26"/>
          <w:szCs w:val="26"/>
        </w:rPr>
        <w:t xml:space="preserve">more </w:t>
      </w:r>
      <w:r w:rsidRPr="00CB60D4">
        <w:rPr>
          <w:rFonts w:ascii="Calibri" w:hAnsi="Calibri" w:cs="Calibri"/>
          <w:sz w:val="26"/>
          <w:szCs w:val="26"/>
        </w:rPr>
        <w:t>‘Big Data-friendly’</w:t>
      </w:r>
      <w:r w:rsidR="007A3710">
        <w:rPr>
          <w:rFonts w:ascii="Calibri" w:hAnsi="Calibri" w:cs="Calibri"/>
          <w:sz w:val="26"/>
          <w:szCs w:val="26"/>
        </w:rPr>
        <w:t xml:space="preserve">, as it </w:t>
      </w:r>
      <w:r w:rsidRPr="00CB60D4">
        <w:rPr>
          <w:rFonts w:ascii="Calibri" w:hAnsi="Calibri" w:cs="Calibri"/>
          <w:sz w:val="26"/>
          <w:szCs w:val="26"/>
        </w:rPr>
        <w:t xml:space="preserve">includes both data acquisition and data understanding in the second phase unlike CRISP-DM that </w:t>
      </w:r>
      <w:r w:rsidR="007A3710">
        <w:rPr>
          <w:rFonts w:ascii="Calibri" w:hAnsi="Calibri" w:cs="Calibri"/>
          <w:sz w:val="26"/>
          <w:szCs w:val="26"/>
        </w:rPr>
        <w:t>which only</w:t>
      </w:r>
      <w:r w:rsidRPr="00CB60D4">
        <w:rPr>
          <w:rFonts w:ascii="Calibri" w:hAnsi="Calibri" w:cs="Calibri"/>
          <w:sz w:val="26"/>
          <w:szCs w:val="26"/>
        </w:rPr>
        <w:t xml:space="preserve"> in</w:t>
      </w:r>
      <w:r w:rsidR="007A3710">
        <w:rPr>
          <w:rFonts w:ascii="Calibri" w:hAnsi="Calibri" w:cs="Calibri"/>
          <w:sz w:val="26"/>
          <w:szCs w:val="26"/>
        </w:rPr>
        <w:t>volves in</w:t>
      </w:r>
      <w:r w:rsidRPr="00CB60D4">
        <w:rPr>
          <w:rFonts w:ascii="Calibri" w:hAnsi="Calibri" w:cs="Calibri"/>
          <w:sz w:val="26"/>
          <w:szCs w:val="26"/>
        </w:rPr>
        <w:t xml:space="preserve"> data understanding. </w:t>
      </w:r>
      <w:r w:rsidR="007A3710">
        <w:rPr>
          <w:rFonts w:ascii="Calibri" w:hAnsi="Calibri" w:cs="Calibri"/>
          <w:sz w:val="26"/>
          <w:szCs w:val="26"/>
        </w:rPr>
        <w:t>It is to be also noted that</w:t>
      </w:r>
      <w:r w:rsidRPr="00CB60D4">
        <w:rPr>
          <w:rFonts w:ascii="Calibri" w:hAnsi="Calibri" w:cs="Calibri"/>
          <w:sz w:val="26"/>
          <w:szCs w:val="26"/>
        </w:rPr>
        <w:t xml:space="preserve"> the last phase </w:t>
      </w:r>
      <w:r w:rsidR="007A3710">
        <w:rPr>
          <w:rFonts w:ascii="Calibri" w:hAnsi="Calibri" w:cs="Calibri"/>
          <w:sz w:val="26"/>
          <w:szCs w:val="26"/>
        </w:rPr>
        <w:t>of</w:t>
      </w:r>
      <w:r w:rsidRPr="00CB60D4">
        <w:rPr>
          <w:rFonts w:ascii="Calibri" w:hAnsi="Calibri" w:cs="Calibri"/>
          <w:sz w:val="26"/>
          <w:szCs w:val="26"/>
        </w:rPr>
        <w:t xml:space="preserve"> TDSP model is Customer Acceptance.</w:t>
      </w:r>
    </w:p>
    <w:p w14:paraId="679AC41E" w14:textId="37629282" w:rsidR="00FD5599" w:rsidRPr="001035FC" w:rsidRDefault="00FD5599" w:rsidP="00CB60D4">
      <w:pPr>
        <w:rPr>
          <w:rFonts w:ascii="Calibri" w:hAnsi="Calibri" w:cs="Calibri"/>
          <w:sz w:val="26"/>
          <w:szCs w:val="26"/>
        </w:rPr>
      </w:pPr>
      <w:r w:rsidRPr="00CB60D4">
        <w:rPr>
          <w:rFonts w:ascii="Calibri" w:hAnsi="Calibri" w:cs="Calibri"/>
          <w:sz w:val="26"/>
          <w:szCs w:val="26"/>
        </w:rPr>
        <w:t xml:space="preserve">William </w:t>
      </w:r>
      <w:proofErr w:type="spellStart"/>
      <w:r w:rsidRPr="00CB60D4">
        <w:rPr>
          <w:rFonts w:ascii="Calibri" w:hAnsi="Calibri" w:cs="Calibri"/>
          <w:sz w:val="26"/>
          <w:szCs w:val="26"/>
        </w:rPr>
        <w:t>Vorhies</w:t>
      </w:r>
      <w:proofErr w:type="spellEnd"/>
      <w:r w:rsidRPr="00CB60D4">
        <w:rPr>
          <w:rFonts w:ascii="Calibri" w:hAnsi="Calibri" w:cs="Calibri"/>
          <w:sz w:val="26"/>
          <w:szCs w:val="26"/>
        </w:rPr>
        <w:t xml:space="preserve"> (2016) in his article</w:t>
      </w:r>
      <w:r>
        <w:rPr>
          <w:rFonts w:ascii="Calibri" w:hAnsi="Calibri" w:cs="Calibri"/>
          <w:sz w:val="26"/>
          <w:szCs w:val="26"/>
        </w:rPr>
        <w:t>,</w:t>
      </w:r>
      <w:r w:rsidRPr="00CB60D4">
        <w:rPr>
          <w:rFonts w:ascii="Calibri" w:hAnsi="Calibri" w:cs="Calibri"/>
          <w:sz w:val="26"/>
          <w:szCs w:val="26"/>
        </w:rPr>
        <w:t xml:space="preserve"> “CRISP-DM – a Standard Methodology to Ensure a Good Outcome” </w:t>
      </w:r>
      <w:r>
        <w:rPr>
          <w:rFonts w:ascii="Calibri" w:hAnsi="Calibri" w:cs="Calibri"/>
          <w:sz w:val="26"/>
          <w:szCs w:val="26"/>
        </w:rPr>
        <w:t xml:space="preserve">has written that </w:t>
      </w:r>
      <w:r w:rsidRPr="00CB60D4">
        <w:rPr>
          <w:rFonts w:ascii="Calibri" w:hAnsi="Calibri" w:cs="Calibri"/>
          <w:sz w:val="26"/>
          <w:szCs w:val="26"/>
        </w:rPr>
        <w:t>some people might argue that data mining has gone beyond predictive modeling into non-linear projects like text mining, recommender systems, image processing, deep learning, A</w:t>
      </w:r>
      <w:r>
        <w:rPr>
          <w:rFonts w:ascii="Calibri" w:hAnsi="Calibri" w:cs="Calibri"/>
          <w:sz w:val="26"/>
          <w:szCs w:val="26"/>
        </w:rPr>
        <w:t>rtificial intelligence,</w:t>
      </w:r>
      <w:r w:rsidRPr="00CB60D4">
        <w:rPr>
          <w:rFonts w:ascii="Calibri" w:hAnsi="Calibri" w:cs="Calibri"/>
          <w:sz w:val="26"/>
          <w:szCs w:val="26"/>
        </w:rPr>
        <w:t xml:space="preserve"> etc</w:t>
      </w:r>
      <w:r>
        <w:rPr>
          <w:rFonts w:ascii="Calibri" w:hAnsi="Calibri" w:cs="Calibri"/>
          <w:sz w:val="26"/>
          <w:szCs w:val="26"/>
        </w:rPr>
        <w:t>.</w:t>
      </w:r>
      <w:r w:rsidRPr="00CB60D4">
        <w:rPr>
          <w:rFonts w:ascii="Calibri" w:hAnsi="Calibri" w:cs="Calibri"/>
          <w:sz w:val="26"/>
          <w:szCs w:val="26"/>
        </w:rPr>
        <w:t xml:space="preserve">, but </w:t>
      </w:r>
      <w:r>
        <w:rPr>
          <w:rFonts w:ascii="Calibri" w:hAnsi="Calibri" w:cs="Calibri"/>
          <w:sz w:val="26"/>
          <w:szCs w:val="26"/>
        </w:rPr>
        <w:t>ideally</w:t>
      </w:r>
      <w:r w:rsidRPr="00CB60D4">
        <w:rPr>
          <w:rFonts w:ascii="Calibri" w:hAnsi="Calibri" w:cs="Calibri"/>
          <w:sz w:val="26"/>
          <w:szCs w:val="26"/>
        </w:rPr>
        <w:t xml:space="preserve">, all these projects should start with </w:t>
      </w:r>
      <w:r>
        <w:rPr>
          <w:rFonts w:ascii="Calibri" w:hAnsi="Calibri" w:cs="Calibri"/>
          <w:sz w:val="26"/>
          <w:szCs w:val="26"/>
        </w:rPr>
        <w:t xml:space="preserve">fundamental phase of </w:t>
      </w:r>
      <w:r w:rsidRPr="00CB60D4">
        <w:rPr>
          <w:rFonts w:ascii="Calibri" w:hAnsi="Calibri" w:cs="Calibri"/>
          <w:sz w:val="26"/>
          <w:szCs w:val="26"/>
        </w:rPr>
        <w:t xml:space="preserve">Business Understanding. These projects also </w:t>
      </w:r>
      <w:proofErr w:type="gramStart"/>
      <w:r>
        <w:rPr>
          <w:rFonts w:ascii="Calibri" w:hAnsi="Calibri" w:cs="Calibri"/>
          <w:sz w:val="26"/>
          <w:szCs w:val="26"/>
        </w:rPr>
        <w:t>have</w:t>
      </w:r>
      <w:r w:rsidRPr="00CB60D4">
        <w:rPr>
          <w:rFonts w:ascii="Calibri" w:hAnsi="Calibri" w:cs="Calibri"/>
          <w:sz w:val="26"/>
          <w:szCs w:val="26"/>
        </w:rPr>
        <w:t xml:space="preserve"> to</w:t>
      </w:r>
      <w:proofErr w:type="gramEnd"/>
      <w:r w:rsidRPr="00CB60D4">
        <w:rPr>
          <w:rFonts w:ascii="Calibri" w:hAnsi="Calibri" w:cs="Calibri"/>
          <w:sz w:val="26"/>
          <w:szCs w:val="26"/>
        </w:rPr>
        <w:t xml:space="preserve"> be started with data that must be acquired and prepared</w:t>
      </w:r>
      <w:r>
        <w:rPr>
          <w:rFonts w:ascii="Calibri" w:hAnsi="Calibri" w:cs="Calibri"/>
          <w:sz w:val="26"/>
          <w:szCs w:val="26"/>
        </w:rPr>
        <w:t>. T</w:t>
      </w:r>
      <w:r w:rsidRPr="00CB60D4">
        <w:rPr>
          <w:rFonts w:ascii="Calibri" w:hAnsi="Calibri" w:cs="Calibri"/>
          <w:sz w:val="26"/>
          <w:szCs w:val="26"/>
        </w:rPr>
        <w:t xml:space="preserve">hese </w:t>
      </w:r>
      <w:r>
        <w:rPr>
          <w:rFonts w:ascii="Calibri" w:hAnsi="Calibri" w:cs="Calibri"/>
          <w:sz w:val="26"/>
          <w:szCs w:val="26"/>
        </w:rPr>
        <w:t>models</w:t>
      </w:r>
      <w:r w:rsidRPr="00CB60D4">
        <w:rPr>
          <w:rFonts w:ascii="Calibri" w:hAnsi="Calibri" w:cs="Calibri"/>
          <w:sz w:val="26"/>
          <w:szCs w:val="26"/>
        </w:rPr>
        <w:t xml:space="preserve"> need to apply a set of </w:t>
      </w:r>
      <w:r>
        <w:rPr>
          <w:rFonts w:ascii="Calibri" w:hAnsi="Calibri" w:cs="Calibri"/>
          <w:sz w:val="26"/>
          <w:szCs w:val="26"/>
        </w:rPr>
        <w:t xml:space="preserve">machine </w:t>
      </w:r>
      <w:r w:rsidRPr="00CB60D4">
        <w:rPr>
          <w:rFonts w:ascii="Calibri" w:hAnsi="Calibri" w:cs="Calibri"/>
          <w:sz w:val="26"/>
          <w:szCs w:val="26"/>
        </w:rPr>
        <w:t>algorithms irrespective of the size of data or perceived linearity of the business problem</w:t>
      </w:r>
      <w:r>
        <w:rPr>
          <w:rFonts w:ascii="Calibri" w:hAnsi="Calibri" w:cs="Calibri"/>
          <w:sz w:val="26"/>
          <w:szCs w:val="26"/>
        </w:rPr>
        <w:t>,</w:t>
      </w:r>
      <w:r w:rsidRPr="00CB60D4">
        <w:rPr>
          <w:rFonts w:ascii="Calibri" w:hAnsi="Calibri" w:cs="Calibri"/>
          <w:sz w:val="26"/>
          <w:szCs w:val="26"/>
        </w:rPr>
        <w:t xml:space="preserve"> and </w:t>
      </w:r>
      <w:r>
        <w:rPr>
          <w:rFonts w:ascii="Calibri" w:hAnsi="Calibri" w:cs="Calibri"/>
          <w:sz w:val="26"/>
          <w:szCs w:val="26"/>
        </w:rPr>
        <w:t xml:space="preserve">it also </w:t>
      </w:r>
      <w:r w:rsidRPr="00CB60D4">
        <w:rPr>
          <w:rFonts w:ascii="Calibri" w:hAnsi="Calibri" w:cs="Calibri"/>
          <w:sz w:val="26"/>
          <w:szCs w:val="26"/>
        </w:rPr>
        <w:t>need</w:t>
      </w:r>
      <w:r>
        <w:rPr>
          <w:rFonts w:ascii="Calibri" w:hAnsi="Calibri" w:cs="Calibri"/>
          <w:sz w:val="26"/>
          <w:szCs w:val="26"/>
        </w:rPr>
        <w:t>s</w:t>
      </w:r>
      <w:r w:rsidRPr="00CB60D4">
        <w:rPr>
          <w:rFonts w:ascii="Calibri" w:hAnsi="Calibri" w:cs="Calibri"/>
          <w:sz w:val="26"/>
          <w:szCs w:val="26"/>
        </w:rPr>
        <w:t xml:space="preserve"> to be evaluated to test their practicality in the real world. CRISP-DM, old or not still provides strong underlying guidance for even the most advanced data science projects</w:t>
      </w:r>
      <w:r>
        <w:rPr>
          <w:rFonts w:ascii="Calibri" w:hAnsi="Calibri" w:cs="Calibri"/>
          <w:sz w:val="26"/>
          <w:szCs w:val="26"/>
        </w:rPr>
        <w:t xml:space="preserve"> of today</w:t>
      </w:r>
      <w:r w:rsidRPr="00CB60D4">
        <w:rPr>
          <w:rFonts w:ascii="Calibri" w:hAnsi="Calibri" w:cs="Calibri"/>
          <w:sz w:val="26"/>
          <w:szCs w:val="26"/>
        </w:rPr>
        <w:t>.</w:t>
      </w:r>
    </w:p>
    <w:p w14:paraId="54818C7C" w14:textId="77777777" w:rsidR="00FD5599" w:rsidRDefault="00361640" w:rsidP="007A1DFA">
      <w:pPr>
        <w:rPr>
          <w:rFonts w:ascii="Calibri" w:hAnsi="Calibri" w:cs="Calibri"/>
          <w:sz w:val="26"/>
          <w:szCs w:val="26"/>
        </w:rPr>
      </w:pPr>
      <w:r>
        <w:rPr>
          <w:rFonts w:ascii="Calibri" w:hAnsi="Calibri" w:cs="Calibri"/>
          <w:sz w:val="26"/>
          <w:szCs w:val="26"/>
        </w:rPr>
        <w:t>Despite all this limitation,</w:t>
      </w:r>
      <w:r w:rsidR="001035FC" w:rsidRPr="001035FC">
        <w:rPr>
          <w:rFonts w:ascii="Calibri" w:hAnsi="Calibri" w:cs="Calibri"/>
          <w:sz w:val="26"/>
          <w:szCs w:val="26"/>
        </w:rPr>
        <w:t xml:space="preserve"> </w:t>
      </w:r>
      <w:r>
        <w:rPr>
          <w:rFonts w:ascii="Calibri" w:hAnsi="Calibri" w:cs="Calibri"/>
          <w:sz w:val="26"/>
          <w:szCs w:val="26"/>
        </w:rPr>
        <w:t xml:space="preserve">it still stands tall among the other methodologies as it serves as the fundamentals of mining, which is why it is still practiced in </w:t>
      </w:r>
      <w:r w:rsidR="001035FC" w:rsidRPr="001035FC">
        <w:rPr>
          <w:rFonts w:ascii="Calibri" w:hAnsi="Calibri" w:cs="Calibri"/>
          <w:sz w:val="26"/>
          <w:szCs w:val="26"/>
        </w:rPr>
        <w:t xml:space="preserve">many organizations, it is </w:t>
      </w:r>
      <w:r>
        <w:rPr>
          <w:rFonts w:ascii="Calibri" w:hAnsi="Calibri" w:cs="Calibri"/>
          <w:sz w:val="26"/>
          <w:szCs w:val="26"/>
        </w:rPr>
        <w:t xml:space="preserve">also </w:t>
      </w:r>
      <w:r w:rsidR="001035FC" w:rsidRPr="001035FC">
        <w:rPr>
          <w:rFonts w:ascii="Calibri" w:hAnsi="Calibri" w:cs="Calibri"/>
          <w:sz w:val="26"/>
          <w:szCs w:val="26"/>
        </w:rPr>
        <w:t>because of it adapt</w:t>
      </w:r>
      <w:r>
        <w:rPr>
          <w:rFonts w:ascii="Calibri" w:hAnsi="Calibri" w:cs="Calibri"/>
          <w:sz w:val="26"/>
          <w:szCs w:val="26"/>
        </w:rPr>
        <w:t>ability</w:t>
      </w:r>
      <w:r w:rsidR="001035FC" w:rsidRPr="001035FC">
        <w:rPr>
          <w:rFonts w:ascii="Calibri" w:hAnsi="Calibri" w:cs="Calibri"/>
          <w:sz w:val="26"/>
          <w:szCs w:val="26"/>
        </w:rPr>
        <w:t xml:space="preserve">, </w:t>
      </w:r>
      <w:r>
        <w:rPr>
          <w:rFonts w:ascii="Calibri" w:hAnsi="Calibri" w:cs="Calibri"/>
          <w:sz w:val="26"/>
          <w:szCs w:val="26"/>
        </w:rPr>
        <w:t>as</w:t>
      </w:r>
      <w:r w:rsidR="001035FC" w:rsidRPr="001035FC">
        <w:rPr>
          <w:rFonts w:ascii="Calibri" w:hAnsi="Calibri" w:cs="Calibri"/>
          <w:sz w:val="26"/>
          <w:szCs w:val="26"/>
        </w:rPr>
        <w:t xml:space="preserve"> it can nullify most of the </w:t>
      </w:r>
      <w:r>
        <w:rPr>
          <w:rFonts w:ascii="Calibri" w:hAnsi="Calibri" w:cs="Calibri"/>
          <w:sz w:val="26"/>
          <w:szCs w:val="26"/>
        </w:rPr>
        <w:t>issues</w:t>
      </w:r>
      <w:r w:rsidR="001035FC" w:rsidRPr="001035FC">
        <w:rPr>
          <w:rFonts w:ascii="Calibri" w:hAnsi="Calibri" w:cs="Calibri"/>
          <w:sz w:val="26"/>
          <w:szCs w:val="26"/>
        </w:rPr>
        <w:t xml:space="preserve"> in detailed development phases. It has flaws because it is not maintained properly </w:t>
      </w:r>
      <w:r>
        <w:rPr>
          <w:rFonts w:ascii="Calibri" w:hAnsi="Calibri" w:cs="Calibri"/>
          <w:sz w:val="26"/>
          <w:szCs w:val="26"/>
        </w:rPr>
        <w:t xml:space="preserve">pertaining to </w:t>
      </w:r>
      <w:r w:rsidR="001035FC" w:rsidRPr="001035FC">
        <w:rPr>
          <w:rFonts w:ascii="Calibri" w:hAnsi="Calibri" w:cs="Calibri"/>
          <w:sz w:val="26"/>
          <w:szCs w:val="26"/>
        </w:rPr>
        <w:t>the new technological standards.</w:t>
      </w:r>
      <w:r w:rsidR="00FD5599">
        <w:rPr>
          <w:rFonts w:ascii="Calibri" w:hAnsi="Calibri" w:cs="Calibri"/>
          <w:sz w:val="26"/>
          <w:szCs w:val="26"/>
        </w:rPr>
        <w:t xml:space="preserve"> </w:t>
      </w:r>
      <w:r w:rsidR="007A1DFA" w:rsidRPr="007A1DFA">
        <w:rPr>
          <w:rFonts w:ascii="Calibri" w:hAnsi="Calibri" w:cs="Calibri"/>
          <w:sz w:val="26"/>
          <w:szCs w:val="26"/>
        </w:rPr>
        <w:t>However</w:t>
      </w:r>
      <w:r w:rsidR="00FD5599">
        <w:rPr>
          <w:rFonts w:ascii="Calibri" w:hAnsi="Calibri" w:cs="Calibri"/>
          <w:sz w:val="26"/>
          <w:szCs w:val="26"/>
        </w:rPr>
        <w:t>,</w:t>
      </w:r>
      <w:r w:rsidR="007A1DFA" w:rsidRPr="007A1DFA">
        <w:rPr>
          <w:rFonts w:ascii="Calibri" w:hAnsi="Calibri" w:cs="Calibri"/>
          <w:sz w:val="26"/>
          <w:szCs w:val="26"/>
        </w:rPr>
        <w:t xml:space="preserve"> CRISP DM is the most popular data mining techniques when compared to other data mining frame works around the world.</w:t>
      </w:r>
    </w:p>
    <w:p w14:paraId="19DE4DC6" w14:textId="0177C3E8" w:rsidR="007A1DFA" w:rsidRPr="007A1DFA" w:rsidRDefault="007A1DFA" w:rsidP="007A1DFA">
      <w:pPr>
        <w:rPr>
          <w:rFonts w:ascii="Calibri" w:hAnsi="Calibri" w:cs="Calibri"/>
          <w:sz w:val="26"/>
          <w:szCs w:val="26"/>
        </w:rPr>
      </w:pPr>
      <w:r w:rsidRPr="007A1DFA">
        <w:rPr>
          <w:rFonts w:ascii="Calibri" w:hAnsi="Calibri" w:cs="Calibri"/>
          <w:sz w:val="26"/>
          <w:szCs w:val="26"/>
        </w:rPr>
        <w:t xml:space="preserve">There are very few </w:t>
      </w:r>
      <w:r w:rsidR="00FD5599">
        <w:rPr>
          <w:rFonts w:ascii="Calibri" w:hAnsi="Calibri" w:cs="Calibri"/>
          <w:sz w:val="26"/>
          <w:szCs w:val="26"/>
        </w:rPr>
        <w:t>issues</w:t>
      </w:r>
      <w:r w:rsidRPr="007A1DFA">
        <w:rPr>
          <w:rFonts w:ascii="Calibri" w:hAnsi="Calibri" w:cs="Calibri"/>
          <w:sz w:val="26"/>
          <w:szCs w:val="26"/>
        </w:rPr>
        <w:t xml:space="preserve"> which is </w:t>
      </w:r>
      <w:r w:rsidR="00FD5599">
        <w:rPr>
          <w:rFonts w:ascii="Calibri" w:hAnsi="Calibri" w:cs="Calibri"/>
          <w:sz w:val="26"/>
          <w:szCs w:val="26"/>
        </w:rPr>
        <w:t xml:space="preserve">stopping </w:t>
      </w:r>
      <w:r w:rsidRPr="007A1DFA">
        <w:rPr>
          <w:rFonts w:ascii="Calibri" w:hAnsi="Calibri" w:cs="Calibri"/>
          <w:sz w:val="26"/>
          <w:szCs w:val="26"/>
        </w:rPr>
        <w:t>the CRISP DM</w:t>
      </w:r>
      <w:r w:rsidR="00FD5599">
        <w:rPr>
          <w:rFonts w:ascii="Calibri" w:hAnsi="Calibri" w:cs="Calibri"/>
          <w:sz w:val="26"/>
          <w:szCs w:val="26"/>
        </w:rPr>
        <w:t xml:space="preserve"> to be called flawless</w:t>
      </w:r>
      <w:r w:rsidRPr="007A1DFA">
        <w:rPr>
          <w:rFonts w:ascii="Calibri" w:hAnsi="Calibri" w:cs="Calibri"/>
          <w:sz w:val="26"/>
          <w:szCs w:val="26"/>
        </w:rPr>
        <w:t xml:space="preserve">. </w:t>
      </w:r>
      <w:r w:rsidR="00FD5599">
        <w:rPr>
          <w:rFonts w:ascii="Calibri" w:hAnsi="Calibri" w:cs="Calibri"/>
          <w:sz w:val="26"/>
          <w:szCs w:val="26"/>
        </w:rPr>
        <w:t>I</w:t>
      </w:r>
      <w:r w:rsidRPr="007A1DFA">
        <w:rPr>
          <w:rFonts w:ascii="Calibri" w:hAnsi="Calibri" w:cs="Calibri"/>
          <w:sz w:val="26"/>
          <w:szCs w:val="26"/>
        </w:rPr>
        <w:t>f CRISP</w:t>
      </w:r>
      <w:r w:rsidR="00FD5599">
        <w:rPr>
          <w:rFonts w:ascii="Calibri" w:hAnsi="Calibri" w:cs="Calibri"/>
          <w:sz w:val="26"/>
          <w:szCs w:val="26"/>
        </w:rPr>
        <w:t>-</w:t>
      </w:r>
      <w:r w:rsidRPr="007A1DFA">
        <w:rPr>
          <w:rFonts w:ascii="Calibri" w:hAnsi="Calibri" w:cs="Calibri"/>
          <w:sz w:val="26"/>
          <w:szCs w:val="26"/>
        </w:rPr>
        <w:t xml:space="preserve">DM framework is </w:t>
      </w:r>
      <w:r w:rsidR="00FD5599">
        <w:rPr>
          <w:rFonts w:ascii="Calibri" w:hAnsi="Calibri" w:cs="Calibri"/>
          <w:sz w:val="26"/>
          <w:szCs w:val="26"/>
        </w:rPr>
        <w:t xml:space="preserve">to be </w:t>
      </w:r>
      <w:r w:rsidRPr="007A1DFA">
        <w:rPr>
          <w:rFonts w:ascii="Calibri" w:hAnsi="Calibri" w:cs="Calibri"/>
          <w:sz w:val="26"/>
          <w:szCs w:val="26"/>
        </w:rPr>
        <w:t>updated</w:t>
      </w:r>
      <w:r w:rsidR="007A3710">
        <w:rPr>
          <w:rFonts w:ascii="Calibri" w:hAnsi="Calibri" w:cs="Calibri"/>
          <w:sz w:val="26"/>
          <w:szCs w:val="26"/>
        </w:rPr>
        <w:t xml:space="preserve"> by addressing its challenges of big data mining</w:t>
      </w:r>
      <w:r w:rsidRPr="007A1DFA">
        <w:rPr>
          <w:rFonts w:ascii="Calibri" w:hAnsi="Calibri" w:cs="Calibri"/>
          <w:sz w:val="26"/>
          <w:szCs w:val="26"/>
        </w:rPr>
        <w:t xml:space="preserve">, </w:t>
      </w:r>
      <w:r w:rsidR="007A3710">
        <w:rPr>
          <w:rFonts w:ascii="Calibri" w:hAnsi="Calibri" w:cs="Calibri"/>
          <w:sz w:val="26"/>
          <w:szCs w:val="26"/>
        </w:rPr>
        <w:t xml:space="preserve">where </w:t>
      </w:r>
      <w:r w:rsidRPr="007A1DFA">
        <w:rPr>
          <w:rFonts w:ascii="Calibri" w:hAnsi="Calibri" w:cs="Calibri"/>
          <w:sz w:val="26"/>
          <w:szCs w:val="26"/>
        </w:rPr>
        <w:t xml:space="preserve">data which goes inside one module at a time instead of everything at once and if the </w:t>
      </w:r>
      <w:r w:rsidRPr="007A1DFA">
        <w:rPr>
          <w:rFonts w:ascii="Calibri" w:hAnsi="Calibri" w:cs="Calibri"/>
          <w:sz w:val="26"/>
          <w:szCs w:val="26"/>
        </w:rPr>
        <w:lastRenderedPageBreak/>
        <w:t>process is more clear, CRISP DM would be flawless</w:t>
      </w:r>
      <w:r w:rsidR="00FD5599">
        <w:rPr>
          <w:rFonts w:ascii="Calibri" w:hAnsi="Calibri" w:cs="Calibri"/>
          <w:sz w:val="26"/>
          <w:szCs w:val="26"/>
        </w:rPr>
        <w:t xml:space="preserve"> and rule the data mining industry once again</w:t>
      </w:r>
      <w:r w:rsidRPr="007A1DFA">
        <w:rPr>
          <w:rFonts w:ascii="Calibri" w:hAnsi="Calibri" w:cs="Calibri"/>
          <w:sz w:val="26"/>
          <w:szCs w:val="26"/>
        </w:rPr>
        <w:t>.</w:t>
      </w:r>
    </w:p>
    <w:p w14:paraId="005A71BC" w14:textId="0AEDF50F" w:rsidR="007A1DFA" w:rsidRDefault="007A1DFA" w:rsidP="007A1DFA">
      <w:pPr>
        <w:rPr>
          <w:rFonts w:ascii="Calibri" w:hAnsi="Calibri" w:cs="Calibri"/>
          <w:sz w:val="26"/>
          <w:szCs w:val="26"/>
        </w:rPr>
      </w:pPr>
    </w:p>
    <w:p w14:paraId="65DF08AE" w14:textId="171B57F2" w:rsidR="0006504E" w:rsidRPr="007A1DFA" w:rsidRDefault="0006504E" w:rsidP="0006504E">
      <w:pPr>
        <w:pStyle w:val="Heading1"/>
        <w:rPr>
          <w:rFonts w:ascii="Calibri" w:hAnsi="Calibri" w:cs="Calibri"/>
          <w:sz w:val="26"/>
          <w:szCs w:val="26"/>
        </w:rPr>
      </w:pPr>
      <w:r>
        <w:rPr>
          <w:rFonts w:ascii="Calibri" w:hAnsi="Calibri" w:cs="Calibri"/>
          <w:sz w:val="26"/>
          <w:szCs w:val="26"/>
        </w:rPr>
        <w:t>References</w:t>
      </w:r>
    </w:p>
    <w:p w14:paraId="6007BAB9" w14:textId="191E8E5E" w:rsidR="007A1DFA" w:rsidRDefault="0006504E" w:rsidP="0006504E">
      <w:pPr>
        <w:pStyle w:val="ListParagraph"/>
        <w:numPr>
          <w:ilvl w:val="0"/>
          <w:numId w:val="21"/>
        </w:numPr>
        <w:rPr>
          <w:rFonts w:ascii="Calibri" w:hAnsi="Calibri" w:cs="Calibri"/>
          <w:sz w:val="26"/>
          <w:szCs w:val="26"/>
        </w:rPr>
      </w:pPr>
      <w:r w:rsidRPr="0006504E">
        <w:rPr>
          <w:rFonts w:ascii="Calibri" w:hAnsi="Calibri" w:cs="Calibri"/>
          <w:sz w:val="26"/>
          <w:szCs w:val="26"/>
        </w:rPr>
        <w:t xml:space="preserve">Shearer, Colin, 2000. The CRISP-DM Model: The New Blueprint for Data Mining, </w:t>
      </w:r>
      <w:r w:rsidR="00CF70AB">
        <w:rPr>
          <w:rFonts w:ascii="Calibri" w:hAnsi="Calibri" w:cs="Calibri"/>
          <w:sz w:val="26"/>
          <w:szCs w:val="26"/>
        </w:rPr>
        <w:t xml:space="preserve">Vol. </w:t>
      </w:r>
      <w:r w:rsidRPr="0006504E">
        <w:rPr>
          <w:rFonts w:ascii="Calibri" w:hAnsi="Calibri" w:cs="Calibri"/>
          <w:sz w:val="26"/>
          <w:szCs w:val="26"/>
        </w:rPr>
        <w:t xml:space="preserve">5, </w:t>
      </w:r>
      <w:r w:rsidR="00CF70AB">
        <w:rPr>
          <w:rFonts w:ascii="Calibri" w:hAnsi="Calibri" w:cs="Calibri"/>
          <w:sz w:val="26"/>
          <w:szCs w:val="26"/>
        </w:rPr>
        <w:t xml:space="preserve">Num. 4, </w:t>
      </w:r>
      <w:r w:rsidRPr="0006504E">
        <w:rPr>
          <w:rFonts w:ascii="Calibri" w:hAnsi="Calibri" w:cs="Calibri"/>
          <w:sz w:val="26"/>
          <w:szCs w:val="26"/>
        </w:rPr>
        <w:t xml:space="preserve">10. </w:t>
      </w:r>
    </w:p>
    <w:p w14:paraId="2DD1FFC1" w14:textId="44486000" w:rsidR="0006504E" w:rsidRDefault="00CF70AB" w:rsidP="00CF70AB">
      <w:pPr>
        <w:pStyle w:val="ListParagraph"/>
        <w:numPr>
          <w:ilvl w:val="0"/>
          <w:numId w:val="21"/>
        </w:numPr>
        <w:rPr>
          <w:rFonts w:ascii="Calibri" w:hAnsi="Calibri" w:cs="Calibri"/>
          <w:sz w:val="26"/>
          <w:szCs w:val="26"/>
        </w:rPr>
      </w:pPr>
      <w:proofErr w:type="spellStart"/>
      <w:r w:rsidRPr="00CF70AB">
        <w:rPr>
          <w:rFonts w:ascii="Calibri" w:hAnsi="Calibri" w:cs="Calibri"/>
          <w:sz w:val="26"/>
          <w:szCs w:val="26"/>
        </w:rPr>
        <w:t>Yenkar</w:t>
      </w:r>
      <w:proofErr w:type="spellEnd"/>
      <w:r w:rsidRPr="00CF70AB">
        <w:rPr>
          <w:rFonts w:ascii="Calibri" w:hAnsi="Calibri" w:cs="Calibri"/>
          <w:sz w:val="26"/>
          <w:szCs w:val="26"/>
        </w:rPr>
        <w:t xml:space="preserve">, </w:t>
      </w:r>
      <w:proofErr w:type="spellStart"/>
      <w:r w:rsidRPr="00CF70AB">
        <w:rPr>
          <w:rFonts w:ascii="Calibri" w:hAnsi="Calibri" w:cs="Calibri"/>
          <w:sz w:val="26"/>
          <w:szCs w:val="26"/>
        </w:rPr>
        <w:t>Vitthal</w:t>
      </w:r>
      <w:proofErr w:type="spellEnd"/>
      <w:r w:rsidRPr="00CF70AB">
        <w:rPr>
          <w:rFonts w:ascii="Calibri" w:hAnsi="Calibri" w:cs="Calibri"/>
          <w:sz w:val="26"/>
          <w:szCs w:val="26"/>
        </w:rPr>
        <w:t>, 2014. Review on “Data Mining with Big Data”. Review on “Data Mining with Big Data”, Vol. 3, Issue. 4, 6.</w:t>
      </w:r>
    </w:p>
    <w:p w14:paraId="283DB7CB" w14:textId="2BF8B211" w:rsidR="00464A88" w:rsidRDefault="00464A88" w:rsidP="00464A88">
      <w:pPr>
        <w:pStyle w:val="ListParagraph"/>
        <w:numPr>
          <w:ilvl w:val="0"/>
          <w:numId w:val="21"/>
        </w:numPr>
        <w:rPr>
          <w:rFonts w:ascii="Calibri" w:hAnsi="Calibri" w:cs="Calibri"/>
          <w:sz w:val="26"/>
          <w:szCs w:val="26"/>
        </w:rPr>
      </w:pPr>
      <w:bookmarkStart w:id="0" w:name="_GoBack"/>
      <w:bookmarkEnd w:id="0"/>
      <w:r>
        <w:rPr>
          <w:rFonts w:ascii="Calibri" w:hAnsi="Calibri" w:cs="Calibri"/>
          <w:sz w:val="26"/>
          <w:szCs w:val="26"/>
        </w:rPr>
        <w:t xml:space="preserve">Ying </w:t>
      </w:r>
      <w:r w:rsidRPr="00464A88">
        <w:rPr>
          <w:rFonts w:ascii="Calibri" w:hAnsi="Calibri" w:cs="Calibri"/>
          <w:sz w:val="26"/>
          <w:szCs w:val="26"/>
        </w:rPr>
        <w:t xml:space="preserve">Tan, </w:t>
      </w:r>
      <w:proofErr w:type="spellStart"/>
      <w:r>
        <w:rPr>
          <w:rFonts w:ascii="Calibri" w:hAnsi="Calibri" w:cs="Calibri"/>
          <w:sz w:val="26"/>
          <w:szCs w:val="26"/>
        </w:rPr>
        <w:t>Yuhui</w:t>
      </w:r>
      <w:proofErr w:type="spellEnd"/>
      <w:r>
        <w:rPr>
          <w:rFonts w:ascii="Calibri" w:hAnsi="Calibri" w:cs="Calibri"/>
          <w:sz w:val="26"/>
          <w:szCs w:val="26"/>
        </w:rPr>
        <w:t xml:space="preserve"> Shi, </w:t>
      </w:r>
      <w:r w:rsidRPr="00464A88">
        <w:rPr>
          <w:rFonts w:ascii="Calibri" w:hAnsi="Calibri" w:cs="Calibri"/>
          <w:sz w:val="26"/>
          <w:szCs w:val="26"/>
        </w:rPr>
        <w:t>2016. Data Mining and Big Data. 1st ed. Bali, Indonesia: Springer.</w:t>
      </w:r>
    </w:p>
    <w:p w14:paraId="76316E36" w14:textId="68B39C75" w:rsidR="002F2CD3" w:rsidRPr="002F2CD3" w:rsidRDefault="002F2CD3" w:rsidP="002F2CD3">
      <w:pPr>
        <w:pStyle w:val="ListParagraph"/>
        <w:numPr>
          <w:ilvl w:val="0"/>
          <w:numId w:val="21"/>
        </w:numPr>
        <w:rPr>
          <w:rFonts w:ascii="Calibri" w:hAnsi="Calibri" w:cs="Calibri"/>
          <w:sz w:val="26"/>
          <w:szCs w:val="26"/>
        </w:rPr>
      </w:pPr>
      <w:r w:rsidRPr="002F2CD3">
        <w:rPr>
          <w:rFonts w:ascii="Calibri" w:hAnsi="Calibri" w:cs="Calibri"/>
          <w:sz w:val="26"/>
          <w:szCs w:val="26"/>
        </w:rPr>
        <w:t xml:space="preserve">Michał </w:t>
      </w:r>
      <w:proofErr w:type="spellStart"/>
      <w:r w:rsidRPr="002F2CD3">
        <w:rPr>
          <w:rFonts w:ascii="Calibri" w:hAnsi="Calibri" w:cs="Calibri"/>
          <w:sz w:val="26"/>
          <w:szCs w:val="26"/>
        </w:rPr>
        <w:t>Rogalewicz</w:t>
      </w:r>
      <w:proofErr w:type="spellEnd"/>
      <w:r w:rsidRPr="002F2CD3">
        <w:rPr>
          <w:rFonts w:ascii="Calibri" w:hAnsi="Calibri" w:cs="Calibri"/>
          <w:sz w:val="26"/>
          <w:szCs w:val="26"/>
        </w:rPr>
        <w:t>, Robert Sika, METHODOLOGIES OF KNOWLEDGE DISCOVERY FROM DATA AND DATA MINING METHODS IN MECHANICAL ENGINEERING, December 2016, pp. 97–108, DOI: 10.1515/mper-2016-0040</w:t>
      </w:r>
    </w:p>
    <w:p w14:paraId="7ED3FE67" w14:textId="209048E4" w:rsidR="002F2CD3" w:rsidRPr="0006504E" w:rsidRDefault="002F2CD3" w:rsidP="002F2CD3">
      <w:pPr>
        <w:pStyle w:val="ListParagraph"/>
        <w:numPr>
          <w:ilvl w:val="0"/>
          <w:numId w:val="21"/>
        </w:numPr>
        <w:rPr>
          <w:rFonts w:ascii="Calibri" w:hAnsi="Calibri" w:cs="Calibri"/>
          <w:sz w:val="26"/>
          <w:szCs w:val="26"/>
        </w:rPr>
      </w:pPr>
      <w:proofErr w:type="spellStart"/>
      <w:r w:rsidRPr="002F2CD3">
        <w:rPr>
          <w:rFonts w:ascii="Calibri" w:hAnsi="Calibri" w:cs="Calibri"/>
          <w:sz w:val="26"/>
          <w:szCs w:val="26"/>
        </w:rPr>
        <w:t>KDnuggets</w:t>
      </w:r>
      <w:proofErr w:type="spellEnd"/>
      <w:r w:rsidRPr="002F2CD3">
        <w:rPr>
          <w:rFonts w:ascii="Calibri" w:hAnsi="Calibri" w:cs="Calibri"/>
          <w:sz w:val="26"/>
          <w:szCs w:val="26"/>
        </w:rPr>
        <w:t xml:space="preserve">, CRISP-DM, </w:t>
      </w:r>
      <w:r>
        <w:rPr>
          <w:rFonts w:ascii="Calibri" w:hAnsi="Calibri" w:cs="Calibri"/>
          <w:sz w:val="26"/>
          <w:szCs w:val="26"/>
        </w:rPr>
        <w:t>S</w:t>
      </w:r>
      <w:r w:rsidRPr="002F2CD3">
        <w:rPr>
          <w:rFonts w:ascii="Calibri" w:hAnsi="Calibri" w:cs="Calibri"/>
          <w:sz w:val="26"/>
          <w:szCs w:val="26"/>
        </w:rPr>
        <w:t>till the top methodology for analytics, data mining, or data science projects, 2014, Retrieved 25.10.2016</w:t>
      </w:r>
    </w:p>
    <w:p w14:paraId="1D694DCF" w14:textId="77777777" w:rsidR="0006504E" w:rsidRPr="0006504E" w:rsidRDefault="0006504E" w:rsidP="0006504E">
      <w:pPr>
        <w:ind w:left="360"/>
        <w:rPr>
          <w:rFonts w:ascii="Calibri" w:hAnsi="Calibri" w:cs="Calibri"/>
          <w:sz w:val="26"/>
          <w:szCs w:val="26"/>
        </w:rPr>
      </w:pPr>
    </w:p>
    <w:sectPr w:rsidR="0006504E" w:rsidRPr="0006504E"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AABD8" w14:textId="77777777" w:rsidR="00C7296E" w:rsidRDefault="00C7296E">
      <w:pPr>
        <w:spacing w:after="0" w:line="240" w:lineRule="auto"/>
      </w:pPr>
      <w:r>
        <w:separator/>
      </w:r>
    </w:p>
  </w:endnote>
  <w:endnote w:type="continuationSeparator" w:id="0">
    <w:p w14:paraId="3D90828A" w14:textId="77777777" w:rsidR="00C7296E" w:rsidRDefault="00C72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2A0373D2"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32C34" w14:textId="77777777" w:rsidR="00C7296E" w:rsidRDefault="00C7296E">
      <w:pPr>
        <w:spacing w:after="0" w:line="240" w:lineRule="auto"/>
      </w:pPr>
      <w:r>
        <w:separator/>
      </w:r>
    </w:p>
  </w:footnote>
  <w:footnote w:type="continuationSeparator" w:id="0">
    <w:p w14:paraId="4CAFBD7F" w14:textId="77777777" w:rsidR="00C7296E" w:rsidRDefault="00C72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1094F"/>
    <w:multiLevelType w:val="hybridMultilevel"/>
    <w:tmpl w:val="5B705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882E22"/>
    <w:multiLevelType w:val="hybridMultilevel"/>
    <w:tmpl w:val="1F823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42511"/>
    <w:multiLevelType w:val="hybridMultilevel"/>
    <w:tmpl w:val="F330F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BD14F53"/>
    <w:multiLevelType w:val="hybridMultilevel"/>
    <w:tmpl w:val="D9D0A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2"/>
  </w:num>
  <w:num w:numId="5">
    <w:abstractNumId w:val="18"/>
  </w:num>
  <w:num w:numId="6">
    <w:abstractNumId w:val="19"/>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20"/>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BC"/>
    <w:rsid w:val="0006098F"/>
    <w:rsid w:val="0006504E"/>
    <w:rsid w:val="00071B23"/>
    <w:rsid w:val="001035FC"/>
    <w:rsid w:val="00152B29"/>
    <w:rsid w:val="00194DF6"/>
    <w:rsid w:val="001F2F19"/>
    <w:rsid w:val="002369EB"/>
    <w:rsid w:val="002F061B"/>
    <w:rsid w:val="002F2CD3"/>
    <w:rsid w:val="00333365"/>
    <w:rsid w:val="003478EE"/>
    <w:rsid w:val="00361640"/>
    <w:rsid w:val="003911E2"/>
    <w:rsid w:val="003F5DAA"/>
    <w:rsid w:val="004067C5"/>
    <w:rsid w:val="004330B9"/>
    <w:rsid w:val="00433F1E"/>
    <w:rsid w:val="00464A88"/>
    <w:rsid w:val="004A4BB9"/>
    <w:rsid w:val="004B6424"/>
    <w:rsid w:val="004E1AED"/>
    <w:rsid w:val="005C12A5"/>
    <w:rsid w:val="005F424C"/>
    <w:rsid w:val="00603A83"/>
    <w:rsid w:val="00610E9B"/>
    <w:rsid w:val="00631A8E"/>
    <w:rsid w:val="00701622"/>
    <w:rsid w:val="00710318"/>
    <w:rsid w:val="007A1DFA"/>
    <w:rsid w:val="007A3710"/>
    <w:rsid w:val="007F4743"/>
    <w:rsid w:val="008E09BC"/>
    <w:rsid w:val="00903D0D"/>
    <w:rsid w:val="00950D1F"/>
    <w:rsid w:val="0095646F"/>
    <w:rsid w:val="009872FC"/>
    <w:rsid w:val="00A1310C"/>
    <w:rsid w:val="00A81E36"/>
    <w:rsid w:val="00B54C68"/>
    <w:rsid w:val="00BA5BF4"/>
    <w:rsid w:val="00C00C22"/>
    <w:rsid w:val="00C7296E"/>
    <w:rsid w:val="00C75C9A"/>
    <w:rsid w:val="00CB60D4"/>
    <w:rsid w:val="00CD2057"/>
    <w:rsid w:val="00CF5AD4"/>
    <w:rsid w:val="00CF70AB"/>
    <w:rsid w:val="00D17E69"/>
    <w:rsid w:val="00D47A97"/>
    <w:rsid w:val="00DE1676"/>
    <w:rsid w:val="00F56265"/>
    <w:rsid w:val="00F908D0"/>
    <w:rsid w:val="00FD55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BED0"/>
  <w15:docId w15:val="{0BB81357-6FDD-4ECA-8BA8-FE2C7A57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70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34802160">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ig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B2F2E3-F1F5-4944-A9D3-6D91A1A3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1068</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mvign</dc:creator>
  <cp:lastModifiedBy>Vignesh Muthumani</cp:lastModifiedBy>
  <cp:revision>15</cp:revision>
  <dcterms:created xsi:type="dcterms:W3CDTF">2018-06-26T12:05:00Z</dcterms:created>
  <dcterms:modified xsi:type="dcterms:W3CDTF">2018-06-30T22:19:00Z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